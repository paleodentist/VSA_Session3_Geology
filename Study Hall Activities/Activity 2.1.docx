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E3E3E" w14:textId="7DB29387" w:rsidR="00871219" w:rsidRPr="00B60565" w:rsidRDefault="00B60565" w:rsidP="00C17E91">
      <w:pPr>
        <w:widowControl w:val="0"/>
        <w:autoSpaceDE w:val="0"/>
        <w:autoSpaceDN w:val="0"/>
        <w:adjustRightInd w:val="0"/>
        <w:spacing w:before="33"/>
        <w:jc w:val="center"/>
        <w:rPr>
          <w:rFonts w:ascii="Times New Roman" w:eastAsiaTheme="minorEastAsia" w:hAnsi="Times New Roman" w:cs="Times New Roman"/>
          <w:b/>
          <w:bCs/>
          <w:kern w:val="0"/>
          <w:sz w:val="28"/>
          <w:u w:val="single"/>
        </w:rPr>
      </w:pPr>
      <w:r>
        <w:rPr>
          <w:rFonts w:ascii="Times New Roman" w:eastAsiaTheme="minorEastAsia" w:hAnsi="Times New Roman" w:cs="Times New Roman"/>
          <w:b/>
          <w:kern w:val="0"/>
          <w:sz w:val="28"/>
          <w:u w:val="single"/>
        </w:rPr>
        <w:t>Activity</w:t>
      </w:r>
      <w:r w:rsidR="00C17E91" w:rsidRPr="00B60565">
        <w:rPr>
          <w:rFonts w:ascii="Times New Roman" w:eastAsiaTheme="minorEastAsia" w:hAnsi="Times New Roman" w:cs="Times New Roman"/>
          <w:b/>
          <w:kern w:val="0"/>
          <w:sz w:val="28"/>
          <w:u w:val="single"/>
        </w:rPr>
        <w:t xml:space="preserve"> 2.1</w:t>
      </w:r>
      <w:r w:rsidR="00871219" w:rsidRPr="00B60565">
        <w:rPr>
          <w:rFonts w:ascii="Times New Roman" w:eastAsiaTheme="minorEastAsia" w:hAnsi="Times New Roman" w:cs="Times New Roman"/>
          <w:b/>
          <w:kern w:val="0"/>
          <w:sz w:val="28"/>
          <w:u w:val="single"/>
        </w:rPr>
        <w:t xml:space="preserve">: </w:t>
      </w:r>
      <w:r w:rsidR="00B017E9" w:rsidRPr="00B60565">
        <w:rPr>
          <w:rFonts w:ascii="Times New Roman" w:eastAsiaTheme="minorEastAsia" w:hAnsi="Times New Roman" w:cs="Times New Roman"/>
          <w:b/>
          <w:bCs/>
          <w:kern w:val="0"/>
          <w:sz w:val="28"/>
          <w:u w:val="single"/>
        </w:rPr>
        <w:t xml:space="preserve">Exploring </w:t>
      </w:r>
      <w:r w:rsidR="00082356" w:rsidRPr="00B60565">
        <w:rPr>
          <w:rFonts w:ascii="Times New Roman" w:eastAsiaTheme="minorEastAsia" w:hAnsi="Times New Roman" w:cs="Times New Roman"/>
          <w:b/>
          <w:bCs/>
          <w:kern w:val="0"/>
          <w:sz w:val="28"/>
          <w:u w:val="single"/>
        </w:rPr>
        <w:t>Rivers</w:t>
      </w:r>
      <w:r w:rsidR="00B017E9" w:rsidRPr="00B60565">
        <w:rPr>
          <w:rFonts w:ascii="Times New Roman" w:eastAsiaTheme="minorEastAsia" w:hAnsi="Times New Roman" w:cs="Times New Roman"/>
          <w:b/>
          <w:bCs/>
          <w:kern w:val="0"/>
          <w:sz w:val="28"/>
          <w:u w:val="single"/>
        </w:rPr>
        <w:t xml:space="preserve"> with </w:t>
      </w:r>
      <w:r w:rsidR="00C17E91" w:rsidRPr="00B60565">
        <w:rPr>
          <w:rFonts w:ascii="Times New Roman" w:eastAsiaTheme="minorEastAsia" w:hAnsi="Times New Roman" w:cs="Times New Roman"/>
          <w:b/>
          <w:bCs/>
          <w:kern w:val="0"/>
          <w:sz w:val="28"/>
          <w:u w:val="single"/>
        </w:rPr>
        <w:t>Google Earth</w:t>
      </w:r>
    </w:p>
    <w:p w14:paraId="13116EC8" w14:textId="77777777" w:rsidR="00C17E91" w:rsidRPr="00B60565" w:rsidRDefault="00C17E91" w:rsidP="00827796">
      <w:pPr>
        <w:widowControl w:val="0"/>
        <w:autoSpaceDE w:val="0"/>
        <w:autoSpaceDN w:val="0"/>
        <w:adjustRightInd w:val="0"/>
        <w:spacing w:before="33"/>
        <w:rPr>
          <w:rFonts w:ascii="Times New Roman" w:eastAsiaTheme="minorEastAsia" w:hAnsi="Times New Roman" w:cs="Times New Roman"/>
          <w:b/>
          <w:bCs/>
          <w:kern w:val="0"/>
        </w:rPr>
      </w:pPr>
    </w:p>
    <w:p w14:paraId="31C49630" w14:textId="27BB1F35" w:rsidR="00145D72" w:rsidRPr="00B60565" w:rsidRDefault="00C36E48" w:rsidP="00145D72">
      <w:pPr>
        <w:widowControl w:val="0"/>
        <w:autoSpaceDE w:val="0"/>
        <w:autoSpaceDN w:val="0"/>
        <w:adjustRightInd w:val="0"/>
        <w:spacing w:before="4"/>
        <w:rPr>
          <w:rFonts w:ascii="Times New Roman" w:eastAsiaTheme="minorEastAsia" w:hAnsi="Times New Roman" w:cs="Times New Roman"/>
          <w:kern w:val="0"/>
        </w:rPr>
      </w:pPr>
      <w:r w:rsidRPr="00B60565">
        <w:rPr>
          <w:rFonts w:ascii="Times New Roman" w:eastAsiaTheme="minorEastAsia" w:hAnsi="Times New Roman" w:cs="Times New Roman"/>
          <w:kern w:val="0"/>
        </w:rPr>
        <w:t>In</w:t>
      </w:r>
      <w:r w:rsidR="00871219" w:rsidRPr="00B60565">
        <w:rPr>
          <w:rFonts w:ascii="Times New Roman" w:eastAsiaTheme="minorEastAsia" w:hAnsi="Times New Roman" w:cs="Times New Roman"/>
          <w:kern w:val="0"/>
        </w:rPr>
        <w:t xml:space="preserve"> this </w:t>
      </w:r>
      <w:r w:rsidRPr="00B60565">
        <w:rPr>
          <w:rFonts w:ascii="Times New Roman" w:eastAsiaTheme="minorEastAsia" w:hAnsi="Times New Roman" w:cs="Times New Roman"/>
          <w:kern w:val="0"/>
        </w:rPr>
        <w:t>activity</w:t>
      </w:r>
      <w:r w:rsidR="00871219" w:rsidRPr="00B60565">
        <w:rPr>
          <w:rFonts w:ascii="Times New Roman" w:eastAsiaTheme="minorEastAsia" w:hAnsi="Times New Roman" w:cs="Times New Roman"/>
          <w:kern w:val="0"/>
        </w:rPr>
        <w:t xml:space="preserve">, we will </w:t>
      </w:r>
      <w:r w:rsidR="00B017E9" w:rsidRPr="00B60565">
        <w:rPr>
          <w:rFonts w:ascii="Times New Roman" w:eastAsiaTheme="minorEastAsia" w:hAnsi="Times New Roman" w:cs="Times New Roman"/>
          <w:kern w:val="0"/>
        </w:rPr>
        <w:t xml:space="preserve">use Google Earth to observe and investigate </w:t>
      </w:r>
      <w:r w:rsidR="00C862A4" w:rsidRPr="00B60565">
        <w:rPr>
          <w:rFonts w:ascii="Times New Roman" w:eastAsiaTheme="minorEastAsia" w:hAnsi="Times New Roman" w:cs="Times New Roman"/>
          <w:kern w:val="0"/>
        </w:rPr>
        <w:t xml:space="preserve">some interesting </w:t>
      </w:r>
      <w:r w:rsidR="001F6D38" w:rsidRPr="00B60565">
        <w:rPr>
          <w:rFonts w:ascii="Times New Roman" w:eastAsiaTheme="minorEastAsia" w:hAnsi="Times New Roman" w:cs="Times New Roman"/>
          <w:kern w:val="0"/>
        </w:rPr>
        <w:t>fluvial (river related)</w:t>
      </w:r>
      <w:r w:rsidR="00B017E9" w:rsidRPr="00B60565">
        <w:rPr>
          <w:rFonts w:ascii="Times New Roman" w:eastAsiaTheme="minorEastAsia" w:hAnsi="Times New Roman" w:cs="Times New Roman"/>
          <w:kern w:val="0"/>
        </w:rPr>
        <w:t xml:space="preserve"> features.</w:t>
      </w:r>
      <w:r w:rsidR="00145D72" w:rsidRPr="00B60565">
        <w:rPr>
          <w:rFonts w:ascii="Times New Roman" w:eastAsiaTheme="minorEastAsia" w:hAnsi="Times New Roman" w:cs="Times New Roman"/>
          <w:kern w:val="0"/>
        </w:rPr>
        <w:t xml:space="preserve"> </w:t>
      </w:r>
      <w:r w:rsidR="001F6D38" w:rsidRPr="00B60565">
        <w:rPr>
          <w:rFonts w:ascii="Times New Roman" w:eastAsiaTheme="minorEastAsia" w:hAnsi="Times New Roman" w:cs="Times New Roman"/>
          <w:kern w:val="0"/>
        </w:rPr>
        <w:t xml:space="preserve">We will then collect some data </w:t>
      </w:r>
      <w:r w:rsidR="00C862A4" w:rsidRPr="00B60565">
        <w:rPr>
          <w:rFonts w:ascii="Times New Roman" w:eastAsiaTheme="minorEastAsia" w:hAnsi="Times New Roman" w:cs="Times New Roman"/>
          <w:kern w:val="0"/>
        </w:rPr>
        <w:t>to test your hypothesis about the relationship between gradient and sinuosity.</w:t>
      </w:r>
    </w:p>
    <w:p w14:paraId="7B8F64AD" w14:textId="77777777" w:rsidR="00827796" w:rsidRPr="00B60565" w:rsidRDefault="00827796" w:rsidP="00827796">
      <w:pPr>
        <w:widowControl w:val="0"/>
        <w:autoSpaceDE w:val="0"/>
        <w:autoSpaceDN w:val="0"/>
        <w:adjustRightInd w:val="0"/>
        <w:spacing w:before="3"/>
        <w:rPr>
          <w:rFonts w:ascii="Times New Roman" w:eastAsiaTheme="minorEastAsia" w:hAnsi="Times New Roman" w:cs="Times New Roman"/>
          <w:kern w:val="0"/>
        </w:rPr>
      </w:pPr>
    </w:p>
    <w:p w14:paraId="32702FB4" w14:textId="77777777" w:rsidR="00871219" w:rsidRPr="00B60565" w:rsidRDefault="00871219" w:rsidP="00827796">
      <w:pPr>
        <w:widowControl w:val="0"/>
        <w:autoSpaceDE w:val="0"/>
        <w:autoSpaceDN w:val="0"/>
        <w:adjustRightInd w:val="0"/>
        <w:ind w:left="10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Learning objectives</w:t>
      </w:r>
    </w:p>
    <w:p w14:paraId="4AF3AE0C" w14:textId="5603A7C9" w:rsidR="001E18D2" w:rsidRPr="00B60565" w:rsidRDefault="00B017E9" w:rsidP="001E18D2">
      <w:pPr>
        <w:widowControl w:val="0"/>
        <w:numPr>
          <w:ilvl w:val="0"/>
          <w:numId w:val="1"/>
        </w:numPr>
        <w:autoSpaceDE w:val="0"/>
        <w:autoSpaceDN w:val="0"/>
        <w:adjustRightInd w:val="0"/>
        <w:spacing w:before="220"/>
        <w:ind w:left="645" w:hanging="218"/>
        <w:rPr>
          <w:rFonts w:ascii="Times New Roman" w:eastAsiaTheme="minorEastAsia" w:hAnsi="Times New Roman" w:cs="Times New Roman"/>
          <w:kern w:val="0"/>
        </w:rPr>
      </w:pPr>
      <w:r w:rsidRPr="00B60565">
        <w:rPr>
          <w:rFonts w:ascii="Times New Roman" w:eastAsiaTheme="minorEastAsia" w:hAnsi="Times New Roman" w:cs="Times New Roman"/>
          <w:kern w:val="0"/>
        </w:rPr>
        <w:t>Practice</w:t>
      </w:r>
      <w:r w:rsidR="00871219" w:rsidRPr="00B60565">
        <w:rPr>
          <w:rFonts w:ascii="Times New Roman" w:eastAsiaTheme="minorEastAsia" w:hAnsi="Times New Roman" w:cs="Times New Roman"/>
          <w:kern w:val="0"/>
        </w:rPr>
        <w:t xml:space="preserve"> </w:t>
      </w:r>
      <w:r w:rsidRPr="00B60565">
        <w:rPr>
          <w:rFonts w:ascii="Times New Roman" w:eastAsiaTheme="minorEastAsia" w:hAnsi="Times New Roman" w:cs="Times New Roman"/>
          <w:kern w:val="0"/>
        </w:rPr>
        <w:t>navigating and gathering data</w:t>
      </w:r>
      <w:r w:rsidR="00871219" w:rsidRPr="00B60565">
        <w:rPr>
          <w:rFonts w:ascii="Times New Roman" w:eastAsiaTheme="minorEastAsia" w:hAnsi="Times New Roman" w:cs="Times New Roman"/>
          <w:kern w:val="0"/>
        </w:rPr>
        <w:t xml:space="preserve"> </w:t>
      </w:r>
      <w:r w:rsidRPr="00B60565">
        <w:rPr>
          <w:rFonts w:ascii="Times New Roman" w:eastAsiaTheme="minorEastAsia" w:hAnsi="Times New Roman" w:cs="Times New Roman"/>
          <w:kern w:val="0"/>
        </w:rPr>
        <w:t>in</w:t>
      </w:r>
      <w:r w:rsidR="00871219" w:rsidRPr="00B60565">
        <w:rPr>
          <w:rFonts w:ascii="Times New Roman" w:eastAsiaTheme="minorEastAsia" w:hAnsi="Times New Roman" w:cs="Times New Roman"/>
          <w:kern w:val="0"/>
        </w:rPr>
        <w:t xml:space="preserve"> Google Earth</w:t>
      </w:r>
      <w:r w:rsidRPr="00B60565">
        <w:rPr>
          <w:rFonts w:ascii="Times New Roman" w:eastAsiaTheme="minorEastAsia" w:hAnsi="Times New Roman" w:cs="Times New Roman"/>
          <w:kern w:val="0"/>
        </w:rPr>
        <w:t>.</w:t>
      </w:r>
    </w:p>
    <w:p w14:paraId="77E40DB4" w14:textId="77777777" w:rsidR="00C36E48" w:rsidRPr="00B60565" w:rsidRDefault="00C36E48" w:rsidP="00C36E48">
      <w:pPr>
        <w:widowControl w:val="0"/>
        <w:numPr>
          <w:ilvl w:val="0"/>
          <w:numId w:val="1"/>
        </w:numPr>
        <w:autoSpaceDE w:val="0"/>
        <w:autoSpaceDN w:val="0"/>
        <w:adjustRightInd w:val="0"/>
        <w:spacing w:before="220"/>
        <w:ind w:left="645" w:hanging="218"/>
        <w:rPr>
          <w:rFonts w:ascii="Times New Roman" w:eastAsiaTheme="minorEastAsia" w:hAnsi="Times New Roman" w:cs="Times New Roman"/>
          <w:kern w:val="0"/>
        </w:rPr>
      </w:pPr>
      <w:r w:rsidRPr="00B60565">
        <w:rPr>
          <w:rFonts w:ascii="Times New Roman" w:eastAsiaTheme="minorEastAsia" w:hAnsi="Times New Roman" w:cs="Times New Roman"/>
          <w:kern w:val="0"/>
        </w:rPr>
        <w:t>Practice recording data in Excel.</w:t>
      </w:r>
    </w:p>
    <w:p w14:paraId="5F8A7866" w14:textId="5EB8DAC6" w:rsidR="00871219" w:rsidRPr="00B60565" w:rsidRDefault="00C17E91" w:rsidP="001E18D2">
      <w:pPr>
        <w:widowControl w:val="0"/>
        <w:numPr>
          <w:ilvl w:val="0"/>
          <w:numId w:val="1"/>
        </w:numPr>
        <w:autoSpaceDE w:val="0"/>
        <w:autoSpaceDN w:val="0"/>
        <w:adjustRightInd w:val="0"/>
        <w:spacing w:before="220"/>
        <w:ind w:left="645" w:hanging="218"/>
        <w:rPr>
          <w:rFonts w:ascii="Times New Roman" w:eastAsiaTheme="minorEastAsia" w:hAnsi="Times New Roman" w:cs="Times New Roman"/>
          <w:kern w:val="0"/>
        </w:rPr>
      </w:pPr>
      <w:r w:rsidRPr="00B60565">
        <w:rPr>
          <w:rFonts w:ascii="Times New Roman" w:eastAsiaTheme="minorEastAsia" w:hAnsi="Times New Roman" w:cs="Times New Roman"/>
          <w:kern w:val="0"/>
        </w:rPr>
        <w:t>How to characterize rivers using</w:t>
      </w:r>
      <w:r w:rsidR="00B017E9" w:rsidRPr="00B60565">
        <w:rPr>
          <w:rFonts w:ascii="Times New Roman" w:eastAsiaTheme="minorEastAsia" w:hAnsi="Times New Roman" w:cs="Times New Roman"/>
          <w:kern w:val="0"/>
        </w:rPr>
        <w:t xml:space="preserve"> </w:t>
      </w:r>
      <w:r w:rsidR="00C862A4" w:rsidRPr="00B60565">
        <w:rPr>
          <w:rFonts w:ascii="Times New Roman" w:eastAsiaTheme="minorEastAsia" w:hAnsi="Times New Roman" w:cs="Times New Roman"/>
          <w:kern w:val="0"/>
        </w:rPr>
        <w:t>gradient</w:t>
      </w:r>
      <w:r w:rsidR="00C36E48" w:rsidRPr="00B60565">
        <w:rPr>
          <w:rFonts w:ascii="Times New Roman" w:eastAsiaTheme="minorEastAsia" w:hAnsi="Times New Roman" w:cs="Times New Roman"/>
          <w:kern w:val="0"/>
        </w:rPr>
        <w:t xml:space="preserve"> and</w:t>
      </w:r>
      <w:r w:rsidR="00B017E9" w:rsidRPr="00B60565">
        <w:rPr>
          <w:rFonts w:ascii="Times New Roman" w:eastAsiaTheme="minorEastAsia" w:hAnsi="Times New Roman" w:cs="Times New Roman"/>
          <w:kern w:val="0"/>
        </w:rPr>
        <w:t xml:space="preserve"> </w:t>
      </w:r>
      <w:r w:rsidR="00C862A4" w:rsidRPr="00B60565">
        <w:rPr>
          <w:rFonts w:ascii="Times New Roman" w:eastAsiaTheme="minorEastAsia" w:hAnsi="Times New Roman" w:cs="Times New Roman"/>
          <w:kern w:val="0"/>
        </w:rPr>
        <w:t>sinuosity index.</w:t>
      </w:r>
    </w:p>
    <w:p w14:paraId="5E39BD4A" w14:textId="3D9AB803" w:rsidR="00871219" w:rsidRPr="00B60565" w:rsidRDefault="00C36E48" w:rsidP="001E18D2">
      <w:pPr>
        <w:widowControl w:val="0"/>
        <w:numPr>
          <w:ilvl w:val="0"/>
          <w:numId w:val="1"/>
        </w:numPr>
        <w:autoSpaceDE w:val="0"/>
        <w:autoSpaceDN w:val="0"/>
        <w:adjustRightInd w:val="0"/>
        <w:spacing w:before="176"/>
        <w:ind w:left="645" w:hanging="218"/>
        <w:rPr>
          <w:rFonts w:ascii="Times New Roman" w:eastAsiaTheme="minorEastAsia" w:hAnsi="Times New Roman" w:cs="Times New Roman"/>
          <w:kern w:val="0"/>
        </w:rPr>
      </w:pPr>
      <w:r w:rsidRPr="00B60565">
        <w:rPr>
          <w:rFonts w:ascii="Times New Roman" w:eastAsiaTheme="minorEastAsia" w:hAnsi="Times New Roman" w:cs="Times New Roman"/>
          <w:kern w:val="0"/>
        </w:rPr>
        <w:t>Test a hypothesized relationship using a scatterplot and regression analysis.</w:t>
      </w:r>
    </w:p>
    <w:p w14:paraId="681FB0B9" w14:textId="77777777" w:rsidR="00871219" w:rsidRPr="00B60565" w:rsidRDefault="00871219" w:rsidP="00827796">
      <w:pPr>
        <w:widowControl w:val="0"/>
        <w:autoSpaceDE w:val="0"/>
        <w:autoSpaceDN w:val="0"/>
        <w:adjustRightInd w:val="0"/>
        <w:spacing w:before="9"/>
        <w:rPr>
          <w:rFonts w:ascii="Times New Roman" w:eastAsiaTheme="minorEastAsia" w:hAnsi="Times New Roman" w:cs="Times New Roman"/>
          <w:kern w:val="0"/>
        </w:rPr>
      </w:pPr>
    </w:p>
    <w:p w14:paraId="62E2F276" w14:textId="77777777" w:rsidR="00871219" w:rsidRPr="00B60565" w:rsidRDefault="00871219" w:rsidP="00827796">
      <w:pPr>
        <w:widowControl w:val="0"/>
        <w:autoSpaceDE w:val="0"/>
        <w:autoSpaceDN w:val="0"/>
        <w:adjustRightInd w:val="0"/>
        <w:ind w:left="100"/>
        <w:rPr>
          <w:rFonts w:ascii="Times New Roman" w:eastAsiaTheme="minorEastAsia" w:hAnsi="Times New Roman" w:cs="Times New Roman"/>
          <w:b/>
          <w:bCs/>
          <w:kern w:val="0"/>
        </w:rPr>
      </w:pPr>
    </w:p>
    <w:p w14:paraId="2C40276A" w14:textId="194B0A62" w:rsidR="00871219" w:rsidRPr="00B60565" w:rsidRDefault="007074C6" w:rsidP="00C17E91">
      <w:pPr>
        <w:widowControl w:val="0"/>
        <w:autoSpaceDE w:val="0"/>
        <w:autoSpaceDN w:val="0"/>
        <w:adjustRightInd w:val="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Part</w:t>
      </w:r>
      <w:r w:rsidR="00C36E48" w:rsidRPr="00B60565">
        <w:rPr>
          <w:rFonts w:ascii="Times New Roman" w:eastAsiaTheme="minorEastAsia" w:hAnsi="Times New Roman" w:cs="Times New Roman"/>
          <w:b/>
          <w:bCs/>
          <w:kern w:val="0"/>
        </w:rPr>
        <w:t xml:space="preserve"> 1</w:t>
      </w:r>
      <w:r w:rsidR="00C17E91" w:rsidRPr="00B60565">
        <w:rPr>
          <w:rFonts w:ascii="Times New Roman" w:eastAsiaTheme="minorEastAsia" w:hAnsi="Times New Roman" w:cs="Times New Roman"/>
          <w:b/>
          <w:bCs/>
          <w:kern w:val="0"/>
        </w:rPr>
        <w:t xml:space="preserve">: </w:t>
      </w:r>
      <w:r w:rsidRPr="00B60565">
        <w:rPr>
          <w:rFonts w:ascii="Times New Roman" w:eastAsiaTheme="minorEastAsia" w:hAnsi="Times New Roman" w:cs="Times New Roman"/>
          <w:b/>
          <w:bCs/>
          <w:kern w:val="0"/>
        </w:rPr>
        <w:t>Understanding</w:t>
      </w:r>
      <w:r w:rsidR="00C17E91" w:rsidRPr="00B60565">
        <w:rPr>
          <w:rFonts w:ascii="Times New Roman" w:eastAsiaTheme="minorEastAsia" w:hAnsi="Times New Roman" w:cs="Times New Roman"/>
          <w:b/>
          <w:bCs/>
          <w:kern w:val="0"/>
        </w:rPr>
        <w:t xml:space="preserve"> gradient and sinuosity index</w:t>
      </w:r>
    </w:p>
    <w:p w14:paraId="72DC02EF" w14:textId="77777777" w:rsidR="00C17E91" w:rsidRPr="00B60565" w:rsidRDefault="00C17E91" w:rsidP="00C17E91">
      <w:pPr>
        <w:widowControl w:val="0"/>
        <w:autoSpaceDE w:val="0"/>
        <w:autoSpaceDN w:val="0"/>
        <w:adjustRightInd w:val="0"/>
        <w:rPr>
          <w:rFonts w:ascii="Times New Roman" w:eastAsiaTheme="minorEastAsia" w:hAnsi="Times New Roman" w:cs="Times New Roman"/>
          <w:b/>
          <w:bCs/>
          <w:kern w:val="0"/>
        </w:rPr>
      </w:pPr>
    </w:p>
    <w:p w14:paraId="083D639E" w14:textId="5140C4E8" w:rsidR="00C17E91" w:rsidRPr="00B60565" w:rsidRDefault="00C17E91" w:rsidP="00C17E91">
      <w:pPr>
        <w:widowControl w:val="0"/>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Two measurements we use to characterize rivers are gradient and sinuosity index.  First, let’s learn about those, and how to measure them in Google Earth.</w:t>
      </w:r>
    </w:p>
    <w:p w14:paraId="74083614" w14:textId="77777777" w:rsidR="00C17E91" w:rsidRPr="00B60565" w:rsidRDefault="00C17E91" w:rsidP="00C17E91">
      <w:pPr>
        <w:widowControl w:val="0"/>
        <w:autoSpaceDE w:val="0"/>
        <w:autoSpaceDN w:val="0"/>
        <w:adjustRightInd w:val="0"/>
        <w:ind w:left="100"/>
        <w:rPr>
          <w:rFonts w:ascii="Times New Roman" w:eastAsiaTheme="minorEastAsia" w:hAnsi="Times New Roman" w:cs="Times New Roman"/>
          <w:b/>
          <w:bCs/>
          <w:kern w:val="0"/>
        </w:rPr>
      </w:pPr>
      <w:r w:rsidRPr="00B60565">
        <w:rPr>
          <w:rFonts w:ascii="Times New Roman" w:eastAsiaTheme="minorEastAsia" w:hAnsi="Times New Roman" w:cs="Times New Roman"/>
          <w:b/>
          <w:bCs/>
          <w:noProof/>
          <w:kern w:val="0"/>
          <w:lang w:eastAsia="zh-TW"/>
        </w:rPr>
        <mc:AlternateContent>
          <mc:Choice Requires="wps">
            <w:drawing>
              <wp:anchor distT="0" distB="0" distL="114300" distR="114300" simplePos="0" relativeHeight="251659264" behindDoc="0" locked="0" layoutInCell="1" allowOverlap="1" wp14:anchorId="0A12BD85" wp14:editId="5ABB66BB">
                <wp:simplePos x="0" y="0"/>
                <wp:positionH relativeFrom="margin">
                  <wp:align>left</wp:align>
                </wp:positionH>
                <wp:positionV relativeFrom="paragraph">
                  <wp:posOffset>204470</wp:posOffset>
                </wp:positionV>
                <wp:extent cx="6062345" cy="2164080"/>
                <wp:effectExtent l="0" t="0" r="14605" b="26670"/>
                <wp:wrapSquare wrapText="bothSides"/>
                <wp:docPr id="2" name="Text Box 2"/>
                <wp:cNvGraphicFramePr/>
                <a:graphic xmlns:a="http://schemas.openxmlformats.org/drawingml/2006/main">
                  <a:graphicData uri="http://schemas.microsoft.com/office/word/2010/wordprocessingShape">
                    <wps:wsp>
                      <wps:cNvSpPr txBox="1"/>
                      <wps:spPr>
                        <a:xfrm>
                          <a:off x="0" y="0"/>
                          <a:ext cx="6062345" cy="2164080"/>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5203308" w14:textId="77777777" w:rsidR="00C17E91" w:rsidRPr="00F27539" w:rsidRDefault="00C17E91" w:rsidP="00C17E91">
                            <w:pPr>
                              <w:spacing w:line="360" w:lineRule="auto"/>
                              <w:jc w:val="center"/>
                              <w:rPr>
                                <w:rFonts w:ascii="Helvetica" w:hAnsi="Helvetica"/>
                                <w:b/>
                                <w:u w:val="single"/>
                              </w:rPr>
                            </w:pPr>
                            <w:r>
                              <w:rPr>
                                <w:rFonts w:ascii="Helvetica" w:hAnsi="Helvetica"/>
                                <w:b/>
                                <w:u w:val="single"/>
                              </w:rPr>
                              <w:t>Stream Gradient and Sinuosity Index</w:t>
                            </w:r>
                          </w:p>
                          <w:p w14:paraId="3F52649E" w14:textId="5CCD6DA4" w:rsidR="00C17E91" w:rsidRPr="00F53EB8" w:rsidRDefault="00C17E91" w:rsidP="00C17E91">
                            <w:pPr>
                              <w:rPr>
                                <w:rFonts w:ascii="Helvetica" w:hAnsi="Helvetica"/>
                                <w:b/>
                              </w:rPr>
                            </w:pPr>
                            <w:r>
                              <w:rPr>
                                <w:rFonts w:ascii="Helvetica" w:hAnsi="Helvetica"/>
                              </w:rPr>
                              <w:t xml:space="preserve">All rivers are governed by the same basic principle: water flows </w:t>
                            </w:r>
                            <w:r w:rsidR="0049391D">
                              <w:rPr>
                                <w:rFonts w:ascii="Helvetica" w:hAnsi="Helvetica"/>
                              </w:rPr>
                              <w:t>downhill</w:t>
                            </w:r>
                            <w:r>
                              <w:rPr>
                                <w:rFonts w:ascii="Helvetica" w:hAnsi="Helvetica"/>
                              </w:rPr>
                              <w:t xml:space="preserve"> under the influence of Earth’s gravity. Despite this simple underlying mechanism, rivers exhibit </w:t>
                            </w:r>
                            <w:r w:rsidR="0049391D">
                              <w:rPr>
                                <w:rFonts w:ascii="Helvetica" w:hAnsi="Helvetica"/>
                              </w:rPr>
                              <w:t>a tremendous range of</w:t>
                            </w:r>
                            <w:r>
                              <w:rPr>
                                <w:rFonts w:ascii="Helvetica" w:hAnsi="Helvetica"/>
                              </w:rPr>
                              <w:t xml:space="preserve"> size</w:t>
                            </w:r>
                            <w:r w:rsidR="0049391D">
                              <w:rPr>
                                <w:rFonts w:ascii="Helvetica" w:hAnsi="Helvetica"/>
                              </w:rPr>
                              <w:t>s</w:t>
                            </w:r>
                            <w:r>
                              <w:rPr>
                                <w:rFonts w:ascii="Helvetica" w:hAnsi="Helvetica"/>
                              </w:rPr>
                              <w:t xml:space="preserve"> and shape</w:t>
                            </w:r>
                            <w:r w:rsidR="0049391D">
                              <w:rPr>
                                <w:rFonts w:ascii="Helvetica" w:hAnsi="Helvetica"/>
                              </w:rPr>
                              <w:t>s</w:t>
                            </w:r>
                            <w:r>
                              <w:rPr>
                                <w:rFonts w:ascii="Helvetica" w:hAnsi="Helvetica"/>
                              </w:rPr>
                              <w:t>. To understand the factors that give rise to this diversity</w:t>
                            </w:r>
                            <w:r w:rsidR="0049391D">
                              <w:rPr>
                                <w:rFonts w:ascii="Helvetica" w:hAnsi="Helvetica"/>
                              </w:rPr>
                              <w:t>,</w:t>
                            </w:r>
                            <w:r>
                              <w:rPr>
                                <w:rFonts w:ascii="Helvetica" w:hAnsi="Helvetica"/>
                              </w:rPr>
                              <w:t xml:space="preserve"> it helps to have a systematic way to describe the key parameters that vary across river systems. </w:t>
                            </w:r>
                            <w:r>
                              <w:rPr>
                                <w:rFonts w:ascii="Helvetica" w:hAnsi="Helvetica"/>
                                <w:b/>
                              </w:rPr>
                              <w:t>Stream</w:t>
                            </w:r>
                            <w:r w:rsidRPr="00F53EB8">
                              <w:rPr>
                                <w:rFonts w:ascii="Helvetica" w:hAnsi="Helvetica"/>
                                <w:b/>
                              </w:rPr>
                              <w:t xml:space="preserve"> gradient </w:t>
                            </w:r>
                            <w:r>
                              <w:rPr>
                                <w:rFonts w:ascii="Helvetica" w:hAnsi="Helvetica"/>
                              </w:rPr>
                              <w:t>is simply a description of the steepness of streams</w:t>
                            </w:r>
                            <w:r w:rsidR="0049391D">
                              <w:rPr>
                                <w:rFonts w:ascii="Helvetica" w:hAnsi="Helvetica"/>
                              </w:rPr>
                              <w:t>,</w:t>
                            </w:r>
                            <w:r>
                              <w:rPr>
                                <w:rFonts w:ascii="Helvetica" w:hAnsi="Helvetica"/>
                              </w:rPr>
                              <w:t xml:space="preserve"> i.e. the relationship between elevation and distance along the course of the river. Rather than express this as an angle, we will stick to “rise over run” or change in elevation per unit distance as we travel upstream. </w:t>
                            </w:r>
                            <w:r>
                              <w:rPr>
                                <w:rFonts w:ascii="Helvetica" w:hAnsi="Helvetica"/>
                                <w:b/>
                              </w:rPr>
                              <w:t>Sinuosity index</w:t>
                            </w:r>
                            <w:r>
                              <w:rPr>
                                <w:rFonts w:ascii="Helvetica" w:hAnsi="Helvetica"/>
                              </w:rPr>
                              <w:t xml:space="preserve"> describes the ‘curviness’ of a river. It is calculated by dividing a channel length measured along the course of a river by the straight line distance between the start and end of the channel. A river with a high sinuosity index takes lots of twists and turns as it travels </w:t>
                            </w:r>
                            <w:r w:rsidR="0049391D">
                              <w:rPr>
                                <w:rFonts w:ascii="Helvetica" w:hAnsi="Helvetica"/>
                              </w:rPr>
                              <w:t>downhill</w:t>
                            </w:r>
                            <w:r>
                              <w:rPr>
                                <w:rFonts w:ascii="Helvetica" w:hAnsi="Helvetica"/>
                              </w:rPr>
                              <w:t xml:space="preserve">, while a low index indicates a straighter channel. </w:t>
                            </w:r>
                            <w:r>
                              <w:rPr>
                                <w:rFonts w:ascii="Helvetica" w:hAnsi="Helvetica"/>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2BD85" id="_x0000_t202" coordsize="21600,21600" o:spt="202" path="m,l,21600r21600,l21600,xe">
                <v:stroke joinstyle="miter"/>
                <v:path gradientshapeok="t" o:connecttype="rect"/>
              </v:shapetype>
              <v:shape id="Text Box 2" o:spid="_x0000_s1026" type="#_x0000_t202" style="position:absolute;left:0;text-align:left;margin-left:0;margin-top:16.1pt;width:477.35pt;height:170.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" fillcolor="#f2f2f2 [3052]" strokecolor="black [3200]" strokeweight="2pt">
                <v:textbox>
                  <w:txbxContent>
                    <w:p w14:paraId="05203308" w14:textId="77777777" w:rsidR="00C17E91" w:rsidRPr="00F27539" w:rsidRDefault="00C17E91" w:rsidP="00C17E91">
                      <w:pPr>
                        <w:spacing w:line="360" w:lineRule="auto"/>
                        <w:jc w:val="center"/>
                        <w:rPr>
                          <w:rFonts w:ascii="Helvetica" w:hAnsi="Helvetica"/>
                          <w:b/>
                          <w:u w:val="single"/>
                        </w:rPr>
                      </w:pPr>
                      <w:r>
                        <w:rPr>
                          <w:rFonts w:ascii="Helvetica" w:hAnsi="Helvetica"/>
                          <w:b/>
                          <w:u w:val="single"/>
                        </w:rPr>
                        <w:t>Stream Gradient and Sinuosity Index</w:t>
                      </w:r>
                    </w:p>
                    <w:p w14:paraId="3F52649E" w14:textId="5CCD6DA4" w:rsidR="00C17E91" w:rsidRPr="00F53EB8" w:rsidRDefault="00C17E91" w:rsidP="00C17E91">
                      <w:pPr>
                        <w:rPr>
                          <w:rFonts w:ascii="Helvetica" w:hAnsi="Helvetica"/>
                          <w:b/>
                        </w:rPr>
                      </w:pPr>
                      <w:r>
                        <w:rPr>
                          <w:rFonts w:ascii="Helvetica" w:hAnsi="Helvetica"/>
                        </w:rPr>
                        <w:t xml:space="preserve">All rivers are governed by the same basic principle: water flows </w:t>
                      </w:r>
                      <w:r w:rsidR="0049391D">
                        <w:rPr>
                          <w:rFonts w:ascii="Helvetica" w:hAnsi="Helvetica"/>
                        </w:rPr>
                        <w:t>downhill</w:t>
                      </w:r>
                      <w:r>
                        <w:rPr>
                          <w:rFonts w:ascii="Helvetica" w:hAnsi="Helvetica"/>
                        </w:rPr>
                        <w:t xml:space="preserve"> under the influence of Earth’s gravity. Despite this simple underlying mechanism, rivers exhibit </w:t>
                      </w:r>
                      <w:r w:rsidR="0049391D">
                        <w:rPr>
                          <w:rFonts w:ascii="Helvetica" w:hAnsi="Helvetica"/>
                        </w:rPr>
                        <w:t>a tremendous range of</w:t>
                      </w:r>
                      <w:r>
                        <w:rPr>
                          <w:rFonts w:ascii="Helvetica" w:hAnsi="Helvetica"/>
                        </w:rPr>
                        <w:t xml:space="preserve"> size</w:t>
                      </w:r>
                      <w:r w:rsidR="0049391D">
                        <w:rPr>
                          <w:rFonts w:ascii="Helvetica" w:hAnsi="Helvetica"/>
                        </w:rPr>
                        <w:t>s</w:t>
                      </w:r>
                      <w:r>
                        <w:rPr>
                          <w:rFonts w:ascii="Helvetica" w:hAnsi="Helvetica"/>
                        </w:rPr>
                        <w:t xml:space="preserve"> and shape</w:t>
                      </w:r>
                      <w:r w:rsidR="0049391D">
                        <w:rPr>
                          <w:rFonts w:ascii="Helvetica" w:hAnsi="Helvetica"/>
                        </w:rPr>
                        <w:t>s</w:t>
                      </w:r>
                      <w:r>
                        <w:rPr>
                          <w:rFonts w:ascii="Helvetica" w:hAnsi="Helvetica"/>
                        </w:rPr>
                        <w:t>. To understand the factors that give rise to this diversity</w:t>
                      </w:r>
                      <w:r w:rsidR="0049391D">
                        <w:rPr>
                          <w:rFonts w:ascii="Helvetica" w:hAnsi="Helvetica"/>
                        </w:rPr>
                        <w:t>,</w:t>
                      </w:r>
                      <w:r>
                        <w:rPr>
                          <w:rFonts w:ascii="Helvetica" w:hAnsi="Helvetica"/>
                        </w:rPr>
                        <w:t xml:space="preserve"> it helps to have a systematic way to describe the key parameters that vary across river systems. </w:t>
                      </w:r>
                      <w:r>
                        <w:rPr>
                          <w:rFonts w:ascii="Helvetica" w:hAnsi="Helvetica"/>
                          <w:b/>
                        </w:rPr>
                        <w:t>Stream</w:t>
                      </w:r>
                      <w:r w:rsidRPr="00F53EB8">
                        <w:rPr>
                          <w:rFonts w:ascii="Helvetica" w:hAnsi="Helvetica"/>
                          <w:b/>
                        </w:rPr>
                        <w:t xml:space="preserve"> gradient </w:t>
                      </w:r>
                      <w:r>
                        <w:rPr>
                          <w:rFonts w:ascii="Helvetica" w:hAnsi="Helvetica"/>
                        </w:rPr>
                        <w:t>is simply a description of the steepness of streams</w:t>
                      </w:r>
                      <w:r w:rsidR="0049391D">
                        <w:rPr>
                          <w:rFonts w:ascii="Helvetica" w:hAnsi="Helvetica"/>
                        </w:rPr>
                        <w:t>,</w:t>
                      </w:r>
                      <w:r>
                        <w:rPr>
                          <w:rFonts w:ascii="Helvetica" w:hAnsi="Helvetica"/>
                        </w:rPr>
                        <w:t xml:space="preserve"> i.e. the relationship between elevation and distance along the course of the river. Rather than express this as an angle, we will stick to “rise over run” or change in elevation per unit distance as we travel upstream. </w:t>
                      </w:r>
                      <w:r>
                        <w:rPr>
                          <w:rFonts w:ascii="Helvetica" w:hAnsi="Helvetica"/>
                          <w:b/>
                        </w:rPr>
                        <w:t>Sinuosity index</w:t>
                      </w:r>
                      <w:r>
                        <w:rPr>
                          <w:rFonts w:ascii="Helvetica" w:hAnsi="Helvetica"/>
                        </w:rPr>
                        <w:t xml:space="preserve"> describes the ‘curviness’ of a river. It is calculated by dividing a channel length measured along the course of a river by the straight line distance between the start and end of the channel. A river with a high sinuosity index takes lots of twists and turns as it travels </w:t>
                      </w:r>
                      <w:r w:rsidR="0049391D">
                        <w:rPr>
                          <w:rFonts w:ascii="Helvetica" w:hAnsi="Helvetica"/>
                        </w:rPr>
                        <w:t>downhill</w:t>
                      </w:r>
                      <w:r>
                        <w:rPr>
                          <w:rFonts w:ascii="Helvetica" w:hAnsi="Helvetica"/>
                        </w:rPr>
                        <w:t xml:space="preserve">, while a low index indicates a straighter channel. </w:t>
                      </w:r>
                      <w:r>
                        <w:rPr>
                          <w:rFonts w:ascii="Helvetica" w:hAnsi="Helvetica"/>
                          <w:b/>
                        </w:rPr>
                        <w:t xml:space="preserve"> </w:t>
                      </w:r>
                    </w:p>
                  </w:txbxContent>
                </v:textbox>
                <w10:wrap type="square" anchorx="margin"/>
              </v:shape>
            </w:pict>
          </mc:Fallback>
        </mc:AlternateContent>
      </w:r>
    </w:p>
    <w:p w14:paraId="62610A8B" w14:textId="77777777" w:rsidR="003F42C6" w:rsidRPr="00B60565" w:rsidRDefault="003F42C6" w:rsidP="00C17E91">
      <w:pPr>
        <w:widowControl w:val="0"/>
        <w:autoSpaceDE w:val="0"/>
        <w:autoSpaceDN w:val="0"/>
        <w:adjustRightInd w:val="0"/>
        <w:ind w:left="100"/>
        <w:rPr>
          <w:rFonts w:ascii="Times New Roman" w:eastAsiaTheme="minorEastAsia" w:hAnsi="Times New Roman" w:cs="Times New Roman"/>
          <w:bCs/>
          <w:kern w:val="0"/>
        </w:rPr>
      </w:pPr>
    </w:p>
    <w:p w14:paraId="7A0F8257" w14:textId="5C4B9121" w:rsidR="00C17E91" w:rsidRDefault="007074C6" w:rsidP="00C17E91">
      <w:pPr>
        <w:widowControl w:val="0"/>
        <w:autoSpaceDE w:val="0"/>
        <w:autoSpaceDN w:val="0"/>
        <w:adjustRightInd w:val="0"/>
        <w:ind w:left="10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 xml:space="preserve">Task 1: </w:t>
      </w:r>
      <w:r w:rsidR="00C17E91" w:rsidRPr="00B60565">
        <w:rPr>
          <w:rFonts w:ascii="Times New Roman" w:eastAsiaTheme="minorEastAsia" w:hAnsi="Times New Roman" w:cs="Times New Roman"/>
          <w:b/>
          <w:bCs/>
          <w:kern w:val="0"/>
        </w:rPr>
        <w:t>Measure the gradient and sinuosity of the Cumberland River</w:t>
      </w:r>
    </w:p>
    <w:p w14:paraId="5A0B87E3" w14:textId="77777777" w:rsidR="00B60565" w:rsidRPr="00B60565" w:rsidRDefault="00B60565" w:rsidP="00C17E91">
      <w:pPr>
        <w:widowControl w:val="0"/>
        <w:autoSpaceDE w:val="0"/>
        <w:autoSpaceDN w:val="0"/>
        <w:adjustRightInd w:val="0"/>
        <w:ind w:left="100"/>
        <w:rPr>
          <w:rFonts w:ascii="Times New Roman" w:eastAsiaTheme="minorEastAsia" w:hAnsi="Times New Roman" w:cs="Times New Roman"/>
          <w:b/>
          <w:bCs/>
          <w:kern w:val="0"/>
        </w:rPr>
      </w:pPr>
    </w:p>
    <w:p w14:paraId="2B36565C" w14:textId="1B00297C" w:rsidR="003E03BE" w:rsidRPr="00B60565" w:rsidRDefault="003E03BE" w:rsidP="003E03BE">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 xml:space="preserve">Download and save the excel workbook </w:t>
      </w:r>
      <w:r w:rsidR="00B60565">
        <w:rPr>
          <w:rFonts w:ascii="Times New Roman" w:eastAsiaTheme="minorEastAsia" w:hAnsi="Times New Roman" w:cs="Times New Roman"/>
          <w:kern w:val="0"/>
        </w:rPr>
        <w:t>River</w:t>
      </w:r>
      <w:r w:rsidR="0049391D" w:rsidRPr="00B60565">
        <w:rPr>
          <w:rFonts w:ascii="Times New Roman" w:eastAsiaTheme="minorEastAsia" w:hAnsi="Times New Roman" w:cs="Times New Roman"/>
          <w:kern w:val="0"/>
        </w:rPr>
        <w:t>_D</w:t>
      </w:r>
      <w:r w:rsidR="00D16EE4" w:rsidRPr="00B60565">
        <w:rPr>
          <w:rFonts w:ascii="Times New Roman" w:eastAsiaTheme="minorEastAsia" w:hAnsi="Times New Roman" w:cs="Times New Roman"/>
          <w:kern w:val="0"/>
        </w:rPr>
        <w:t>ata.xlsx</w:t>
      </w:r>
      <w:r w:rsidRPr="00B60565">
        <w:rPr>
          <w:rFonts w:ascii="Times New Roman" w:eastAsiaTheme="minorEastAsia" w:hAnsi="Times New Roman" w:cs="Times New Roman"/>
          <w:bCs/>
          <w:kern w:val="0"/>
        </w:rPr>
        <w:t xml:space="preserve">.  You’ll record your data, do your calculations, and create your figures here. (If you want to use this later, be sure to save it somewhere you can access it later – on a flash drive, on </w:t>
      </w:r>
      <w:r w:rsidR="00B60565">
        <w:rPr>
          <w:rFonts w:ascii="Times New Roman" w:eastAsiaTheme="minorEastAsia" w:hAnsi="Times New Roman" w:cs="Times New Roman"/>
          <w:bCs/>
          <w:kern w:val="0"/>
        </w:rPr>
        <w:t>Google Driver</w:t>
      </w:r>
      <w:r w:rsidRPr="00B60565">
        <w:rPr>
          <w:rFonts w:ascii="Times New Roman" w:eastAsiaTheme="minorEastAsia" w:hAnsi="Times New Roman" w:cs="Times New Roman"/>
          <w:bCs/>
          <w:kern w:val="0"/>
        </w:rPr>
        <w:t>, or save when you’re done and email the file to yourself).</w:t>
      </w:r>
      <w:r w:rsidR="00D16EE4" w:rsidRPr="00B60565">
        <w:rPr>
          <w:rFonts w:ascii="Times New Roman" w:eastAsiaTheme="minorEastAsia" w:hAnsi="Times New Roman" w:cs="Times New Roman"/>
          <w:bCs/>
          <w:kern w:val="0"/>
        </w:rPr>
        <w:t xml:space="preserve">  </w:t>
      </w:r>
    </w:p>
    <w:p w14:paraId="40084528" w14:textId="77777777" w:rsidR="00C17E91" w:rsidRPr="00B60565" w:rsidRDefault="00C17E91" w:rsidP="00C17E91">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Load Google Earth and navigate to Nashville, TN.</w:t>
      </w:r>
    </w:p>
    <w:p w14:paraId="1851EB9F" w14:textId="77777777" w:rsidR="00C17E91" w:rsidRPr="00B60565" w:rsidRDefault="00C17E91" w:rsidP="00C17E91">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Make sure that the ‘Borders and Labels” box in the lower left ‘Layers’ panel is selected.</w:t>
      </w:r>
    </w:p>
    <w:p w14:paraId="19C8EF4E" w14:textId="77777777" w:rsidR="00C17E91" w:rsidRPr="00B60565" w:rsidRDefault="00C17E91" w:rsidP="00C17E91">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lastRenderedPageBreak/>
        <w:t>Locate the course of the Cumberland River across Davidson County, TN beginning near the Old Hickory Dam and ending near Gower Island just upstream from Ashland City, TN.</w:t>
      </w:r>
    </w:p>
    <w:p w14:paraId="7E576889" w14:textId="4960F6CD" w:rsidR="00C17E91" w:rsidRPr="00B60565" w:rsidRDefault="00C17E91" w:rsidP="003F42C6">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 xml:space="preserve">Use the ruler tool to measure the </w:t>
      </w:r>
      <w:r w:rsidRPr="00B60565">
        <w:rPr>
          <w:rFonts w:ascii="Times New Roman" w:eastAsiaTheme="minorEastAsia" w:hAnsi="Times New Roman" w:cs="Times New Roman"/>
          <w:bCs/>
          <w:kern w:val="0"/>
          <w:u w:val="single"/>
        </w:rPr>
        <w:t>straight-line distance</w:t>
      </w:r>
      <w:r w:rsidRPr="00B60565">
        <w:rPr>
          <w:rFonts w:ascii="Times New Roman" w:eastAsiaTheme="minorEastAsia" w:hAnsi="Times New Roman" w:cs="Times New Roman"/>
          <w:bCs/>
          <w:kern w:val="0"/>
        </w:rPr>
        <w:t xml:space="preserve"> (in km) between these two points. </w:t>
      </w:r>
      <w:r w:rsidR="003E03BE" w:rsidRPr="00B60565">
        <w:rPr>
          <w:rFonts w:ascii="Times New Roman" w:eastAsiaTheme="minorEastAsia" w:hAnsi="Times New Roman" w:cs="Times New Roman"/>
          <w:bCs/>
          <w:kern w:val="0"/>
        </w:rPr>
        <w:t xml:space="preserve"> Record this in your excel sheet.</w:t>
      </w:r>
    </w:p>
    <w:p w14:paraId="42209D39" w14:textId="008741F3" w:rsidR="00C17E91" w:rsidRPr="00B60565" w:rsidRDefault="00C17E91" w:rsidP="003E03BE">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 xml:space="preserve">Record the elevation (in m) of the upstream (below Old Hickory Dam) and downstream (near Gower Island) points along the river (measure these </w:t>
      </w:r>
      <w:r w:rsidRPr="00B60565">
        <w:rPr>
          <w:rFonts w:ascii="Times New Roman" w:eastAsiaTheme="minorEastAsia" w:hAnsi="Times New Roman" w:cs="Times New Roman"/>
          <w:bCs/>
          <w:kern w:val="0"/>
          <w:u w:val="single"/>
        </w:rPr>
        <w:t>on the river</w:t>
      </w:r>
      <w:r w:rsidRPr="00B60565">
        <w:rPr>
          <w:rFonts w:ascii="Times New Roman" w:eastAsiaTheme="minorEastAsia" w:hAnsi="Times New Roman" w:cs="Times New Roman"/>
          <w:bCs/>
          <w:kern w:val="0"/>
        </w:rPr>
        <w:t>, not adjacent bank)</w:t>
      </w:r>
      <w:r w:rsidR="003E03BE" w:rsidRPr="00B60565">
        <w:rPr>
          <w:rFonts w:ascii="Times New Roman" w:eastAsiaTheme="minorEastAsia" w:hAnsi="Times New Roman" w:cs="Times New Roman"/>
          <w:bCs/>
          <w:kern w:val="0"/>
        </w:rPr>
        <w:t>.  Enter this in your Excel sheet.</w:t>
      </w:r>
    </w:p>
    <w:p w14:paraId="783C6719" w14:textId="77777777" w:rsidR="00C17E91" w:rsidRPr="00B60565" w:rsidRDefault="00C17E91" w:rsidP="00C17E91">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noProof/>
          <w:kern w:val="0"/>
          <w:lang w:eastAsia="zh-TW"/>
        </w:rPr>
        <w:drawing>
          <wp:anchor distT="0" distB="0" distL="114300" distR="114300" simplePos="0" relativeHeight="251660288" behindDoc="0" locked="0" layoutInCell="1" allowOverlap="1" wp14:anchorId="1255BAF3" wp14:editId="7DF1CA6D">
            <wp:simplePos x="0" y="0"/>
            <wp:positionH relativeFrom="column">
              <wp:posOffset>5078095</wp:posOffset>
            </wp:positionH>
            <wp:positionV relativeFrom="paragraph">
              <wp:posOffset>5080</wp:posOffset>
            </wp:positionV>
            <wp:extent cx="866140" cy="698500"/>
            <wp:effectExtent l="0" t="0" r="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140"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0565">
        <w:rPr>
          <w:rFonts w:ascii="Times New Roman" w:eastAsiaTheme="minorEastAsia" w:hAnsi="Times New Roman" w:cs="Times New Roman"/>
          <w:bCs/>
          <w:kern w:val="0"/>
        </w:rPr>
        <w:t xml:space="preserve">Click on the “Add Path” tool on the top toolbar within Google Earth that looks like this: </w:t>
      </w:r>
    </w:p>
    <w:p w14:paraId="404C30A7" w14:textId="77777777" w:rsidR="00C17E91" w:rsidRPr="00B60565" w:rsidRDefault="00C17E91" w:rsidP="007074C6">
      <w:pPr>
        <w:widowControl w:val="0"/>
        <w:autoSpaceDE w:val="0"/>
        <w:autoSpaceDN w:val="0"/>
        <w:adjustRightInd w:val="0"/>
        <w:ind w:left="1440"/>
        <w:rPr>
          <w:rFonts w:ascii="Times New Roman" w:eastAsiaTheme="minorEastAsia" w:hAnsi="Times New Roman" w:cs="Times New Roman"/>
          <w:bCs/>
          <w:i/>
          <w:kern w:val="0"/>
        </w:rPr>
      </w:pPr>
      <w:r w:rsidRPr="00B60565">
        <w:rPr>
          <w:rFonts w:ascii="Times New Roman" w:eastAsiaTheme="minorEastAsia" w:hAnsi="Times New Roman" w:cs="Times New Roman"/>
          <w:bCs/>
          <w:i/>
          <w:kern w:val="0"/>
        </w:rPr>
        <w:t>Note: The path tool allows you to create more complicated paths than straight lines you have drawn with the ruler tool. Each mouse click adds a new point to the path allowing you to approximate a curved path by adding lots of short line segments together.</w:t>
      </w:r>
    </w:p>
    <w:p w14:paraId="45F35933" w14:textId="77777777" w:rsidR="00C17E91" w:rsidRPr="00B60565" w:rsidRDefault="00C17E91" w:rsidP="00C17E91">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Use your mouse to draw a path along the course of the Cumberland River through Davidson County from the Old Hickory Dam to Gower Island.</w:t>
      </w:r>
    </w:p>
    <w:p w14:paraId="23B1CDE6" w14:textId="77777777" w:rsidR="00C17E91" w:rsidRPr="00B60565" w:rsidRDefault="00C17E91" w:rsidP="007074C6">
      <w:pPr>
        <w:widowControl w:val="0"/>
        <w:autoSpaceDE w:val="0"/>
        <w:autoSpaceDN w:val="0"/>
        <w:adjustRightInd w:val="0"/>
        <w:ind w:left="1440"/>
        <w:rPr>
          <w:rFonts w:ascii="Times New Roman" w:eastAsiaTheme="minorEastAsia" w:hAnsi="Times New Roman" w:cs="Times New Roman"/>
          <w:bCs/>
          <w:i/>
          <w:kern w:val="0"/>
        </w:rPr>
      </w:pPr>
      <w:r w:rsidRPr="00B60565">
        <w:rPr>
          <w:rFonts w:ascii="Times New Roman" w:eastAsiaTheme="minorEastAsia" w:hAnsi="Times New Roman" w:cs="Times New Roman"/>
          <w:bCs/>
          <w:i/>
          <w:kern w:val="0"/>
        </w:rPr>
        <w:t>Tip: It might take a few tries to get this right. Use the “delete” or “backspace” key when you make a mistake and use the arrow keys on your keyboard to adjust the view in the Google Earth window while you draw your path. Try your best to follow the central channel of the river but don’t worry about making it absolutely perfect (for now).</w:t>
      </w:r>
    </w:p>
    <w:p w14:paraId="7734B842" w14:textId="77777777" w:rsidR="00C17E91" w:rsidRPr="00B60565" w:rsidRDefault="00C17E91" w:rsidP="00C17E91">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Once you are finished, give your path with a useful name like “Cumberland River”</w:t>
      </w:r>
    </w:p>
    <w:p w14:paraId="237EEDA3" w14:textId="2C2D37B2" w:rsidR="00C17E91" w:rsidRPr="00B60565" w:rsidRDefault="00C17E91" w:rsidP="003E03BE">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 xml:space="preserve">Click on the “Measurements” tab in the “Edit Path window” to see the length of your path. </w:t>
      </w:r>
      <w:r w:rsidR="003E03BE" w:rsidRPr="00B60565">
        <w:rPr>
          <w:rFonts w:ascii="Times New Roman" w:eastAsiaTheme="minorEastAsia" w:hAnsi="Times New Roman" w:cs="Times New Roman"/>
          <w:bCs/>
          <w:kern w:val="0"/>
        </w:rPr>
        <w:t>Record that distance</w:t>
      </w:r>
      <w:r w:rsidR="00D16EE4" w:rsidRPr="00B60565">
        <w:rPr>
          <w:rFonts w:ascii="Times New Roman" w:eastAsiaTheme="minorEastAsia" w:hAnsi="Times New Roman" w:cs="Times New Roman"/>
          <w:bCs/>
          <w:kern w:val="0"/>
        </w:rPr>
        <w:t xml:space="preserve"> (channel length)</w:t>
      </w:r>
      <w:r w:rsidR="003E03BE" w:rsidRPr="00B60565">
        <w:rPr>
          <w:rFonts w:ascii="Times New Roman" w:eastAsiaTheme="minorEastAsia" w:hAnsi="Times New Roman" w:cs="Times New Roman"/>
          <w:bCs/>
          <w:kern w:val="0"/>
        </w:rPr>
        <w:t xml:space="preserve"> in your Excel sheet (in km).</w:t>
      </w:r>
    </w:p>
    <w:p w14:paraId="576F4681" w14:textId="77777777" w:rsidR="00C17E91" w:rsidRPr="00B60565" w:rsidRDefault="00C17E91" w:rsidP="00C17E91">
      <w:pPr>
        <w:widowControl w:val="0"/>
        <w:numPr>
          <w:ilvl w:val="0"/>
          <w:numId w:val="3"/>
        </w:numPr>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 xml:space="preserve">Now you have everything you need to calculate gradient &amp; sinuosity. </w:t>
      </w:r>
    </w:p>
    <w:p w14:paraId="46A7B4CF" w14:textId="77777777" w:rsidR="003E03BE" w:rsidRPr="00B60565" w:rsidRDefault="003E03BE" w:rsidP="003E03BE">
      <w:pPr>
        <w:widowControl w:val="0"/>
        <w:autoSpaceDE w:val="0"/>
        <w:autoSpaceDN w:val="0"/>
        <w:adjustRightInd w:val="0"/>
        <w:ind w:left="720"/>
        <w:rPr>
          <w:rFonts w:ascii="Times New Roman" w:eastAsiaTheme="minorEastAsia" w:hAnsi="Times New Roman" w:cs="Times New Roman"/>
          <w:bCs/>
          <w:kern w:val="0"/>
        </w:rPr>
      </w:pPr>
    </w:p>
    <w:p w14:paraId="62F096DB" w14:textId="054DBFEE" w:rsidR="00C17E91" w:rsidRPr="00B60565" w:rsidRDefault="00C17E91" w:rsidP="00D16EE4">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Question 1</w:t>
      </w:r>
      <w:r w:rsidR="007074C6" w:rsidRPr="00B60565">
        <w:rPr>
          <w:rFonts w:ascii="Times New Roman" w:eastAsiaTheme="minorEastAsia" w:hAnsi="Times New Roman" w:cs="Times New Roman"/>
          <w:b/>
          <w:bCs/>
          <w:kern w:val="0"/>
        </w:rPr>
        <w:t>a</w:t>
      </w:r>
      <w:r w:rsidRPr="00B60565">
        <w:rPr>
          <w:rFonts w:ascii="Times New Roman" w:eastAsiaTheme="minorEastAsia" w:hAnsi="Times New Roman" w:cs="Times New Roman"/>
          <w:b/>
          <w:bCs/>
          <w:kern w:val="0"/>
        </w:rPr>
        <w:t>: What is the stream gradient of the Cumberland River through Davidson County? (Include the units!)</w:t>
      </w:r>
    </w:p>
    <w:p w14:paraId="7D4836BA" w14:textId="66A7A50D" w:rsidR="00C17E91" w:rsidRPr="00B60565" w:rsidRDefault="00C17E91" w:rsidP="00D16EE4">
      <w:pPr>
        <w:widowControl w:val="0"/>
        <w:autoSpaceDE w:val="0"/>
        <w:autoSpaceDN w:val="0"/>
        <w:adjustRightInd w:val="0"/>
        <w:ind w:left="1340"/>
        <w:rPr>
          <w:rFonts w:ascii="Times New Roman" w:eastAsiaTheme="minorEastAsia" w:hAnsi="Times New Roman" w:cs="Times New Roman"/>
          <w:bCs/>
          <w:kern w:val="0"/>
        </w:rPr>
      </w:pPr>
      <w:r w:rsidRPr="00B60565">
        <w:rPr>
          <w:rFonts w:ascii="Times New Roman" w:eastAsiaTheme="minorEastAsia" w:hAnsi="Times New Roman" w:cs="Times New Roman"/>
          <w:bCs/>
          <w:i/>
          <w:kern w:val="0"/>
        </w:rPr>
        <w:t xml:space="preserve">Hint: </w:t>
      </w:r>
      <w:r w:rsidR="00D16EE4" w:rsidRPr="00B60565">
        <w:rPr>
          <w:rFonts w:ascii="Times New Roman" w:eastAsiaTheme="minorEastAsia" w:hAnsi="Times New Roman" w:cs="Times New Roman"/>
          <w:bCs/>
          <w:i/>
          <w:kern w:val="0"/>
        </w:rPr>
        <w:t>Gradient</w:t>
      </w:r>
      <w:r w:rsidRPr="00B60565">
        <w:rPr>
          <w:rFonts w:ascii="Times New Roman" w:eastAsiaTheme="minorEastAsia" w:hAnsi="Times New Roman" w:cs="Times New Roman"/>
          <w:bCs/>
          <w:i/>
          <w:kern w:val="0"/>
        </w:rPr>
        <w:t xml:space="preserve"> is calculated as change in vertical elevation divided by the length of the river channel.</w:t>
      </w:r>
      <w:r w:rsidR="003E03BE" w:rsidRPr="00B60565">
        <w:rPr>
          <w:rFonts w:ascii="Times New Roman" w:eastAsiaTheme="minorEastAsia" w:hAnsi="Times New Roman" w:cs="Times New Roman"/>
          <w:bCs/>
          <w:i/>
          <w:kern w:val="0"/>
        </w:rPr>
        <w:t xml:space="preserve">  In </w:t>
      </w:r>
      <w:r w:rsidR="00D16EE4" w:rsidRPr="00B60565">
        <w:rPr>
          <w:rFonts w:ascii="Times New Roman" w:eastAsiaTheme="minorEastAsia" w:hAnsi="Times New Roman" w:cs="Times New Roman"/>
          <w:bCs/>
          <w:i/>
          <w:kern w:val="0"/>
        </w:rPr>
        <w:t>cell D2,</w:t>
      </w:r>
      <w:r w:rsidR="003E03BE" w:rsidRPr="00B60565">
        <w:rPr>
          <w:rFonts w:ascii="Times New Roman" w:eastAsiaTheme="minorEastAsia" w:hAnsi="Times New Roman" w:cs="Times New Roman"/>
          <w:bCs/>
          <w:i/>
          <w:kern w:val="0"/>
        </w:rPr>
        <w:t xml:space="preserve"> enter an equation to calculate the </w:t>
      </w:r>
      <w:r w:rsidR="00D16EE4" w:rsidRPr="00B60565">
        <w:rPr>
          <w:rFonts w:ascii="Times New Roman" w:eastAsiaTheme="minorEastAsia" w:hAnsi="Times New Roman" w:cs="Times New Roman"/>
          <w:bCs/>
          <w:i/>
          <w:kern w:val="0"/>
        </w:rPr>
        <w:t>difference in the upstream and downstream elevation</w:t>
      </w:r>
      <w:r w:rsidR="003E03BE" w:rsidRPr="00B60565">
        <w:rPr>
          <w:rFonts w:ascii="Times New Roman" w:eastAsiaTheme="minorEastAsia" w:hAnsi="Times New Roman" w:cs="Times New Roman"/>
          <w:bCs/>
          <w:i/>
          <w:kern w:val="0"/>
        </w:rPr>
        <w:t xml:space="preserve">.  Remember, that you start with an “=” and then click on cells to include them in your equation.  </w:t>
      </w:r>
      <w:r w:rsidR="00D16EE4" w:rsidRPr="00B60565">
        <w:rPr>
          <w:rFonts w:ascii="Times New Roman" w:eastAsiaTheme="minorEastAsia" w:hAnsi="Times New Roman" w:cs="Times New Roman"/>
          <w:bCs/>
          <w:i/>
          <w:kern w:val="0"/>
        </w:rPr>
        <w:t>Then enter an equation in cell G2 to calculate the gradient.</w:t>
      </w:r>
    </w:p>
    <w:p w14:paraId="56687B4D" w14:textId="77777777" w:rsidR="00C17E91" w:rsidRPr="00B60565" w:rsidRDefault="00C17E91" w:rsidP="00D16EE4">
      <w:pPr>
        <w:widowControl w:val="0"/>
        <w:autoSpaceDE w:val="0"/>
        <w:autoSpaceDN w:val="0"/>
        <w:adjustRightInd w:val="0"/>
        <w:ind w:left="720"/>
        <w:rPr>
          <w:rFonts w:ascii="Times New Roman" w:eastAsiaTheme="minorEastAsia" w:hAnsi="Times New Roman" w:cs="Times New Roman"/>
          <w:bCs/>
          <w:kern w:val="0"/>
        </w:rPr>
      </w:pPr>
    </w:p>
    <w:p w14:paraId="014F0B06" w14:textId="4CBC39D3" w:rsidR="00C17E91" w:rsidRPr="00B60565" w:rsidRDefault="00C17E91" w:rsidP="00D16EE4">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 xml:space="preserve">Question </w:t>
      </w:r>
      <w:r w:rsidR="007074C6" w:rsidRPr="00B60565">
        <w:rPr>
          <w:rFonts w:ascii="Times New Roman" w:eastAsiaTheme="minorEastAsia" w:hAnsi="Times New Roman" w:cs="Times New Roman"/>
          <w:b/>
          <w:bCs/>
          <w:kern w:val="0"/>
        </w:rPr>
        <w:t>1b</w:t>
      </w:r>
      <w:r w:rsidRPr="00B60565">
        <w:rPr>
          <w:rFonts w:ascii="Times New Roman" w:eastAsiaTheme="minorEastAsia" w:hAnsi="Times New Roman" w:cs="Times New Roman"/>
          <w:b/>
          <w:bCs/>
          <w:kern w:val="0"/>
        </w:rPr>
        <w:t xml:space="preserve">: What is the sinuosity index of the Cumberland River in Davidson County? (Note that this one is </w:t>
      </w:r>
      <w:proofErr w:type="spellStart"/>
      <w:r w:rsidRPr="00B60565">
        <w:rPr>
          <w:rFonts w:ascii="Times New Roman" w:eastAsiaTheme="minorEastAsia" w:hAnsi="Times New Roman" w:cs="Times New Roman"/>
          <w:b/>
          <w:bCs/>
          <w:kern w:val="0"/>
        </w:rPr>
        <w:t>unitless</w:t>
      </w:r>
      <w:proofErr w:type="spellEnd"/>
      <w:r w:rsidRPr="00B60565">
        <w:rPr>
          <w:rFonts w:ascii="Times New Roman" w:eastAsiaTheme="minorEastAsia" w:hAnsi="Times New Roman" w:cs="Times New Roman"/>
          <w:b/>
          <w:bCs/>
          <w:kern w:val="0"/>
        </w:rPr>
        <w:t>)</w:t>
      </w:r>
    </w:p>
    <w:p w14:paraId="506694AF" w14:textId="01A51259" w:rsidR="00C17E91" w:rsidRPr="00B60565" w:rsidRDefault="00C17E91" w:rsidP="00D16EE4">
      <w:pPr>
        <w:widowControl w:val="0"/>
        <w:autoSpaceDE w:val="0"/>
        <w:autoSpaceDN w:val="0"/>
        <w:adjustRightInd w:val="0"/>
        <w:ind w:left="1340"/>
        <w:rPr>
          <w:rFonts w:ascii="Times New Roman" w:eastAsiaTheme="minorEastAsia" w:hAnsi="Times New Roman" w:cs="Times New Roman"/>
          <w:bCs/>
          <w:i/>
          <w:kern w:val="0"/>
        </w:rPr>
      </w:pPr>
      <w:r w:rsidRPr="00B60565">
        <w:rPr>
          <w:rFonts w:ascii="Times New Roman" w:eastAsiaTheme="minorEastAsia" w:hAnsi="Times New Roman" w:cs="Times New Roman"/>
          <w:bCs/>
          <w:i/>
          <w:kern w:val="0"/>
        </w:rPr>
        <w:t xml:space="preserve">Hint: this is calculated as length of the river channel length divided by straight-line distance between upstream start point and downstream end point. </w:t>
      </w:r>
      <w:r w:rsidR="003E03BE" w:rsidRPr="00B60565">
        <w:rPr>
          <w:rFonts w:ascii="Times New Roman" w:eastAsiaTheme="minorEastAsia" w:hAnsi="Times New Roman" w:cs="Times New Roman"/>
          <w:bCs/>
          <w:i/>
          <w:kern w:val="0"/>
        </w:rPr>
        <w:t xml:space="preserve"> Create an equation in </w:t>
      </w:r>
      <w:r w:rsidR="00D16EE4" w:rsidRPr="00B60565">
        <w:rPr>
          <w:rFonts w:ascii="Times New Roman" w:eastAsiaTheme="minorEastAsia" w:hAnsi="Times New Roman" w:cs="Times New Roman"/>
          <w:bCs/>
          <w:i/>
          <w:kern w:val="0"/>
        </w:rPr>
        <w:t>cell H2</w:t>
      </w:r>
      <w:r w:rsidR="003E03BE" w:rsidRPr="00B60565">
        <w:rPr>
          <w:rFonts w:ascii="Times New Roman" w:eastAsiaTheme="minorEastAsia" w:hAnsi="Times New Roman" w:cs="Times New Roman"/>
          <w:bCs/>
          <w:i/>
          <w:kern w:val="0"/>
        </w:rPr>
        <w:t xml:space="preserve"> to calculate this value.</w:t>
      </w:r>
    </w:p>
    <w:p w14:paraId="0DDA900B" w14:textId="77777777" w:rsidR="00C17E91" w:rsidRPr="00B60565" w:rsidRDefault="00C17E91" w:rsidP="00D16EE4">
      <w:pPr>
        <w:widowControl w:val="0"/>
        <w:autoSpaceDE w:val="0"/>
        <w:autoSpaceDN w:val="0"/>
        <w:adjustRightInd w:val="0"/>
        <w:rPr>
          <w:rFonts w:ascii="Times New Roman" w:eastAsiaTheme="minorEastAsia" w:hAnsi="Times New Roman" w:cs="Times New Roman"/>
          <w:bCs/>
          <w:kern w:val="0"/>
        </w:rPr>
      </w:pPr>
    </w:p>
    <w:p w14:paraId="14D4A85A" w14:textId="5325933A" w:rsidR="00C17E91" w:rsidRPr="00B60565" w:rsidRDefault="00C17E91" w:rsidP="00D16EE4">
      <w:pPr>
        <w:widowControl w:val="0"/>
        <w:autoSpaceDE w:val="0"/>
        <w:autoSpaceDN w:val="0"/>
        <w:adjustRightInd w:val="0"/>
        <w:ind w:left="720"/>
        <w:rPr>
          <w:rFonts w:ascii="Times New Roman" w:eastAsiaTheme="minorEastAsia" w:hAnsi="Times New Roman" w:cs="Times New Roman"/>
          <w:bCs/>
          <w:kern w:val="0"/>
        </w:rPr>
      </w:pPr>
      <w:r w:rsidRPr="00B60565">
        <w:rPr>
          <w:rFonts w:ascii="Times New Roman" w:eastAsiaTheme="minorEastAsia" w:hAnsi="Times New Roman" w:cs="Times New Roman"/>
          <w:b/>
          <w:bCs/>
          <w:kern w:val="0"/>
        </w:rPr>
        <w:t xml:space="preserve">Question </w:t>
      </w:r>
      <w:r w:rsidR="007074C6" w:rsidRPr="00B60565">
        <w:rPr>
          <w:rFonts w:ascii="Times New Roman" w:eastAsiaTheme="minorEastAsia" w:hAnsi="Times New Roman" w:cs="Times New Roman"/>
          <w:b/>
          <w:bCs/>
          <w:kern w:val="0"/>
        </w:rPr>
        <w:t>1c</w:t>
      </w:r>
      <w:r w:rsidRPr="00B60565">
        <w:rPr>
          <w:rFonts w:ascii="Times New Roman" w:eastAsiaTheme="minorEastAsia" w:hAnsi="Times New Roman" w:cs="Times New Roman"/>
          <w:b/>
          <w:bCs/>
          <w:kern w:val="0"/>
        </w:rPr>
        <w:t xml:space="preserve">: </w:t>
      </w:r>
      <w:r w:rsidR="003E03BE" w:rsidRPr="00B60565">
        <w:rPr>
          <w:rFonts w:ascii="Times New Roman" w:eastAsiaTheme="minorEastAsia" w:hAnsi="Times New Roman" w:cs="Times New Roman"/>
          <w:b/>
          <w:bCs/>
          <w:kern w:val="0"/>
        </w:rPr>
        <w:t>Based on your preliminary data, w</w:t>
      </w:r>
      <w:r w:rsidRPr="00B60565">
        <w:rPr>
          <w:rFonts w:ascii="Times New Roman" w:eastAsiaTheme="minorEastAsia" w:hAnsi="Times New Roman" w:cs="Times New Roman"/>
          <w:b/>
          <w:bCs/>
          <w:kern w:val="0"/>
        </w:rPr>
        <w:t>hat do you hypothesize might be the relationship between gradient and sinuosity?</w:t>
      </w:r>
      <w:r w:rsidRPr="00B60565">
        <w:rPr>
          <w:rFonts w:ascii="Times New Roman" w:eastAsiaTheme="minorEastAsia" w:hAnsi="Times New Roman" w:cs="Times New Roman"/>
          <w:bCs/>
          <w:kern w:val="0"/>
        </w:rPr>
        <w:t xml:space="preserve"> (</w:t>
      </w:r>
      <w:proofErr w:type="gramStart"/>
      <w:r w:rsidRPr="00B60565">
        <w:rPr>
          <w:rFonts w:ascii="Times New Roman" w:eastAsiaTheme="minorEastAsia" w:hAnsi="Times New Roman" w:cs="Times New Roman"/>
          <w:bCs/>
          <w:kern w:val="0"/>
        </w:rPr>
        <w:t>e.g</w:t>
      </w:r>
      <w:proofErr w:type="gramEnd"/>
      <w:r w:rsidRPr="00B60565">
        <w:rPr>
          <w:rFonts w:ascii="Times New Roman" w:eastAsiaTheme="minorEastAsia" w:hAnsi="Times New Roman" w:cs="Times New Roman"/>
          <w:bCs/>
          <w:kern w:val="0"/>
        </w:rPr>
        <w:t>. positive correlation? negative correlation? n</w:t>
      </w:r>
      <w:r w:rsidR="003E03BE" w:rsidRPr="00B60565">
        <w:rPr>
          <w:rFonts w:ascii="Times New Roman" w:eastAsiaTheme="minorEastAsia" w:hAnsi="Times New Roman" w:cs="Times New Roman"/>
          <w:bCs/>
          <w:kern w:val="0"/>
        </w:rPr>
        <w:t xml:space="preserve">o correlation?)  Remember that a hypothesis is an ‘educated’ </w:t>
      </w:r>
      <w:r w:rsidR="00787A9A" w:rsidRPr="00B60565">
        <w:rPr>
          <w:rFonts w:ascii="Times New Roman" w:eastAsiaTheme="minorEastAsia" w:hAnsi="Times New Roman" w:cs="Times New Roman"/>
          <w:bCs/>
          <w:kern w:val="0"/>
        </w:rPr>
        <w:t>guess</w:t>
      </w:r>
      <w:r w:rsidR="003E03BE" w:rsidRPr="00B60565">
        <w:rPr>
          <w:rFonts w:ascii="Times New Roman" w:eastAsiaTheme="minorEastAsia" w:hAnsi="Times New Roman" w:cs="Times New Roman"/>
          <w:bCs/>
          <w:kern w:val="0"/>
        </w:rPr>
        <w:t>, so it should always be based on some preliminary data or on some understanding of earth processes.</w:t>
      </w:r>
    </w:p>
    <w:p w14:paraId="66A6448E" w14:textId="77777777" w:rsidR="00C17E91" w:rsidRPr="00B60565" w:rsidRDefault="00C17E91" w:rsidP="00D16EE4">
      <w:pPr>
        <w:widowControl w:val="0"/>
        <w:autoSpaceDE w:val="0"/>
        <w:autoSpaceDN w:val="0"/>
        <w:adjustRightInd w:val="0"/>
        <w:rPr>
          <w:rFonts w:ascii="Times New Roman" w:eastAsiaTheme="minorEastAsia" w:hAnsi="Times New Roman" w:cs="Times New Roman"/>
          <w:b/>
          <w:bCs/>
          <w:kern w:val="0"/>
        </w:rPr>
      </w:pPr>
    </w:p>
    <w:p w14:paraId="1806D7DA" w14:textId="4627B484" w:rsidR="00787A9A" w:rsidRPr="00B60565" w:rsidRDefault="00787A9A" w:rsidP="00D91F88">
      <w:pPr>
        <w:widowControl w:val="0"/>
        <w:autoSpaceDE w:val="0"/>
        <w:autoSpaceDN w:val="0"/>
        <w:adjustRightInd w:val="0"/>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Now that you know how to calculate gradient and sinuosity, and have a hypothesis about the relationship between these river characteristics, we’ll explore some more rivers and test your hypothesis.</w:t>
      </w:r>
    </w:p>
    <w:p w14:paraId="5993807D" w14:textId="77777777" w:rsidR="00787A9A" w:rsidRPr="00B60565" w:rsidRDefault="00787A9A" w:rsidP="00D91F88">
      <w:pPr>
        <w:widowControl w:val="0"/>
        <w:autoSpaceDE w:val="0"/>
        <w:autoSpaceDN w:val="0"/>
        <w:adjustRightInd w:val="0"/>
        <w:rPr>
          <w:rFonts w:ascii="Times New Roman" w:eastAsiaTheme="minorEastAsia" w:hAnsi="Times New Roman" w:cs="Times New Roman"/>
          <w:b/>
          <w:bCs/>
          <w:kern w:val="0"/>
        </w:rPr>
      </w:pPr>
    </w:p>
    <w:p w14:paraId="1C77788E" w14:textId="3B72745B" w:rsidR="00145D72" w:rsidRPr="00B60565" w:rsidRDefault="00C36E48" w:rsidP="00D91F88">
      <w:pPr>
        <w:widowControl w:val="0"/>
        <w:autoSpaceDE w:val="0"/>
        <w:autoSpaceDN w:val="0"/>
        <w:adjustRightInd w:val="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 xml:space="preserve">Task </w:t>
      </w:r>
      <w:r w:rsidR="007074C6" w:rsidRPr="00B60565">
        <w:rPr>
          <w:rFonts w:ascii="Times New Roman" w:eastAsiaTheme="minorEastAsia" w:hAnsi="Times New Roman" w:cs="Times New Roman"/>
          <w:b/>
          <w:bCs/>
          <w:kern w:val="0"/>
        </w:rPr>
        <w:t>2</w:t>
      </w:r>
      <w:r w:rsidR="00145D72" w:rsidRPr="00B60565">
        <w:rPr>
          <w:rFonts w:ascii="Times New Roman" w:eastAsiaTheme="minorEastAsia" w:hAnsi="Times New Roman" w:cs="Times New Roman"/>
          <w:b/>
          <w:bCs/>
          <w:kern w:val="0"/>
        </w:rPr>
        <w:t xml:space="preserve">: </w:t>
      </w:r>
      <w:r w:rsidRPr="00B60565">
        <w:rPr>
          <w:rFonts w:ascii="Times New Roman" w:eastAsiaTheme="minorEastAsia" w:hAnsi="Times New Roman" w:cs="Times New Roman"/>
          <w:b/>
          <w:bCs/>
          <w:kern w:val="0"/>
        </w:rPr>
        <w:t>Observe how river behavior complicates political boundaries</w:t>
      </w:r>
    </w:p>
    <w:p w14:paraId="65989126" w14:textId="1F3885D4" w:rsidR="00452A0C" w:rsidRPr="00B60565" w:rsidRDefault="007074C6" w:rsidP="00D91F88">
      <w:pPr>
        <w:widowControl w:val="0"/>
        <w:numPr>
          <w:ilvl w:val="0"/>
          <w:numId w:val="4"/>
        </w:numPr>
        <w:autoSpaceDE w:val="0"/>
        <w:autoSpaceDN w:val="0"/>
        <w:adjustRightInd w:val="0"/>
        <w:spacing w:before="210"/>
        <w:ind w:left="645" w:hanging="279"/>
        <w:rPr>
          <w:rFonts w:ascii="Times New Roman" w:eastAsiaTheme="minorEastAsia" w:hAnsi="Times New Roman" w:cs="Times New Roman"/>
          <w:kern w:val="0"/>
        </w:rPr>
      </w:pPr>
      <w:r w:rsidRPr="00B60565">
        <w:rPr>
          <w:rFonts w:ascii="Times New Roman" w:eastAsiaTheme="minorEastAsia" w:hAnsi="Times New Roman" w:cs="Times New Roman"/>
          <w:kern w:val="0"/>
        </w:rPr>
        <w:t>In</w:t>
      </w:r>
      <w:r w:rsidR="00C36E48" w:rsidRPr="00B60565">
        <w:rPr>
          <w:rFonts w:ascii="Times New Roman" w:eastAsiaTheme="minorEastAsia" w:hAnsi="Times New Roman" w:cs="Times New Roman"/>
          <w:kern w:val="0"/>
        </w:rPr>
        <w:t xml:space="preserve"> Google Earth and</w:t>
      </w:r>
      <w:r w:rsidR="00082356" w:rsidRPr="00B60565">
        <w:rPr>
          <w:rFonts w:ascii="Times New Roman" w:eastAsiaTheme="minorEastAsia" w:hAnsi="Times New Roman" w:cs="Times New Roman"/>
          <w:kern w:val="0"/>
        </w:rPr>
        <w:t xml:space="preserve"> navigate</w:t>
      </w:r>
      <w:r w:rsidR="00C36E48" w:rsidRPr="00B60565">
        <w:rPr>
          <w:rFonts w:ascii="Times New Roman" w:eastAsiaTheme="minorEastAsia" w:hAnsi="Times New Roman" w:cs="Times New Roman"/>
          <w:kern w:val="0"/>
        </w:rPr>
        <w:t xml:space="preserve"> to </w:t>
      </w:r>
      <w:r w:rsidR="00C36E48" w:rsidRPr="00B60565">
        <w:rPr>
          <w:rFonts w:ascii="Times New Roman" w:eastAsiaTheme="minorEastAsia" w:hAnsi="Times New Roman" w:cs="Times New Roman"/>
          <w:kern w:val="0"/>
          <w:u w:val="single"/>
        </w:rPr>
        <w:t>Natchez, MS</w:t>
      </w:r>
      <w:r w:rsidR="00C36E48" w:rsidRPr="00B60565">
        <w:rPr>
          <w:rFonts w:ascii="Times New Roman" w:eastAsiaTheme="minorEastAsia" w:hAnsi="Times New Roman" w:cs="Times New Roman"/>
          <w:kern w:val="0"/>
        </w:rPr>
        <w:t>.</w:t>
      </w:r>
    </w:p>
    <w:p w14:paraId="34A75B91" w14:textId="77777777" w:rsidR="008B0B0C" w:rsidRPr="00B60565" w:rsidRDefault="008B0B0C" w:rsidP="008B0B0C">
      <w:pPr>
        <w:widowControl w:val="0"/>
        <w:numPr>
          <w:ilvl w:val="0"/>
          <w:numId w:val="4"/>
        </w:numPr>
        <w:autoSpaceDE w:val="0"/>
        <w:autoSpaceDN w:val="0"/>
        <w:adjustRightInd w:val="0"/>
        <w:spacing w:before="194"/>
        <w:rPr>
          <w:rFonts w:ascii="Times New Roman" w:eastAsiaTheme="minorEastAsia" w:hAnsi="Times New Roman" w:cs="Times New Roman"/>
          <w:kern w:val="0"/>
        </w:rPr>
      </w:pPr>
      <w:r w:rsidRPr="00B60565">
        <w:rPr>
          <w:rFonts w:ascii="Times New Roman" w:eastAsiaTheme="minorEastAsia" w:hAnsi="Times New Roman" w:cs="Times New Roman"/>
          <w:kern w:val="0"/>
        </w:rPr>
        <w:t>Make sure that the ‘Borders and Labels” box in the lower left ‘Layers’ panel is selected.</w:t>
      </w:r>
    </w:p>
    <w:p w14:paraId="529D55C3" w14:textId="4B2BAAAA" w:rsidR="008B0B0C" w:rsidRPr="00B60565" w:rsidRDefault="008B0B0C" w:rsidP="008B0B0C">
      <w:pPr>
        <w:widowControl w:val="0"/>
        <w:numPr>
          <w:ilvl w:val="0"/>
          <w:numId w:val="4"/>
        </w:numPr>
        <w:autoSpaceDE w:val="0"/>
        <w:autoSpaceDN w:val="0"/>
        <w:adjustRightInd w:val="0"/>
        <w:spacing w:before="194"/>
        <w:rPr>
          <w:rFonts w:ascii="Times New Roman" w:eastAsiaTheme="minorEastAsia" w:hAnsi="Times New Roman" w:cs="Times New Roman"/>
          <w:kern w:val="0"/>
        </w:rPr>
      </w:pPr>
      <w:r w:rsidRPr="00B60565">
        <w:rPr>
          <w:rFonts w:ascii="Times New Roman" w:eastAsiaTheme="minorEastAsia" w:hAnsi="Times New Roman" w:cs="Times New Roman"/>
          <w:kern w:val="0"/>
        </w:rPr>
        <w:t xml:space="preserve">Examine the course of the </w:t>
      </w:r>
      <w:r w:rsidRPr="00B60565">
        <w:rPr>
          <w:rFonts w:ascii="Times New Roman" w:eastAsiaTheme="minorEastAsia" w:hAnsi="Times New Roman" w:cs="Times New Roman"/>
          <w:kern w:val="0"/>
          <w:u w:val="single"/>
        </w:rPr>
        <w:t>Mississip</w:t>
      </w:r>
      <w:r w:rsidR="00987582" w:rsidRPr="00B60565">
        <w:rPr>
          <w:rFonts w:ascii="Times New Roman" w:eastAsiaTheme="minorEastAsia" w:hAnsi="Times New Roman" w:cs="Times New Roman"/>
          <w:kern w:val="0"/>
          <w:u w:val="single"/>
        </w:rPr>
        <w:t>p</w:t>
      </w:r>
      <w:r w:rsidRPr="00B60565">
        <w:rPr>
          <w:rFonts w:ascii="Times New Roman" w:eastAsiaTheme="minorEastAsia" w:hAnsi="Times New Roman" w:cs="Times New Roman"/>
          <w:kern w:val="0"/>
          <w:u w:val="single"/>
        </w:rPr>
        <w:t>i River</w:t>
      </w:r>
      <w:r w:rsidRPr="00B60565">
        <w:rPr>
          <w:rFonts w:ascii="Times New Roman" w:eastAsiaTheme="minorEastAsia" w:hAnsi="Times New Roman" w:cs="Times New Roman"/>
          <w:kern w:val="0"/>
        </w:rPr>
        <w:t xml:space="preserve"> northward from </w:t>
      </w:r>
      <w:r w:rsidRPr="00B60565">
        <w:rPr>
          <w:rFonts w:ascii="Times New Roman" w:eastAsiaTheme="minorEastAsia" w:hAnsi="Times New Roman" w:cs="Times New Roman"/>
          <w:kern w:val="0"/>
          <w:u w:val="single"/>
        </w:rPr>
        <w:t>Natchez</w:t>
      </w:r>
      <w:r w:rsidRPr="00B60565">
        <w:rPr>
          <w:rFonts w:ascii="Times New Roman" w:eastAsiaTheme="minorEastAsia" w:hAnsi="Times New Roman" w:cs="Times New Roman"/>
          <w:kern w:val="0"/>
        </w:rPr>
        <w:t xml:space="preserve"> to </w:t>
      </w:r>
      <w:r w:rsidRPr="00B60565">
        <w:rPr>
          <w:rFonts w:ascii="Times New Roman" w:eastAsiaTheme="minorEastAsia" w:hAnsi="Times New Roman" w:cs="Times New Roman"/>
          <w:kern w:val="0"/>
          <w:u w:val="single"/>
        </w:rPr>
        <w:t>Vicksburg</w:t>
      </w:r>
      <w:r w:rsidRPr="00B60565">
        <w:rPr>
          <w:rFonts w:ascii="Times New Roman" w:eastAsiaTheme="minorEastAsia" w:hAnsi="Times New Roman" w:cs="Times New Roman"/>
          <w:kern w:val="0"/>
        </w:rPr>
        <w:t xml:space="preserve"> and observe the surrounding terrain.</w:t>
      </w:r>
    </w:p>
    <w:p w14:paraId="4E7B0987" w14:textId="1EFE0F0A" w:rsidR="004B1EA9" w:rsidRDefault="004B1EA9" w:rsidP="004B1EA9">
      <w:pPr>
        <w:widowControl w:val="0"/>
        <w:autoSpaceDE w:val="0"/>
        <w:autoSpaceDN w:val="0"/>
        <w:adjustRightInd w:val="0"/>
        <w:rPr>
          <w:rFonts w:ascii="Times New Roman" w:hAnsi="Times New Roman" w:cs="Times New Roman"/>
          <w:color w:val="000000"/>
        </w:rPr>
      </w:pPr>
    </w:p>
    <w:p w14:paraId="1393C5A8" w14:textId="27127B66" w:rsidR="00B60565" w:rsidRDefault="00B60565" w:rsidP="004B1EA9">
      <w:pPr>
        <w:widowControl w:val="0"/>
        <w:autoSpaceDE w:val="0"/>
        <w:autoSpaceDN w:val="0"/>
        <w:adjustRightInd w:val="0"/>
        <w:rPr>
          <w:rFonts w:ascii="Times New Roman" w:hAnsi="Times New Roman" w:cs="Times New Roman"/>
          <w:color w:val="000000"/>
        </w:rPr>
      </w:pPr>
    </w:p>
    <w:p w14:paraId="0B14C8D5" w14:textId="77777777" w:rsidR="00B60565" w:rsidRPr="00B60565" w:rsidRDefault="00B60565" w:rsidP="004B1EA9">
      <w:pPr>
        <w:widowControl w:val="0"/>
        <w:autoSpaceDE w:val="0"/>
        <w:autoSpaceDN w:val="0"/>
        <w:adjustRightInd w:val="0"/>
        <w:rPr>
          <w:rFonts w:ascii="Times New Roman" w:hAnsi="Times New Roman" w:cs="Times New Roman"/>
          <w:color w:val="000000"/>
        </w:rPr>
      </w:pPr>
    </w:p>
    <w:p w14:paraId="1B9847CA" w14:textId="57C58678" w:rsidR="004B1EA9" w:rsidRPr="00B60565" w:rsidRDefault="008A1B04" w:rsidP="007074C6">
      <w:pPr>
        <w:widowControl w:val="0"/>
        <w:autoSpaceDE w:val="0"/>
        <w:autoSpaceDN w:val="0"/>
        <w:adjustRightInd w:val="0"/>
        <w:ind w:left="720"/>
        <w:rPr>
          <w:rFonts w:ascii="Times New Roman" w:eastAsiaTheme="minorEastAsia" w:hAnsi="Times New Roman" w:cs="Times New Roman"/>
          <w:bCs/>
          <w:kern w:val="0"/>
        </w:rPr>
      </w:pPr>
      <w:r w:rsidRPr="00B60565">
        <w:rPr>
          <w:rFonts w:ascii="Times New Roman" w:eastAsiaTheme="minorEastAsia" w:hAnsi="Times New Roman" w:cs="Times New Roman"/>
          <w:b/>
          <w:bCs/>
          <w:kern w:val="0"/>
        </w:rPr>
        <w:t xml:space="preserve">Question </w:t>
      </w:r>
      <w:r w:rsidR="007074C6" w:rsidRPr="00B60565">
        <w:rPr>
          <w:rFonts w:ascii="Times New Roman" w:eastAsiaTheme="minorEastAsia" w:hAnsi="Times New Roman" w:cs="Times New Roman"/>
          <w:b/>
          <w:bCs/>
          <w:kern w:val="0"/>
        </w:rPr>
        <w:t>2a</w:t>
      </w:r>
      <w:r w:rsidR="004B1EA9" w:rsidRPr="00B60565">
        <w:rPr>
          <w:rFonts w:ascii="Times New Roman" w:eastAsiaTheme="minorEastAsia" w:hAnsi="Times New Roman" w:cs="Times New Roman"/>
          <w:b/>
          <w:bCs/>
          <w:kern w:val="0"/>
        </w:rPr>
        <w:t xml:space="preserve">: </w:t>
      </w:r>
      <w:r w:rsidR="008B0B0C" w:rsidRPr="00B60565">
        <w:rPr>
          <w:rFonts w:ascii="Times New Roman" w:eastAsiaTheme="minorEastAsia" w:hAnsi="Times New Roman" w:cs="Times New Roman"/>
          <w:b/>
          <w:bCs/>
          <w:kern w:val="0"/>
        </w:rPr>
        <w:t xml:space="preserve">How would you describe the </w:t>
      </w:r>
      <w:r w:rsidR="008B0B0C" w:rsidRPr="00B60565">
        <w:rPr>
          <w:rFonts w:ascii="Times New Roman" w:eastAsiaTheme="minorEastAsia" w:hAnsi="Times New Roman" w:cs="Times New Roman"/>
          <w:b/>
          <w:bCs/>
          <w:i/>
          <w:kern w:val="0"/>
        </w:rPr>
        <w:t xml:space="preserve">sinuosity </w:t>
      </w:r>
      <w:r w:rsidR="008B0B0C" w:rsidRPr="00B60565">
        <w:rPr>
          <w:rFonts w:ascii="Times New Roman" w:eastAsiaTheme="minorEastAsia" w:hAnsi="Times New Roman" w:cs="Times New Roman"/>
          <w:b/>
          <w:bCs/>
          <w:kern w:val="0"/>
        </w:rPr>
        <w:t xml:space="preserve">of the Mississippi River in this area? </w:t>
      </w:r>
      <w:r w:rsidR="008B0B0C" w:rsidRPr="00B60565">
        <w:rPr>
          <w:rFonts w:ascii="Times New Roman" w:eastAsiaTheme="minorEastAsia" w:hAnsi="Times New Roman" w:cs="Times New Roman"/>
          <w:bCs/>
          <w:kern w:val="0"/>
        </w:rPr>
        <w:t>(For this answer you do not need to calculate the sinuosity index, just use descriptive words e.g. highly sinuous, somewhat sinuous, fairly straight etc.)</w:t>
      </w:r>
    </w:p>
    <w:p w14:paraId="75EE22F2" w14:textId="77777777" w:rsidR="00CA0A86" w:rsidRPr="00B60565" w:rsidRDefault="00CA0A86" w:rsidP="007074C6">
      <w:pPr>
        <w:widowControl w:val="0"/>
        <w:autoSpaceDE w:val="0"/>
        <w:autoSpaceDN w:val="0"/>
        <w:adjustRightInd w:val="0"/>
        <w:ind w:left="720"/>
        <w:rPr>
          <w:rFonts w:ascii="Times New Roman" w:eastAsiaTheme="minorEastAsia" w:hAnsi="Times New Roman" w:cs="Times New Roman"/>
          <w:b/>
          <w:bCs/>
          <w:kern w:val="0"/>
        </w:rPr>
      </w:pPr>
    </w:p>
    <w:p w14:paraId="674E236C" w14:textId="448AE19D" w:rsidR="004B1EA9" w:rsidRPr="00B60565" w:rsidRDefault="007074C6" w:rsidP="007074C6">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hAnsi="Times New Roman" w:cs="Times New Roman"/>
          <w:b/>
          <w:color w:val="000000"/>
        </w:rPr>
        <w:t>Question 2b</w:t>
      </w:r>
      <w:r w:rsidR="004B1EA9" w:rsidRPr="00B60565">
        <w:rPr>
          <w:rFonts w:ascii="Times New Roman" w:eastAsiaTheme="minorEastAsia" w:hAnsi="Times New Roman" w:cs="Times New Roman"/>
          <w:b/>
          <w:bCs/>
          <w:kern w:val="0"/>
        </w:rPr>
        <w:t xml:space="preserve">: </w:t>
      </w:r>
      <w:r w:rsidR="008B0B0C" w:rsidRPr="00B60565">
        <w:rPr>
          <w:rFonts w:ascii="Times New Roman" w:eastAsiaTheme="minorEastAsia" w:hAnsi="Times New Roman" w:cs="Times New Roman"/>
          <w:b/>
          <w:bCs/>
          <w:kern w:val="0"/>
        </w:rPr>
        <w:t>Has the sinuosity of the river in this region changed over time? What is your evidence</w:t>
      </w:r>
      <w:r w:rsidR="004B1EA9" w:rsidRPr="00B60565">
        <w:rPr>
          <w:rFonts w:ascii="Times New Roman" w:eastAsiaTheme="minorEastAsia" w:hAnsi="Times New Roman" w:cs="Times New Roman"/>
          <w:b/>
          <w:bCs/>
          <w:kern w:val="0"/>
        </w:rPr>
        <w:t>?</w:t>
      </w:r>
    </w:p>
    <w:p w14:paraId="3214B53A" w14:textId="6720F1C7" w:rsidR="008B0B0C" w:rsidRPr="00B60565" w:rsidRDefault="00847F4F" w:rsidP="008B0B0C">
      <w:pPr>
        <w:widowControl w:val="0"/>
        <w:numPr>
          <w:ilvl w:val="0"/>
          <w:numId w:val="4"/>
        </w:numPr>
        <w:autoSpaceDE w:val="0"/>
        <w:autoSpaceDN w:val="0"/>
        <w:adjustRightInd w:val="0"/>
        <w:spacing w:before="194"/>
        <w:rPr>
          <w:rFonts w:ascii="Times New Roman" w:eastAsiaTheme="minorEastAsia" w:hAnsi="Times New Roman" w:cs="Times New Roman"/>
          <w:bCs/>
          <w:kern w:val="0"/>
        </w:rPr>
      </w:pPr>
      <w:r w:rsidRPr="00B60565">
        <w:rPr>
          <w:rFonts w:ascii="Times New Roman" w:eastAsiaTheme="minorEastAsia" w:hAnsi="Times New Roman" w:cs="Times New Roman"/>
          <w:bCs/>
          <w:kern w:val="0"/>
        </w:rPr>
        <w:t xml:space="preserve">Note </w:t>
      </w:r>
      <w:r w:rsidR="008B0B0C" w:rsidRPr="00B60565">
        <w:rPr>
          <w:rFonts w:ascii="Times New Roman" w:eastAsiaTheme="minorEastAsia" w:hAnsi="Times New Roman" w:cs="Times New Roman"/>
          <w:bCs/>
          <w:kern w:val="0"/>
        </w:rPr>
        <w:t xml:space="preserve">that the border between Mississippi and Louisiana largely follows the course of the river, but in some places it deviates such that a piece of Louisiana is isolated on the east bank of the river, or a piece of Mississippi is stranded on the west bank. </w:t>
      </w:r>
    </w:p>
    <w:p w14:paraId="26EFE60F" w14:textId="77777777" w:rsidR="008B0B0C" w:rsidRPr="00B60565" w:rsidRDefault="008B0B0C" w:rsidP="008B0B0C">
      <w:pPr>
        <w:widowControl w:val="0"/>
        <w:autoSpaceDE w:val="0"/>
        <w:autoSpaceDN w:val="0"/>
        <w:adjustRightInd w:val="0"/>
        <w:rPr>
          <w:rFonts w:ascii="Times New Roman" w:eastAsiaTheme="minorEastAsia" w:hAnsi="Times New Roman" w:cs="Times New Roman"/>
          <w:b/>
          <w:bCs/>
          <w:kern w:val="0"/>
        </w:rPr>
      </w:pPr>
    </w:p>
    <w:p w14:paraId="50544F70" w14:textId="11E10202" w:rsidR="00CA0A86" w:rsidRPr="00B60565" w:rsidRDefault="007074C6" w:rsidP="007074C6">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hAnsi="Times New Roman" w:cs="Times New Roman"/>
          <w:b/>
          <w:color w:val="000000"/>
        </w:rPr>
        <w:t>Question 2c</w:t>
      </w:r>
      <w:r w:rsidR="008B0B0C" w:rsidRPr="00B60565">
        <w:rPr>
          <w:rFonts w:ascii="Times New Roman" w:eastAsiaTheme="minorEastAsia" w:hAnsi="Times New Roman" w:cs="Times New Roman"/>
          <w:b/>
          <w:bCs/>
          <w:kern w:val="0"/>
        </w:rPr>
        <w:t xml:space="preserve">: </w:t>
      </w:r>
      <w:r w:rsidR="00847F4F" w:rsidRPr="00B60565">
        <w:rPr>
          <w:rFonts w:ascii="Times New Roman" w:eastAsiaTheme="minorEastAsia" w:hAnsi="Times New Roman" w:cs="Times New Roman"/>
          <w:b/>
          <w:bCs/>
          <w:kern w:val="0"/>
        </w:rPr>
        <w:t xml:space="preserve">Explain these geographical oddities in the context of river channel behavior over time. </w:t>
      </w:r>
    </w:p>
    <w:p w14:paraId="59CAF400" w14:textId="77777777" w:rsidR="0062796C" w:rsidRPr="00B60565" w:rsidRDefault="0062796C" w:rsidP="004B1EA9">
      <w:pPr>
        <w:widowControl w:val="0"/>
        <w:autoSpaceDE w:val="0"/>
        <w:autoSpaceDN w:val="0"/>
        <w:adjustRightInd w:val="0"/>
        <w:spacing w:before="210"/>
        <w:rPr>
          <w:rFonts w:ascii="Times New Roman" w:eastAsiaTheme="minorEastAsia" w:hAnsi="Times New Roman" w:cs="Times New Roman"/>
          <w:kern w:val="0"/>
        </w:rPr>
      </w:pPr>
    </w:p>
    <w:p w14:paraId="4EBEE204" w14:textId="1BCE3CAF" w:rsidR="00732D55" w:rsidRPr="00B60565" w:rsidRDefault="00847F4F" w:rsidP="00D91F88">
      <w:pPr>
        <w:widowControl w:val="0"/>
        <w:autoSpaceDE w:val="0"/>
        <w:autoSpaceDN w:val="0"/>
        <w:adjustRightInd w:val="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 xml:space="preserve">Task </w:t>
      </w:r>
      <w:r w:rsidR="007074C6" w:rsidRPr="00B60565">
        <w:rPr>
          <w:rFonts w:ascii="Times New Roman" w:eastAsiaTheme="minorEastAsia" w:hAnsi="Times New Roman" w:cs="Times New Roman"/>
          <w:b/>
          <w:bCs/>
          <w:kern w:val="0"/>
        </w:rPr>
        <w:t>3</w:t>
      </w:r>
      <w:r w:rsidR="00D91F88" w:rsidRPr="00B60565">
        <w:rPr>
          <w:rFonts w:ascii="Times New Roman" w:eastAsiaTheme="minorEastAsia" w:hAnsi="Times New Roman" w:cs="Times New Roman"/>
          <w:b/>
          <w:bCs/>
          <w:kern w:val="0"/>
        </w:rPr>
        <w:t xml:space="preserve">: </w:t>
      </w:r>
      <w:r w:rsidR="00A0269F" w:rsidRPr="00B60565">
        <w:rPr>
          <w:rFonts w:ascii="Times New Roman" w:eastAsiaTheme="minorEastAsia" w:hAnsi="Times New Roman" w:cs="Times New Roman"/>
          <w:b/>
          <w:bCs/>
          <w:kern w:val="0"/>
        </w:rPr>
        <w:t xml:space="preserve">Visit a </w:t>
      </w:r>
      <w:r w:rsidR="00600793" w:rsidRPr="00B60565">
        <w:rPr>
          <w:rFonts w:ascii="Times New Roman" w:eastAsiaTheme="minorEastAsia" w:hAnsi="Times New Roman" w:cs="Times New Roman"/>
          <w:b/>
          <w:bCs/>
          <w:kern w:val="0"/>
        </w:rPr>
        <w:t>weird river in Virginia.</w:t>
      </w:r>
    </w:p>
    <w:p w14:paraId="5ADC5036" w14:textId="4FE4EC43" w:rsidR="00732D55" w:rsidRPr="00B60565" w:rsidRDefault="003F63EE" w:rsidP="00732D55">
      <w:pPr>
        <w:widowControl w:val="0"/>
        <w:numPr>
          <w:ilvl w:val="0"/>
          <w:numId w:val="18"/>
        </w:numPr>
        <w:autoSpaceDE w:val="0"/>
        <w:autoSpaceDN w:val="0"/>
        <w:adjustRightInd w:val="0"/>
        <w:spacing w:before="210"/>
        <w:rPr>
          <w:rFonts w:ascii="Times New Roman" w:eastAsiaTheme="minorEastAsia" w:hAnsi="Times New Roman" w:cs="Times New Roman"/>
          <w:kern w:val="0"/>
        </w:rPr>
      </w:pPr>
      <w:r w:rsidRPr="00B60565">
        <w:rPr>
          <w:rFonts w:ascii="Times New Roman" w:eastAsiaTheme="minorEastAsia" w:hAnsi="Times New Roman" w:cs="Times New Roman"/>
          <w:kern w:val="0"/>
        </w:rPr>
        <w:t xml:space="preserve">Navigate to </w:t>
      </w:r>
      <w:r w:rsidRPr="00B60565">
        <w:rPr>
          <w:rFonts w:ascii="Times New Roman" w:eastAsiaTheme="minorEastAsia" w:hAnsi="Times New Roman" w:cs="Times New Roman"/>
          <w:kern w:val="0"/>
          <w:u w:val="single"/>
        </w:rPr>
        <w:t>Woodstock, VA.</w:t>
      </w:r>
    </w:p>
    <w:p w14:paraId="16856F46" w14:textId="01F30F64" w:rsidR="007C1050" w:rsidRPr="00B60565" w:rsidRDefault="003F63EE" w:rsidP="007C1050">
      <w:pPr>
        <w:widowControl w:val="0"/>
        <w:numPr>
          <w:ilvl w:val="0"/>
          <w:numId w:val="18"/>
        </w:numPr>
        <w:autoSpaceDE w:val="0"/>
        <w:autoSpaceDN w:val="0"/>
        <w:adjustRightInd w:val="0"/>
        <w:spacing w:before="210"/>
        <w:rPr>
          <w:rFonts w:ascii="Times New Roman" w:eastAsiaTheme="minorEastAsia" w:hAnsi="Times New Roman" w:cs="Times New Roman"/>
          <w:kern w:val="0"/>
        </w:rPr>
      </w:pPr>
      <w:r w:rsidRPr="00B60565">
        <w:rPr>
          <w:rFonts w:ascii="Times New Roman" w:eastAsiaTheme="minorEastAsia" w:hAnsi="Times New Roman" w:cs="Times New Roman"/>
          <w:kern w:val="0"/>
        </w:rPr>
        <w:t xml:space="preserve">Examine the course of the North Fork of the </w:t>
      </w:r>
      <w:r w:rsidRPr="00B60565">
        <w:rPr>
          <w:rFonts w:ascii="Times New Roman" w:eastAsiaTheme="minorEastAsia" w:hAnsi="Times New Roman" w:cs="Times New Roman"/>
          <w:kern w:val="0"/>
          <w:u w:val="single"/>
        </w:rPr>
        <w:t>Shenandoah River</w:t>
      </w:r>
      <w:r w:rsidRPr="00B60565">
        <w:rPr>
          <w:rFonts w:ascii="Times New Roman" w:eastAsiaTheme="minorEastAsia" w:hAnsi="Times New Roman" w:cs="Times New Roman"/>
          <w:b/>
          <w:kern w:val="0"/>
        </w:rPr>
        <w:t xml:space="preserve"> </w:t>
      </w:r>
      <w:r w:rsidRPr="00B60565">
        <w:rPr>
          <w:rFonts w:ascii="Times New Roman" w:eastAsiaTheme="minorEastAsia" w:hAnsi="Times New Roman" w:cs="Times New Roman"/>
          <w:kern w:val="0"/>
        </w:rPr>
        <w:t>observe the surrounding terrain.</w:t>
      </w:r>
    </w:p>
    <w:p w14:paraId="64A21DB5" w14:textId="77777777" w:rsidR="007C1050" w:rsidRPr="00B60565" w:rsidRDefault="007C1050" w:rsidP="007C1050">
      <w:pPr>
        <w:widowControl w:val="0"/>
        <w:autoSpaceDE w:val="0"/>
        <w:autoSpaceDN w:val="0"/>
        <w:adjustRightInd w:val="0"/>
        <w:spacing w:before="210"/>
        <w:rPr>
          <w:rFonts w:ascii="Times New Roman" w:eastAsiaTheme="minorEastAsia" w:hAnsi="Times New Roman" w:cs="Times New Roman"/>
          <w:kern w:val="0"/>
        </w:rPr>
      </w:pPr>
    </w:p>
    <w:p w14:paraId="047361D0" w14:textId="069584AA" w:rsidR="007C1050" w:rsidRPr="00B60565" w:rsidRDefault="007C1050" w:rsidP="007074C6">
      <w:pPr>
        <w:widowControl w:val="0"/>
        <w:autoSpaceDE w:val="0"/>
        <w:autoSpaceDN w:val="0"/>
        <w:adjustRightInd w:val="0"/>
        <w:ind w:left="720"/>
        <w:rPr>
          <w:rFonts w:ascii="Times New Roman" w:eastAsiaTheme="minorEastAsia" w:hAnsi="Times New Roman" w:cs="Times New Roman"/>
          <w:bCs/>
          <w:kern w:val="0"/>
        </w:rPr>
      </w:pPr>
      <w:r w:rsidRPr="00B60565">
        <w:rPr>
          <w:rFonts w:ascii="Times New Roman" w:eastAsiaTheme="minorEastAsia" w:hAnsi="Times New Roman" w:cs="Times New Roman"/>
          <w:b/>
          <w:bCs/>
          <w:kern w:val="0"/>
        </w:rPr>
        <w:t xml:space="preserve">Question </w:t>
      </w:r>
      <w:r w:rsidR="007074C6" w:rsidRPr="00B60565">
        <w:rPr>
          <w:rFonts w:ascii="Times New Roman" w:eastAsiaTheme="minorEastAsia" w:hAnsi="Times New Roman" w:cs="Times New Roman"/>
          <w:b/>
          <w:bCs/>
          <w:kern w:val="0"/>
        </w:rPr>
        <w:t>3a</w:t>
      </w:r>
      <w:r w:rsidRPr="00B60565">
        <w:rPr>
          <w:rFonts w:ascii="Times New Roman" w:eastAsiaTheme="minorEastAsia" w:hAnsi="Times New Roman" w:cs="Times New Roman"/>
          <w:b/>
          <w:bCs/>
          <w:kern w:val="0"/>
        </w:rPr>
        <w:t xml:space="preserve">: How would you describe the </w:t>
      </w:r>
      <w:r w:rsidRPr="00B60565">
        <w:rPr>
          <w:rFonts w:ascii="Times New Roman" w:eastAsiaTheme="minorEastAsia" w:hAnsi="Times New Roman" w:cs="Times New Roman"/>
          <w:b/>
          <w:bCs/>
          <w:i/>
          <w:kern w:val="0"/>
        </w:rPr>
        <w:t xml:space="preserve">sinuosity </w:t>
      </w:r>
      <w:r w:rsidRPr="00B60565">
        <w:rPr>
          <w:rFonts w:ascii="Times New Roman" w:eastAsiaTheme="minorEastAsia" w:hAnsi="Times New Roman" w:cs="Times New Roman"/>
          <w:b/>
          <w:bCs/>
          <w:kern w:val="0"/>
        </w:rPr>
        <w:t xml:space="preserve">of the Shenandoah River in this area? </w:t>
      </w:r>
      <w:r w:rsidRPr="00B60565">
        <w:rPr>
          <w:rFonts w:ascii="Times New Roman" w:eastAsiaTheme="minorEastAsia" w:hAnsi="Times New Roman" w:cs="Times New Roman"/>
          <w:bCs/>
          <w:kern w:val="0"/>
        </w:rPr>
        <w:t>(Again, you do not need to calculate the sinuosity index, just use descriptive words e.g. highly sinuous, somewhat sinuous, fairly straight etc.)</w:t>
      </w:r>
    </w:p>
    <w:p w14:paraId="1A657235" w14:textId="77777777" w:rsidR="0004160A" w:rsidRPr="00B60565" w:rsidRDefault="0004160A" w:rsidP="007074C6">
      <w:pPr>
        <w:widowControl w:val="0"/>
        <w:autoSpaceDE w:val="0"/>
        <w:autoSpaceDN w:val="0"/>
        <w:adjustRightInd w:val="0"/>
        <w:ind w:left="720"/>
        <w:rPr>
          <w:rFonts w:ascii="Times New Roman" w:eastAsiaTheme="minorEastAsia" w:hAnsi="Times New Roman" w:cs="Times New Roman"/>
          <w:b/>
          <w:bCs/>
          <w:kern w:val="0"/>
        </w:rPr>
      </w:pPr>
    </w:p>
    <w:p w14:paraId="1CA4CA88" w14:textId="09895F71" w:rsidR="007C1050" w:rsidRPr="00B60565" w:rsidRDefault="007074C6" w:rsidP="007074C6">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hAnsi="Times New Roman" w:cs="Times New Roman"/>
          <w:b/>
          <w:color w:val="000000"/>
        </w:rPr>
        <w:t xml:space="preserve">Question </w:t>
      </w:r>
      <w:r w:rsidRPr="00B60565">
        <w:rPr>
          <w:rFonts w:ascii="Times New Roman" w:eastAsiaTheme="minorEastAsia" w:hAnsi="Times New Roman" w:cs="Times New Roman"/>
          <w:b/>
          <w:bCs/>
          <w:kern w:val="0"/>
        </w:rPr>
        <w:t>3b</w:t>
      </w:r>
      <w:r w:rsidR="007C1050" w:rsidRPr="00B60565">
        <w:rPr>
          <w:rFonts w:ascii="Times New Roman" w:eastAsiaTheme="minorEastAsia" w:hAnsi="Times New Roman" w:cs="Times New Roman"/>
          <w:b/>
          <w:bCs/>
          <w:kern w:val="0"/>
        </w:rPr>
        <w:t>: Has the sinuosity of the river in this region changed much</w:t>
      </w:r>
      <w:r w:rsidR="009C5C93" w:rsidRPr="00B60565">
        <w:rPr>
          <w:rFonts w:ascii="Times New Roman" w:eastAsiaTheme="minorEastAsia" w:hAnsi="Times New Roman" w:cs="Times New Roman"/>
          <w:b/>
          <w:bCs/>
          <w:kern w:val="0"/>
        </w:rPr>
        <w:t>, at least</w:t>
      </w:r>
      <w:r w:rsidR="007C1050" w:rsidRPr="00B60565">
        <w:rPr>
          <w:rFonts w:ascii="Times New Roman" w:eastAsiaTheme="minorEastAsia" w:hAnsi="Times New Roman" w:cs="Times New Roman"/>
          <w:b/>
          <w:bCs/>
          <w:kern w:val="0"/>
        </w:rPr>
        <w:t xml:space="preserve"> </w:t>
      </w:r>
      <w:r w:rsidR="009C5C93" w:rsidRPr="00B60565">
        <w:rPr>
          <w:rFonts w:ascii="Times New Roman" w:eastAsiaTheme="minorEastAsia" w:hAnsi="Times New Roman" w:cs="Times New Roman"/>
          <w:b/>
          <w:bCs/>
          <w:kern w:val="0"/>
        </w:rPr>
        <w:t>in the recent past</w:t>
      </w:r>
      <w:r w:rsidR="007C1050" w:rsidRPr="00B60565">
        <w:rPr>
          <w:rFonts w:ascii="Times New Roman" w:eastAsiaTheme="minorEastAsia" w:hAnsi="Times New Roman" w:cs="Times New Roman"/>
          <w:b/>
          <w:bCs/>
          <w:kern w:val="0"/>
        </w:rPr>
        <w:t>? What</w:t>
      </w:r>
      <w:r w:rsidR="009C5C93" w:rsidRPr="00B60565">
        <w:rPr>
          <w:rFonts w:ascii="Times New Roman" w:eastAsiaTheme="minorEastAsia" w:hAnsi="Times New Roman" w:cs="Times New Roman"/>
          <w:b/>
          <w:bCs/>
          <w:kern w:val="0"/>
        </w:rPr>
        <w:t xml:space="preserve"> evidence (or lack thereof) tells you this?</w:t>
      </w:r>
    </w:p>
    <w:p w14:paraId="6BAD08B9" w14:textId="77777777" w:rsidR="009C5C93" w:rsidRPr="00B60565" w:rsidRDefault="009C5C93" w:rsidP="007074C6">
      <w:pPr>
        <w:widowControl w:val="0"/>
        <w:autoSpaceDE w:val="0"/>
        <w:autoSpaceDN w:val="0"/>
        <w:adjustRightInd w:val="0"/>
        <w:ind w:left="720"/>
        <w:rPr>
          <w:rFonts w:ascii="Times New Roman" w:eastAsiaTheme="minorEastAsia" w:hAnsi="Times New Roman" w:cs="Times New Roman"/>
          <w:b/>
          <w:bCs/>
          <w:kern w:val="0"/>
        </w:rPr>
      </w:pPr>
    </w:p>
    <w:p w14:paraId="68347F8A" w14:textId="244B7994" w:rsidR="009C5C93" w:rsidRPr="00B60565" w:rsidRDefault="007074C6" w:rsidP="007074C6">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hAnsi="Times New Roman" w:cs="Times New Roman"/>
          <w:b/>
          <w:color w:val="000000"/>
        </w:rPr>
        <w:t>Question 3</w:t>
      </w:r>
      <w:r w:rsidR="009C5C93" w:rsidRPr="00B60565">
        <w:rPr>
          <w:rFonts w:ascii="Times New Roman" w:eastAsiaTheme="minorEastAsia" w:hAnsi="Times New Roman" w:cs="Times New Roman"/>
          <w:b/>
          <w:bCs/>
          <w:kern w:val="0"/>
        </w:rPr>
        <w:t xml:space="preserve">C: Examine the prominent ridge that runs </w:t>
      </w:r>
      <w:r w:rsidR="007C0D5B" w:rsidRPr="00B60565">
        <w:rPr>
          <w:rFonts w:ascii="Times New Roman" w:eastAsiaTheme="minorEastAsia" w:hAnsi="Times New Roman" w:cs="Times New Roman"/>
          <w:b/>
          <w:bCs/>
          <w:kern w:val="0"/>
        </w:rPr>
        <w:t xml:space="preserve">parallel to the river to the east and locate distinctive ‘notches’ along its eastern crest. What are these and how </w:t>
      </w:r>
      <w:r w:rsidR="006705DF" w:rsidRPr="00B60565">
        <w:rPr>
          <w:rFonts w:ascii="Times New Roman" w:eastAsiaTheme="minorEastAsia" w:hAnsi="Times New Roman" w:cs="Times New Roman"/>
          <w:b/>
          <w:bCs/>
          <w:kern w:val="0"/>
        </w:rPr>
        <w:t>might</w:t>
      </w:r>
      <w:r w:rsidR="007C0D5B" w:rsidRPr="00B60565">
        <w:rPr>
          <w:rFonts w:ascii="Times New Roman" w:eastAsiaTheme="minorEastAsia" w:hAnsi="Times New Roman" w:cs="Times New Roman"/>
          <w:b/>
          <w:bCs/>
          <w:kern w:val="0"/>
        </w:rPr>
        <w:t xml:space="preserve"> they</w:t>
      </w:r>
      <w:r w:rsidR="006705DF" w:rsidRPr="00B60565">
        <w:rPr>
          <w:rFonts w:ascii="Times New Roman" w:eastAsiaTheme="minorEastAsia" w:hAnsi="Times New Roman" w:cs="Times New Roman"/>
          <w:b/>
          <w:bCs/>
          <w:kern w:val="0"/>
        </w:rPr>
        <w:t xml:space="preserve"> have </w:t>
      </w:r>
      <w:r w:rsidR="007C0D5B" w:rsidRPr="00B60565">
        <w:rPr>
          <w:rFonts w:ascii="Times New Roman" w:eastAsiaTheme="minorEastAsia" w:hAnsi="Times New Roman" w:cs="Times New Roman"/>
          <w:b/>
          <w:bCs/>
          <w:kern w:val="0"/>
        </w:rPr>
        <w:t>form</w:t>
      </w:r>
      <w:r w:rsidR="006705DF" w:rsidRPr="00B60565">
        <w:rPr>
          <w:rFonts w:ascii="Times New Roman" w:eastAsiaTheme="minorEastAsia" w:hAnsi="Times New Roman" w:cs="Times New Roman"/>
          <w:b/>
          <w:bCs/>
          <w:kern w:val="0"/>
        </w:rPr>
        <w:t>ed</w:t>
      </w:r>
      <w:r w:rsidR="007C0D5B" w:rsidRPr="00B60565">
        <w:rPr>
          <w:rFonts w:ascii="Times New Roman" w:eastAsiaTheme="minorEastAsia" w:hAnsi="Times New Roman" w:cs="Times New Roman"/>
          <w:b/>
          <w:bCs/>
          <w:kern w:val="0"/>
        </w:rPr>
        <w:t>?</w:t>
      </w:r>
      <w:r w:rsidR="009C638D" w:rsidRPr="00B60565">
        <w:rPr>
          <w:rFonts w:ascii="Times New Roman" w:eastAsiaTheme="minorEastAsia" w:hAnsi="Times New Roman" w:cs="Times New Roman"/>
          <w:b/>
          <w:bCs/>
          <w:kern w:val="0"/>
        </w:rPr>
        <w:t xml:space="preserve"> (It’s okay to guess here – this isn’t something we’ve discussed before)</w:t>
      </w:r>
    </w:p>
    <w:p w14:paraId="133D2236" w14:textId="77777777" w:rsidR="009C5C93" w:rsidRPr="00B60565" w:rsidRDefault="009C5C93" w:rsidP="004B1EA9">
      <w:pPr>
        <w:widowControl w:val="0"/>
        <w:autoSpaceDE w:val="0"/>
        <w:autoSpaceDN w:val="0"/>
        <w:adjustRightInd w:val="0"/>
        <w:spacing w:before="210"/>
        <w:rPr>
          <w:rFonts w:ascii="Times New Roman" w:eastAsiaTheme="minorEastAsia" w:hAnsi="Times New Roman" w:cs="Times New Roman"/>
          <w:kern w:val="0"/>
        </w:rPr>
      </w:pPr>
    </w:p>
    <w:p w14:paraId="64513DAE" w14:textId="43726929" w:rsidR="00600793" w:rsidRPr="00B60565" w:rsidRDefault="00600793" w:rsidP="00600793">
      <w:pPr>
        <w:widowControl w:val="0"/>
        <w:autoSpaceDE w:val="0"/>
        <w:autoSpaceDN w:val="0"/>
        <w:adjustRightInd w:val="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 xml:space="preserve">Task </w:t>
      </w:r>
      <w:r w:rsidR="009C638D" w:rsidRPr="00B60565">
        <w:rPr>
          <w:rFonts w:ascii="Times New Roman" w:eastAsiaTheme="minorEastAsia" w:hAnsi="Times New Roman" w:cs="Times New Roman"/>
          <w:b/>
          <w:bCs/>
          <w:kern w:val="0"/>
        </w:rPr>
        <w:t>4</w:t>
      </w:r>
      <w:r w:rsidRPr="00B60565">
        <w:rPr>
          <w:rFonts w:ascii="Times New Roman" w:eastAsiaTheme="minorEastAsia" w:hAnsi="Times New Roman" w:cs="Times New Roman"/>
          <w:b/>
          <w:bCs/>
          <w:kern w:val="0"/>
        </w:rPr>
        <w:t>: Visit a weird river in California.</w:t>
      </w:r>
    </w:p>
    <w:p w14:paraId="1BB82770" w14:textId="313809D1" w:rsidR="00600793" w:rsidRPr="00B60565" w:rsidRDefault="00600793" w:rsidP="00600793">
      <w:pPr>
        <w:widowControl w:val="0"/>
        <w:numPr>
          <w:ilvl w:val="0"/>
          <w:numId w:val="23"/>
        </w:numPr>
        <w:autoSpaceDE w:val="0"/>
        <w:autoSpaceDN w:val="0"/>
        <w:adjustRightInd w:val="0"/>
        <w:spacing w:before="210"/>
        <w:rPr>
          <w:rFonts w:ascii="Times New Roman" w:eastAsiaTheme="minorEastAsia" w:hAnsi="Times New Roman" w:cs="Times New Roman"/>
          <w:kern w:val="0"/>
        </w:rPr>
      </w:pPr>
      <w:r w:rsidRPr="00B60565">
        <w:rPr>
          <w:rFonts w:ascii="Times New Roman" w:eastAsiaTheme="minorEastAsia" w:hAnsi="Times New Roman" w:cs="Times New Roman"/>
          <w:kern w:val="0"/>
        </w:rPr>
        <w:t xml:space="preserve">Navigate to </w:t>
      </w:r>
      <w:r w:rsidR="009C0376" w:rsidRPr="00B60565">
        <w:rPr>
          <w:rFonts w:ascii="Times New Roman" w:eastAsiaTheme="minorEastAsia" w:hAnsi="Times New Roman" w:cs="Times New Roman"/>
          <w:b/>
          <w:kern w:val="0"/>
        </w:rPr>
        <w:t xml:space="preserve">Wallace Creek, </w:t>
      </w:r>
      <w:r w:rsidR="00987582" w:rsidRPr="00B60565">
        <w:rPr>
          <w:rFonts w:ascii="Times New Roman" w:eastAsiaTheme="minorEastAsia" w:hAnsi="Times New Roman" w:cs="Times New Roman"/>
          <w:b/>
          <w:kern w:val="0"/>
        </w:rPr>
        <w:t xml:space="preserve">Santa Margarita, </w:t>
      </w:r>
      <w:r w:rsidR="009C0376" w:rsidRPr="00B60565">
        <w:rPr>
          <w:rFonts w:ascii="Times New Roman" w:eastAsiaTheme="minorEastAsia" w:hAnsi="Times New Roman" w:cs="Times New Roman"/>
          <w:b/>
          <w:kern w:val="0"/>
        </w:rPr>
        <w:t>C</w:t>
      </w:r>
      <w:r w:rsidRPr="00B60565">
        <w:rPr>
          <w:rFonts w:ascii="Times New Roman" w:eastAsiaTheme="minorEastAsia" w:hAnsi="Times New Roman" w:cs="Times New Roman"/>
          <w:b/>
          <w:kern w:val="0"/>
        </w:rPr>
        <w:t>A.</w:t>
      </w:r>
      <w:r w:rsidR="00987582" w:rsidRPr="00B60565">
        <w:rPr>
          <w:rFonts w:ascii="Times New Roman" w:eastAsiaTheme="minorEastAsia" w:hAnsi="Times New Roman" w:cs="Times New Roman"/>
          <w:b/>
          <w:kern w:val="0"/>
        </w:rPr>
        <w:t xml:space="preserve"> (35°16'N 119°50'W)</w:t>
      </w:r>
    </w:p>
    <w:p w14:paraId="02CDA465" w14:textId="3CAB30C1" w:rsidR="00600793" w:rsidRPr="00B60565" w:rsidRDefault="00600793" w:rsidP="00600793">
      <w:pPr>
        <w:widowControl w:val="0"/>
        <w:numPr>
          <w:ilvl w:val="0"/>
          <w:numId w:val="23"/>
        </w:numPr>
        <w:autoSpaceDE w:val="0"/>
        <w:autoSpaceDN w:val="0"/>
        <w:adjustRightInd w:val="0"/>
        <w:spacing w:before="210"/>
        <w:rPr>
          <w:rFonts w:ascii="Times New Roman" w:eastAsiaTheme="minorEastAsia" w:hAnsi="Times New Roman" w:cs="Times New Roman"/>
          <w:kern w:val="0"/>
        </w:rPr>
      </w:pPr>
      <w:r w:rsidRPr="00B60565">
        <w:rPr>
          <w:rFonts w:ascii="Times New Roman" w:eastAsiaTheme="minorEastAsia" w:hAnsi="Times New Roman" w:cs="Times New Roman"/>
          <w:kern w:val="0"/>
        </w:rPr>
        <w:t xml:space="preserve">Examine the course of </w:t>
      </w:r>
      <w:r w:rsidR="009C0376" w:rsidRPr="00B60565">
        <w:rPr>
          <w:rFonts w:ascii="Times New Roman" w:eastAsiaTheme="minorEastAsia" w:hAnsi="Times New Roman" w:cs="Times New Roman"/>
          <w:kern w:val="0"/>
        </w:rPr>
        <w:t>Wallace Creek</w:t>
      </w:r>
      <w:r w:rsidRPr="00B60565">
        <w:rPr>
          <w:rFonts w:ascii="Times New Roman" w:eastAsiaTheme="minorEastAsia" w:hAnsi="Times New Roman" w:cs="Times New Roman"/>
          <w:b/>
          <w:kern w:val="0"/>
        </w:rPr>
        <w:t xml:space="preserve"> </w:t>
      </w:r>
      <w:r w:rsidR="003A21DE" w:rsidRPr="00B60565">
        <w:rPr>
          <w:rFonts w:ascii="Times New Roman" w:eastAsiaTheme="minorEastAsia" w:hAnsi="Times New Roman" w:cs="Times New Roman"/>
          <w:kern w:val="0"/>
        </w:rPr>
        <w:t xml:space="preserve">and </w:t>
      </w:r>
      <w:r w:rsidRPr="00B60565">
        <w:rPr>
          <w:rFonts w:ascii="Times New Roman" w:eastAsiaTheme="minorEastAsia" w:hAnsi="Times New Roman" w:cs="Times New Roman"/>
          <w:kern w:val="0"/>
        </w:rPr>
        <w:t>observe the surrounding terrain.</w:t>
      </w:r>
    </w:p>
    <w:p w14:paraId="26286CB7" w14:textId="77777777" w:rsidR="00600793" w:rsidRPr="00B60565" w:rsidRDefault="00600793" w:rsidP="009C638D">
      <w:pPr>
        <w:widowControl w:val="0"/>
        <w:autoSpaceDE w:val="0"/>
        <w:autoSpaceDN w:val="0"/>
        <w:adjustRightInd w:val="0"/>
        <w:spacing w:before="210"/>
        <w:ind w:left="720"/>
        <w:rPr>
          <w:rFonts w:ascii="Times New Roman" w:eastAsiaTheme="minorEastAsia" w:hAnsi="Times New Roman" w:cs="Times New Roman"/>
          <w:kern w:val="0"/>
        </w:rPr>
      </w:pPr>
    </w:p>
    <w:p w14:paraId="77DF80E5" w14:textId="25EF3578" w:rsidR="00600793" w:rsidRPr="00B60565" w:rsidRDefault="009C638D" w:rsidP="009C638D">
      <w:pPr>
        <w:widowControl w:val="0"/>
        <w:autoSpaceDE w:val="0"/>
        <w:autoSpaceDN w:val="0"/>
        <w:adjustRightInd w:val="0"/>
        <w:ind w:left="720"/>
        <w:rPr>
          <w:rFonts w:ascii="Times New Roman" w:eastAsiaTheme="minorEastAsia" w:hAnsi="Times New Roman" w:cs="Times New Roman"/>
          <w:bCs/>
          <w:kern w:val="0"/>
        </w:rPr>
      </w:pPr>
      <w:r w:rsidRPr="00B60565">
        <w:rPr>
          <w:rFonts w:ascii="Times New Roman" w:eastAsiaTheme="minorEastAsia" w:hAnsi="Times New Roman" w:cs="Times New Roman"/>
          <w:b/>
          <w:bCs/>
          <w:kern w:val="0"/>
        </w:rPr>
        <w:t>Question 4a</w:t>
      </w:r>
      <w:r w:rsidR="00600793" w:rsidRPr="00B60565">
        <w:rPr>
          <w:rFonts w:ascii="Times New Roman" w:eastAsiaTheme="minorEastAsia" w:hAnsi="Times New Roman" w:cs="Times New Roman"/>
          <w:b/>
          <w:bCs/>
          <w:kern w:val="0"/>
        </w:rPr>
        <w:t xml:space="preserve">: </w:t>
      </w:r>
      <w:r w:rsidR="003A299A" w:rsidRPr="00B60565">
        <w:rPr>
          <w:rFonts w:ascii="Times New Roman" w:eastAsiaTheme="minorEastAsia" w:hAnsi="Times New Roman" w:cs="Times New Roman"/>
          <w:b/>
          <w:bCs/>
          <w:kern w:val="0"/>
        </w:rPr>
        <w:t>Note the prominent bend in the stream channel how is this different in terms of its geometry compared to normal river meanders?</w:t>
      </w:r>
    </w:p>
    <w:p w14:paraId="7A9BC261" w14:textId="77777777" w:rsidR="00600793" w:rsidRPr="00B60565" w:rsidRDefault="00600793" w:rsidP="009C638D">
      <w:pPr>
        <w:widowControl w:val="0"/>
        <w:autoSpaceDE w:val="0"/>
        <w:autoSpaceDN w:val="0"/>
        <w:adjustRightInd w:val="0"/>
        <w:ind w:left="720"/>
        <w:rPr>
          <w:rFonts w:ascii="Times New Roman" w:eastAsiaTheme="minorEastAsia" w:hAnsi="Times New Roman" w:cs="Times New Roman"/>
          <w:b/>
          <w:bCs/>
          <w:kern w:val="0"/>
        </w:rPr>
      </w:pPr>
    </w:p>
    <w:p w14:paraId="447D0A56" w14:textId="73E99423" w:rsidR="00600793" w:rsidRPr="00B60565" w:rsidRDefault="009C638D" w:rsidP="009C638D">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hAnsi="Times New Roman" w:cs="Times New Roman"/>
          <w:b/>
          <w:color w:val="000000"/>
        </w:rPr>
        <w:t>Question 4b</w:t>
      </w:r>
      <w:r w:rsidR="00600793" w:rsidRPr="00B60565">
        <w:rPr>
          <w:rFonts w:ascii="Times New Roman" w:eastAsiaTheme="minorEastAsia" w:hAnsi="Times New Roman" w:cs="Times New Roman"/>
          <w:b/>
          <w:bCs/>
          <w:kern w:val="0"/>
        </w:rPr>
        <w:t xml:space="preserve">: </w:t>
      </w:r>
      <w:r w:rsidR="003A299A" w:rsidRPr="00B60565">
        <w:rPr>
          <w:rFonts w:ascii="Times New Roman" w:eastAsiaTheme="minorEastAsia" w:hAnsi="Times New Roman" w:cs="Times New Roman"/>
          <w:b/>
          <w:bCs/>
          <w:kern w:val="0"/>
        </w:rPr>
        <w:t xml:space="preserve">What geological process is influencing the shape of this channel? </w:t>
      </w:r>
    </w:p>
    <w:p w14:paraId="1664AD35" w14:textId="399FAB84" w:rsidR="003A299A" w:rsidRPr="00B60565" w:rsidRDefault="003A299A" w:rsidP="009C638D">
      <w:pPr>
        <w:widowControl w:val="0"/>
        <w:autoSpaceDE w:val="0"/>
        <w:autoSpaceDN w:val="0"/>
        <w:adjustRightInd w:val="0"/>
        <w:ind w:left="720"/>
        <w:rPr>
          <w:rFonts w:ascii="Times New Roman" w:eastAsiaTheme="minorEastAsia" w:hAnsi="Times New Roman" w:cs="Times New Roman"/>
          <w:bCs/>
          <w:i/>
          <w:kern w:val="0"/>
        </w:rPr>
      </w:pPr>
      <w:r w:rsidRPr="00B60565">
        <w:rPr>
          <w:rFonts w:ascii="Times New Roman" w:eastAsiaTheme="minorEastAsia" w:hAnsi="Times New Roman" w:cs="Times New Roman"/>
          <w:bCs/>
          <w:i/>
          <w:kern w:val="0"/>
        </w:rPr>
        <w:t xml:space="preserve">Hint: </w:t>
      </w:r>
      <w:r w:rsidR="006042F7" w:rsidRPr="00B60565">
        <w:rPr>
          <w:rFonts w:ascii="Times New Roman" w:eastAsiaTheme="minorEastAsia" w:hAnsi="Times New Roman" w:cs="Times New Roman"/>
          <w:bCs/>
          <w:i/>
          <w:kern w:val="0"/>
        </w:rPr>
        <w:t>If you are stumped, load the plate-</w:t>
      </w:r>
      <w:proofErr w:type="spellStart"/>
      <w:r w:rsidR="006042F7" w:rsidRPr="00B60565">
        <w:rPr>
          <w:rFonts w:ascii="Times New Roman" w:eastAsiaTheme="minorEastAsia" w:hAnsi="Times New Roman" w:cs="Times New Roman"/>
          <w:bCs/>
          <w:i/>
          <w:kern w:val="0"/>
        </w:rPr>
        <w:t>boundaries.kmz</w:t>
      </w:r>
      <w:proofErr w:type="spellEnd"/>
      <w:r w:rsidR="006042F7" w:rsidRPr="00B60565">
        <w:rPr>
          <w:rFonts w:ascii="Times New Roman" w:eastAsiaTheme="minorEastAsia" w:hAnsi="Times New Roman" w:cs="Times New Roman"/>
          <w:bCs/>
          <w:i/>
          <w:kern w:val="0"/>
        </w:rPr>
        <w:t xml:space="preserve"> file that used in the previous module.</w:t>
      </w:r>
    </w:p>
    <w:p w14:paraId="1724D15B" w14:textId="77777777" w:rsidR="00600793" w:rsidRPr="00B60565" w:rsidRDefault="00600793" w:rsidP="009C638D">
      <w:pPr>
        <w:widowControl w:val="0"/>
        <w:autoSpaceDE w:val="0"/>
        <w:autoSpaceDN w:val="0"/>
        <w:adjustRightInd w:val="0"/>
        <w:ind w:left="720"/>
        <w:rPr>
          <w:rFonts w:ascii="Times New Roman" w:eastAsiaTheme="minorEastAsia" w:hAnsi="Times New Roman" w:cs="Times New Roman"/>
          <w:b/>
          <w:bCs/>
          <w:kern w:val="0"/>
        </w:rPr>
      </w:pPr>
    </w:p>
    <w:p w14:paraId="7A804B19" w14:textId="02EDAE51" w:rsidR="00600793" w:rsidRPr="00B60565" w:rsidRDefault="009C638D" w:rsidP="009C638D">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hAnsi="Times New Roman" w:cs="Times New Roman"/>
          <w:b/>
          <w:color w:val="000000"/>
        </w:rPr>
        <w:t>Question 4c</w:t>
      </w:r>
      <w:r w:rsidR="00600793" w:rsidRPr="00B60565">
        <w:rPr>
          <w:rFonts w:ascii="Times New Roman" w:eastAsiaTheme="minorEastAsia" w:hAnsi="Times New Roman" w:cs="Times New Roman"/>
          <w:b/>
          <w:bCs/>
          <w:kern w:val="0"/>
        </w:rPr>
        <w:t xml:space="preserve">: </w:t>
      </w:r>
      <w:r w:rsidR="003A299A" w:rsidRPr="00B60565">
        <w:rPr>
          <w:rFonts w:ascii="Times New Roman" w:eastAsiaTheme="minorEastAsia" w:hAnsi="Times New Roman" w:cs="Times New Roman"/>
          <w:b/>
          <w:bCs/>
          <w:kern w:val="0"/>
        </w:rPr>
        <w:t>Note</w:t>
      </w:r>
      <w:r w:rsidR="00600793" w:rsidRPr="00B60565">
        <w:rPr>
          <w:rFonts w:ascii="Times New Roman" w:eastAsiaTheme="minorEastAsia" w:hAnsi="Times New Roman" w:cs="Times New Roman"/>
          <w:b/>
          <w:bCs/>
          <w:kern w:val="0"/>
        </w:rPr>
        <w:t xml:space="preserve"> the </w:t>
      </w:r>
      <w:r w:rsidR="003A299A" w:rsidRPr="00B60565">
        <w:rPr>
          <w:rFonts w:ascii="Times New Roman" w:eastAsiaTheme="minorEastAsia" w:hAnsi="Times New Roman" w:cs="Times New Roman"/>
          <w:b/>
          <w:bCs/>
          <w:kern w:val="0"/>
        </w:rPr>
        <w:t>wide</w:t>
      </w:r>
      <w:r w:rsidR="00600793" w:rsidRPr="00B60565">
        <w:rPr>
          <w:rFonts w:ascii="Times New Roman" w:eastAsiaTheme="minorEastAsia" w:hAnsi="Times New Roman" w:cs="Times New Roman"/>
          <w:b/>
          <w:bCs/>
          <w:kern w:val="0"/>
        </w:rPr>
        <w:t xml:space="preserve"> </w:t>
      </w:r>
      <w:r w:rsidR="003A299A" w:rsidRPr="00B60565">
        <w:rPr>
          <w:rFonts w:ascii="Times New Roman" w:eastAsiaTheme="minorEastAsia" w:hAnsi="Times New Roman" w:cs="Times New Roman"/>
          <w:b/>
          <w:bCs/>
          <w:kern w:val="0"/>
        </w:rPr>
        <w:t>channel</w:t>
      </w:r>
      <w:r w:rsidR="00600793" w:rsidRPr="00B60565">
        <w:rPr>
          <w:rFonts w:ascii="Times New Roman" w:eastAsiaTheme="minorEastAsia" w:hAnsi="Times New Roman" w:cs="Times New Roman"/>
          <w:b/>
          <w:bCs/>
          <w:kern w:val="0"/>
        </w:rPr>
        <w:t xml:space="preserve"> </w:t>
      </w:r>
      <w:r w:rsidR="003A299A" w:rsidRPr="00B60565">
        <w:rPr>
          <w:rFonts w:ascii="Times New Roman" w:eastAsiaTheme="minorEastAsia" w:hAnsi="Times New Roman" w:cs="Times New Roman"/>
          <w:b/>
          <w:bCs/>
          <w:kern w:val="0"/>
        </w:rPr>
        <w:t>that shows a similar shape directly to the northwest, how does this feature relate to Wallace Creek?</w:t>
      </w:r>
    </w:p>
    <w:p w14:paraId="7E9A751A" w14:textId="77777777" w:rsidR="00AC4B7E" w:rsidRPr="00B60565" w:rsidRDefault="00AC4B7E" w:rsidP="00AC4B7E">
      <w:pPr>
        <w:widowControl w:val="0"/>
        <w:autoSpaceDE w:val="0"/>
        <w:autoSpaceDN w:val="0"/>
        <w:adjustRightInd w:val="0"/>
        <w:rPr>
          <w:rFonts w:ascii="Times New Roman" w:eastAsiaTheme="minorEastAsia" w:hAnsi="Times New Roman" w:cs="Times New Roman"/>
          <w:b/>
          <w:bCs/>
          <w:kern w:val="0"/>
        </w:rPr>
      </w:pPr>
    </w:p>
    <w:p w14:paraId="3B54A85C" w14:textId="77777777" w:rsidR="00B60565" w:rsidRDefault="00B60565" w:rsidP="00987582">
      <w:pPr>
        <w:widowControl w:val="0"/>
        <w:autoSpaceDE w:val="0"/>
        <w:autoSpaceDN w:val="0"/>
        <w:adjustRightInd w:val="0"/>
        <w:rPr>
          <w:rFonts w:ascii="Times New Roman" w:eastAsiaTheme="minorEastAsia" w:hAnsi="Times New Roman" w:cs="Times New Roman"/>
          <w:b/>
          <w:bCs/>
          <w:kern w:val="0"/>
        </w:rPr>
      </w:pPr>
    </w:p>
    <w:p w14:paraId="54E6417A" w14:textId="77777777" w:rsidR="00B60565" w:rsidRDefault="00B60565" w:rsidP="00987582">
      <w:pPr>
        <w:widowControl w:val="0"/>
        <w:autoSpaceDE w:val="0"/>
        <w:autoSpaceDN w:val="0"/>
        <w:adjustRightInd w:val="0"/>
        <w:rPr>
          <w:rFonts w:ascii="Times New Roman" w:eastAsiaTheme="minorEastAsia" w:hAnsi="Times New Roman" w:cs="Times New Roman"/>
          <w:b/>
          <w:bCs/>
          <w:kern w:val="0"/>
        </w:rPr>
      </w:pPr>
    </w:p>
    <w:p w14:paraId="52E94540" w14:textId="39CBA784" w:rsidR="00987582" w:rsidRPr="00B60565" w:rsidRDefault="00987582" w:rsidP="00987582">
      <w:pPr>
        <w:widowControl w:val="0"/>
        <w:autoSpaceDE w:val="0"/>
        <w:autoSpaceDN w:val="0"/>
        <w:adjustRightInd w:val="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 xml:space="preserve">Task </w:t>
      </w:r>
      <w:r w:rsidR="009C638D" w:rsidRPr="00B60565">
        <w:rPr>
          <w:rFonts w:ascii="Times New Roman" w:eastAsiaTheme="minorEastAsia" w:hAnsi="Times New Roman" w:cs="Times New Roman"/>
          <w:b/>
          <w:bCs/>
          <w:kern w:val="0"/>
        </w:rPr>
        <w:t>5</w:t>
      </w:r>
      <w:r w:rsidRPr="00B60565">
        <w:rPr>
          <w:rFonts w:ascii="Times New Roman" w:eastAsiaTheme="minorEastAsia" w:hAnsi="Times New Roman" w:cs="Times New Roman"/>
          <w:b/>
          <w:bCs/>
          <w:kern w:val="0"/>
        </w:rPr>
        <w:t xml:space="preserve">: Visit a </w:t>
      </w:r>
      <w:r w:rsidR="003A21DE" w:rsidRPr="00B60565">
        <w:rPr>
          <w:rFonts w:ascii="Times New Roman" w:eastAsiaTheme="minorEastAsia" w:hAnsi="Times New Roman" w:cs="Times New Roman"/>
          <w:b/>
          <w:bCs/>
          <w:kern w:val="0"/>
        </w:rPr>
        <w:t>remote</w:t>
      </w:r>
      <w:r w:rsidRPr="00B60565">
        <w:rPr>
          <w:rFonts w:ascii="Times New Roman" w:eastAsiaTheme="minorEastAsia" w:hAnsi="Times New Roman" w:cs="Times New Roman"/>
          <w:b/>
          <w:bCs/>
          <w:kern w:val="0"/>
        </w:rPr>
        <w:t xml:space="preserve"> river in </w:t>
      </w:r>
      <w:r w:rsidR="003A21DE" w:rsidRPr="00B60565">
        <w:rPr>
          <w:rFonts w:ascii="Times New Roman" w:eastAsiaTheme="minorEastAsia" w:hAnsi="Times New Roman" w:cs="Times New Roman"/>
          <w:b/>
          <w:bCs/>
          <w:kern w:val="0"/>
        </w:rPr>
        <w:t>Alaska</w:t>
      </w:r>
      <w:r w:rsidRPr="00B60565">
        <w:rPr>
          <w:rFonts w:ascii="Times New Roman" w:eastAsiaTheme="minorEastAsia" w:hAnsi="Times New Roman" w:cs="Times New Roman"/>
          <w:b/>
          <w:bCs/>
          <w:kern w:val="0"/>
        </w:rPr>
        <w:t>.</w:t>
      </w:r>
    </w:p>
    <w:p w14:paraId="13E194D9" w14:textId="4323FED7" w:rsidR="00987582" w:rsidRPr="00B60565" w:rsidRDefault="00987582" w:rsidP="00987582">
      <w:pPr>
        <w:widowControl w:val="0"/>
        <w:numPr>
          <w:ilvl w:val="0"/>
          <w:numId w:val="27"/>
        </w:numPr>
        <w:autoSpaceDE w:val="0"/>
        <w:autoSpaceDN w:val="0"/>
        <w:adjustRightInd w:val="0"/>
        <w:spacing w:before="210"/>
        <w:rPr>
          <w:rFonts w:ascii="Times New Roman" w:eastAsiaTheme="minorEastAsia" w:hAnsi="Times New Roman" w:cs="Times New Roman"/>
          <w:i/>
          <w:kern w:val="0"/>
        </w:rPr>
      </w:pPr>
      <w:r w:rsidRPr="00B60565">
        <w:rPr>
          <w:rFonts w:ascii="Times New Roman" w:eastAsiaTheme="minorEastAsia" w:hAnsi="Times New Roman" w:cs="Times New Roman"/>
          <w:kern w:val="0"/>
        </w:rPr>
        <w:t xml:space="preserve">Navigate to </w:t>
      </w:r>
      <w:r w:rsidR="003A21DE" w:rsidRPr="00B60565">
        <w:rPr>
          <w:rFonts w:ascii="Times New Roman" w:eastAsiaTheme="minorEastAsia" w:hAnsi="Times New Roman" w:cs="Times New Roman"/>
          <w:b/>
          <w:kern w:val="0"/>
        </w:rPr>
        <w:t>Nikolai, AK</w:t>
      </w:r>
    </w:p>
    <w:p w14:paraId="1757BB3B" w14:textId="73A2E425" w:rsidR="00D16EE4" w:rsidRPr="00B60565" w:rsidRDefault="00987582" w:rsidP="00D16EE4">
      <w:pPr>
        <w:widowControl w:val="0"/>
        <w:numPr>
          <w:ilvl w:val="0"/>
          <w:numId w:val="27"/>
        </w:numPr>
        <w:autoSpaceDE w:val="0"/>
        <w:autoSpaceDN w:val="0"/>
        <w:adjustRightInd w:val="0"/>
        <w:spacing w:before="210"/>
        <w:rPr>
          <w:rFonts w:ascii="Times New Roman" w:eastAsiaTheme="minorEastAsia" w:hAnsi="Times New Roman" w:cs="Times New Roman"/>
          <w:kern w:val="0"/>
        </w:rPr>
      </w:pPr>
      <w:r w:rsidRPr="00B60565">
        <w:rPr>
          <w:rFonts w:ascii="Times New Roman" w:eastAsiaTheme="minorEastAsia" w:hAnsi="Times New Roman" w:cs="Times New Roman"/>
          <w:kern w:val="0"/>
        </w:rPr>
        <w:t xml:space="preserve">Examine the course of </w:t>
      </w:r>
      <w:r w:rsidR="003A21DE" w:rsidRPr="00B60565">
        <w:rPr>
          <w:rFonts w:ascii="Times New Roman" w:eastAsiaTheme="minorEastAsia" w:hAnsi="Times New Roman" w:cs="Times New Roman"/>
          <w:kern w:val="0"/>
        </w:rPr>
        <w:t>South Fork of the Kuskokwim</w:t>
      </w:r>
      <w:r w:rsidRPr="00B60565">
        <w:rPr>
          <w:rFonts w:ascii="Times New Roman" w:eastAsiaTheme="minorEastAsia" w:hAnsi="Times New Roman" w:cs="Times New Roman"/>
          <w:kern w:val="0"/>
        </w:rPr>
        <w:t xml:space="preserve"> </w:t>
      </w:r>
      <w:r w:rsidR="003A21DE" w:rsidRPr="00B60565">
        <w:rPr>
          <w:rFonts w:ascii="Times New Roman" w:eastAsiaTheme="minorEastAsia" w:hAnsi="Times New Roman" w:cs="Times New Roman"/>
          <w:kern w:val="0"/>
        </w:rPr>
        <w:t>River and</w:t>
      </w:r>
      <w:r w:rsidRPr="00B60565">
        <w:rPr>
          <w:rFonts w:ascii="Times New Roman" w:eastAsiaTheme="minorEastAsia" w:hAnsi="Times New Roman" w:cs="Times New Roman"/>
          <w:b/>
          <w:kern w:val="0"/>
        </w:rPr>
        <w:t xml:space="preserve"> </w:t>
      </w:r>
      <w:r w:rsidRPr="00B60565">
        <w:rPr>
          <w:rFonts w:ascii="Times New Roman" w:eastAsiaTheme="minorEastAsia" w:hAnsi="Times New Roman" w:cs="Times New Roman"/>
          <w:kern w:val="0"/>
        </w:rPr>
        <w:t>observe the surrounding terrain.</w:t>
      </w:r>
    </w:p>
    <w:p w14:paraId="4D463E9B" w14:textId="77777777" w:rsidR="00D16EE4" w:rsidRPr="00B60565" w:rsidRDefault="00D16EE4" w:rsidP="0044702D">
      <w:pPr>
        <w:widowControl w:val="0"/>
        <w:autoSpaceDE w:val="0"/>
        <w:autoSpaceDN w:val="0"/>
        <w:adjustRightInd w:val="0"/>
        <w:ind w:left="720"/>
        <w:rPr>
          <w:rFonts w:ascii="Times New Roman" w:hAnsi="Times New Roman" w:cs="Times New Roman"/>
          <w:color w:val="000000"/>
        </w:rPr>
      </w:pPr>
    </w:p>
    <w:p w14:paraId="1C72882E" w14:textId="3C4541C5" w:rsidR="00532B4D" w:rsidRPr="00B60565" w:rsidRDefault="00532B4D" w:rsidP="007D7C46">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 xml:space="preserve">Question </w:t>
      </w:r>
      <w:r w:rsidR="0044702D" w:rsidRPr="00B60565">
        <w:rPr>
          <w:rFonts w:ascii="Times New Roman" w:eastAsiaTheme="minorEastAsia" w:hAnsi="Times New Roman" w:cs="Times New Roman"/>
          <w:b/>
          <w:bCs/>
          <w:kern w:val="0"/>
        </w:rPr>
        <w:t>5a</w:t>
      </w:r>
      <w:r w:rsidR="00987582" w:rsidRPr="00B60565">
        <w:rPr>
          <w:rFonts w:ascii="Times New Roman" w:eastAsiaTheme="minorEastAsia" w:hAnsi="Times New Roman" w:cs="Times New Roman"/>
          <w:b/>
          <w:bCs/>
          <w:kern w:val="0"/>
        </w:rPr>
        <w:t xml:space="preserve">: </w:t>
      </w:r>
      <w:r w:rsidR="003A21DE" w:rsidRPr="00B60565">
        <w:rPr>
          <w:rFonts w:ascii="Times New Roman" w:eastAsiaTheme="minorEastAsia" w:hAnsi="Times New Roman" w:cs="Times New Roman"/>
          <w:b/>
          <w:bCs/>
          <w:kern w:val="0"/>
        </w:rPr>
        <w:t>What type of sinuosity and river morphology does the river exhibit downstream (northwest) of Nikolai?</w:t>
      </w:r>
    </w:p>
    <w:p w14:paraId="70DF0B20" w14:textId="77777777" w:rsidR="00532B4D" w:rsidRPr="00B60565" w:rsidRDefault="00532B4D" w:rsidP="0044702D">
      <w:pPr>
        <w:widowControl w:val="0"/>
        <w:autoSpaceDE w:val="0"/>
        <w:autoSpaceDN w:val="0"/>
        <w:adjustRightInd w:val="0"/>
        <w:ind w:left="720"/>
        <w:rPr>
          <w:rFonts w:ascii="Times New Roman" w:hAnsi="Times New Roman" w:cs="Times New Roman"/>
          <w:color w:val="000000"/>
        </w:rPr>
      </w:pPr>
    </w:p>
    <w:p w14:paraId="6ED793F3" w14:textId="373FA4B6" w:rsidR="003A21DE" w:rsidRPr="00B60565" w:rsidRDefault="00532B4D" w:rsidP="0044702D">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 xml:space="preserve">Question </w:t>
      </w:r>
      <w:r w:rsidR="0044702D" w:rsidRPr="00B60565">
        <w:rPr>
          <w:rFonts w:ascii="Times New Roman" w:eastAsiaTheme="minorEastAsia" w:hAnsi="Times New Roman" w:cs="Times New Roman"/>
          <w:b/>
          <w:bCs/>
          <w:kern w:val="0"/>
        </w:rPr>
        <w:t>5b</w:t>
      </w:r>
      <w:r w:rsidR="003A21DE" w:rsidRPr="00B60565">
        <w:rPr>
          <w:rFonts w:ascii="Times New Roman" w:eastAsiaTheme="minorEastAsia" w:hAnsi="Times New Roman" w:cs="Times New Roman"/>
          <w:b/>
          <w:bCs/>
          <w:kern w:val="0"/>
        </w:rPr>
        <w:t>:</w:t>
      </w:r>
      <w:r w:rsidRPr="00B60565">
        <w:rPr>
          <w:rFonts w:ascii="Times New Roman" w:eastAsiaTheme="minorEastAsia" w:hAnsi="Times New Roman" w:cs="Times New Roman"/>
          <w:b/>
          <w:bCs/>
          <w:kern w:val="0"/>
        </w:rPr>
        <w:t xml:space="preserve"> What type of</w:t>
      </w:r>
      <w:r w:rsidR="003A21DE" w:rsidRPr="00B60565">
        <w:rPr>
          <w:rFonts w:ascii="Times New Roman" w:eastAsiaTheme="minorEastAsia" w:hAnsi="Times New Roman" w:cs="Times New Roman"/>
          <w:b/>
          <w:bCs/>
          <w:kern w:val="0"/>
        </w:rPr>
        <w:t xml:space="preserve"> river morp</w:t>
      </w:r>
      <w:r w:rsidRPr="00B60565">
        <w:rPr>
          <w:rFonts w:ascii="Times New Roman" w:eastAsiaTheme="minorEastAsia" w:hAnsi="Times New Roman" w:cs="Times New Roman"/>
          <w:b/>
          <w:bCs/>
          <w:kern w:val="0"/>
        </w:rPr>
        <w:t>hology does the river exhibit upstream (south</w:t>
      </w:r>
      <w:r w:rsidR="003A21DE" w:rsidRPr="00B60565">
        <w:rPr>
          <w:rFonts w:ascii="Times New Roman" w:eastAsiaTheme="minorEastAsia" w:hAnsi="Times New Roman" w:cs="Times New Roman"/>
          <w:b/>
          <w:bCs/>
          <w:kern w:val="0"/>
        </w:rPr>
        <w:t>e</w:t>
      </w:r>
      <w:r w:rsidR="004E0C3C" w:rsidRPr="00B60565">
        <w:rPr>
          <w:rFonts w:ascii="Times New Roman" w:eastAsiaTheme="minorEastAsia" w:hAnsi="Times New Roman" w:cs="Times New Roman"/>
          <w:b/>
          <w:bCs/>
          <w:kern w:val="0"/>
        </w:rPr>
        <w:t>a</w:t>
      </w:r>
      <w:r w:rsidR="003A21DE" w:rsidRPr="00B60565">
        <w:rPr>
          <w:rFonts w:ascii="Times New Roman" w:eastAsiaTheme="minorEastAsia" w:hAnsi="Times New Roman" w:cs="Times New Roman"/>
          <w:b/>
          <w:bCs/>
          <w:kern w:val="0"/>
        </w:rPr>
        <w:t>st) of Nikolai?</w:t>
      </w:r>
    </w:p>
    <w:p w14:paraId="2546502F" w14:textId="77777777" w:rsidR="00912A16" w:rsidRPr="00B60565" w:rsidRDefault="00912A16" w:rsidP="007D7C46">
      <w:pPr>
        <w:widowControl w:val="0"/>
        <w:autoSpaceDE w:val="0"/>
        <w:autoSpaceDN w:val="0"/>
        <w:adjustRightInd w:val="0"/>
        <w:rPr>
          <w:rFonts w:ascii="Times New Roman" w:eastAsiaTheme="minorEastAsia" w:hAnsi="Times New Roman" w:cs="Times New Roman"/>
          <w:b/>
          <w:bCs/>
          <w:kern w:val="0"/>
        </w:rPr>
      </w:pPr>
    </w:p>
    <w:p w14:paraId="6157FA26" w14:textId="24EF20C0" w:rsidR="000B0346" w:rsidRPr="00B60565" w:rsidRDefault="000B0346" w:rsidP="0044702D">
      <w:pPr>
        <w:widowControl w:val="0"/>
        <w:autoSpaceDE w:val="0"/>
        <w:autoSpaceDN w:val="0"/>
        <w:adjustRightInd w:val="0"/>
        <w:ind w:left="72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 xml:space="preserve">Question </w:t>
      </w:r>
      <w:r w:rsidR="0044702D" w:rsidRPr="00B60565">
        <w:rPr>
          <w:rFonts w:ascii="Times New Roman" w:eastAsiaTheme="minorEastAsia" w:hAnsi="Times New Roman" w:cs="Times New Roman"/>
          <w:b/>
          <w:bCs/>
          <w:kern w:val="0"/>
        </w:rPr>
        <w:t>5c</w:t>
      </w:r>
      <w:r w:rsidRPr="00B60565">
        <w:rPr>
          <w:rFonts w:ascii="Times New Roman" w:eastAsiaTheme="minorEastAsia" w:hAnsi="Times New Roman" w:cs="Times New Roman"/>
          <w:b/>
          <w:bCs/>
          <w:kern w:val="0"/>
        </w:rPr>
        <w:t xml:space="preserve">: Examine other rivers in the region and see if you can find similar transitions. What factors might influence this transition? </w:t>
      </w:r>
    </w:p>
    <w:p w14:paraId="6C0993E0" w14:textId="47C3920E" w:rsidR="000B0346" w:rsidRPr="00B60565" w:rsidRDefault="000B0346" w:rsidP="0044702D">
      <w:pPr>
        <w:widowControl w:val="0"/>
        <w:autoSpaceDE w:val="0"/>
        <w:autoSpaceDN w:val="0"/>
        <w:adjustRightInd w:val="0"/>
        <w:ind w:left="720"/>
        <w:rPr>
          <w:rFonts w:ascii="Times New Roman" w:eastAsiaTheme="minorEastAsia" w:hAnsi="Times New Roman" w:cs="Times New Roman"/>
          <w:b/>
          <w:bCs/>
          <w:i/>
          <w:kern w:val="0"/>
        </w:rPr>
      </w:pPr>
      <w:r w:rsidRPr="00B60565">
        <w:rPr>
          <w:rFonts w:ascii="Times New Roman" w:eastAsiaTheme="minorEastAsia" w:hAnsi="Times New Roman" w:cs="Times New Roman"/>
          <w:bCs/>
          <w:i/>
          <w:kern w:val="0"/>
        </w:rPr>
        <w:t>Hint: Consider the broader landscape and where these rivers are originating.</w:t>
      </w:r>
    </w:p>
    <w:p w14:paraId="6F88CA24" w14:textId="77777777" w:rsidR="006042F7" w:rsidRPr="00B60565" w:rsidRDefault="006042F7" w:rsidP="003B42E8">
      <w:pPr>
        <w:widowControl w:val="0"/>
        <w:autoSpaceDE w:val="0"/>
        <w:autoSpaceDN w:val="0"/>
        <w:adjustRightInd w:val="0"/>
        <w:rPr>
          <w:rFonts w:ascii="Times New Roman" w:eastAsiaTheme="minorEastAsia" w:hAnsi="Times New Roman" w:cs="Times New Roman"/>
          <w:b/>
          <w:bCs/>
          <w:kern w:val="0"/>
        </w:rPr>
      </w:pPr>
    </w:p>
    <w:p w14:paraId="33155D9D" w14:textId="0D5D326C" w:rsidR="00FC402E" w:rsidRPr="00B60565" w:rsidRDefault="006042F7" w:rsidP="006042F7">
      <w:pPr>
        <w:widowControl w:val="0"/>
        <w:autoSpaceDE w:val="0"/>
        <w:autoSpaceDN w:val="0"/>
        <w:adjustRightInd w:val="0"/>
        <w:rPr>
          <w:rFonts w:ascii="Times New Roman" w:eastAsiaTheme="minorEastAsia" w:hAnsi="Times New Roman" w:cs="Times New Roman"/>
          <w:b/>
          <w:bCs/>
          <w:kern w:val="0"/>
        </w:rPr>
      </w:pPr>
      <w:r w:rsidRPr="00B60565">
        <w:rPr>
          <w:rFonts w:ascii="Times New Roman" w:eastAsiaTheme="minorEastAsia" w:hAnsi="Times New Roman" w:cs="Times New Roman"/>
          <w:b/>
          <w:bCs/>
          <w:kern w:val="0"/>
        </w:rPr>
        <w:t xml:space="preserve">Task </w:t>
      </w:r>
      <w:r w:rsidR="0044702D" w:rsidRPr="00B60565">
        <w:rPr>
          <w:rFonts w:ascii="Times New Roman" w:eastAsiaTheme="minorEastAsia" w:hAnsi="Times New Roman" w:cs="Times New Roman"/>
          <w:b/>
          <w:bCs/>
          <w:kern w:val="0"/>
        </w:rPr>
        <w:t>6</w:t>
      </w:r>
      <w:r w:rsidR="003B42E8" w:rsidRPr="00B60565">
        <w:rPr>
          <w:rFonts w:ascii="Times New Roman" w:eastAsiaTheme="minorEastAsia" w:hAnsi="Times New Roman" w:cs="Times New Roman"/>
          <w:b/>
          <w:bCs/>
          <w:kern w:val="0"/>
        </w:rPr>
        <w:t xml:space="preserve">:  </w:t>
      </w:r>
      <w:r w:rsidR="00FC216E" w:rsidRPr="00B60565">
        <w:rPr>
          <w:rFonts w:ascii="Times New Roman" w:eastAsiaTheme="minorEastAsia" w:hAnsi="Times New Roman" w:cs="Times New Roman"/>
          <w:b/>
          <w:bCs/>
          <w:kern w:val="0"/>
        </w:rPr>
        <w:t>Investigate the relationship between sinuosity and stream gradient</w:t>
      </w:r>
    </w:p>
    <w:p w14:paraId="45B7E567" w14:textId="66136563" w:rsidR="001F5782" w:rsidRPr="00B60565" w:rsidRDefault="005721C0" w:rsidP="006042F7">
      <w:pPr>
        <w:widowControl w:val="0"/>
        <w:autoSpaceDE w:val="0"/>
        <w:autoSpaceDN w:val="0"/>
        <w:adjustRightInd w:val="0"/>
        <w:rPr>
          <w:rFonts w:ascii="Times New Roman" w:eastAsiaTheme="minorEastAsia" w:hAnsi="Times New Roman" w:cs="Times New Roman"/>
          <w:kern w:val="0"/>
        </w:rPr>
      </w:pPr>
      <w:r w:rsidRPr="00B60565">
        <w:rPr>
          <w:rFonts w:ascii="Times New Roman" w:eastAsiaTheme="minorEastAsia" w:hAnsi="Times New Roman" w:cs="Times New Roman"/>
          <w:kern w:val="0"/>
        </w:rPr>
        <w:t xml:space="preserve">At the end of </w:t>
      </w:r>
      <w:r w:rsidR="0044702D" w:rsidRPr="00B60565">
        <w:rPr>
          <w:rFonts w:ascii="Times New Roman" w:eastAsiaTheme="minorEastAsia" w:hAnsi="Times New Roman" w:cs="Times New Roman"/>
          <w:kern w:val="0"/>
        </w:rPr>
        <w:t>Task 1</w:t>
      </w:r>
      <w:r w:rsidRPr="00B60565">
        <w:rPr>
          <w:rFonts w:ascii="Times New Roman" w:eastAsiaTheme="minorEastAsia" w:hAnsi="Times New Roman" w:cs="Times New Roman"/>
          <w:kern w:val="0"/>
        </w:rPr>
        <w:t xml:space="preserve"> you made a hypothesis about the relation</w:t>
      </w:r>
      <w:r w:rsidR="0044702D" w:rsidRPr="00B60565">
        <w:rPr>
          <w:rFonts w:ascii="Times New Roman" w:eastAsiaTheme="minorEastAsia" w:hAnsi="Times New Roman" w:cs="Times New Roman"/>
          <w:kern w:val="0"/>
        </w:rPr>
        <w:t>ship</w:t>
      </w:r>
      <w:r w:rsidRPr="00B60565">
        <w:rPr>
          <w:rFonts w:ascii="Times New Roman" w:eastAsiaTheme="minorEastAsia" w:hAnsi="Times New Roman" w:cs="Times New Roman"/>
          <w:kern w:val="0"/>
        </w:rPr>
        <w:t xml:space="preserve"> between sinuosity and gradient. </w:t>
      </w:r>
      <w:r w:rsidR="001F5782" w:rsidRPr="00B60565">
        <w:rPr>
          <w:rFonts w:ascii="Times New Roman" w:eastAsiaTheme="minorEastAsia" w:hAnsi="Times New Roman" w:cs="Times New Roman"/>
          <w:kern w:val="0"/>
        </w:rPr>
        <w:t xml:space="preserve">Now </w:t>
      </w:r>
      <w:r w:rsidR="0066403D" w:rsidRPr="00B60565">
        <w:rPr>
          <w:rFonts w:ascii="Times New Roman" w:eastAsiaTheme="minorEastAsia" w:hAnsi="Times New Roman" w:cs="Times New Roman"/>
          <w:kern w:val="0"/>
        </w:rPr>
        <w:t>you</w:t>
      </w:r>
      <w:r w:rsidR="001F5782" w:rsidRPr="00B60565">
        <w:rPr>
          <w:rFonts w:ascii="Times New Roman" w:eastAsiaTheme="minorEastAsia" w:hAnsi="Times New Roman" w:cs="Times New Roman"/>
          <w:kern w:val="0"/>
        </w:rPr>
        <w:t xml:space="preserve"> will test that hypothesis using real data.</w:t>
      </w:r>
    </w:p>
    <w:p w14:paraId="1C7C1BFE" w14:textId="3F8DA463" w:rsidR="001F5782" w:rsidRPr="00B60565" w:rsidRDefault="0044702D" w:rsidP="001F5782">
      <w:pPr>
        <w:widowControl w:val="0"/>
        <w:numPr>
          <w:ilvl w:val="0"/>
          <w:numId w:val="24"/>
        </w:numPr>
        <w:autoSpaceDE w:val="0"/>
        <w:autoSpaceDN w:val="0"/>
        <w:adjustRightInd w:val="0"/>
        <w:spacing w:before="210"/>
        <w:rPr>
          <w:rFonts w:ascii="Times New Roman" w:eastAsiaTheme="minorEastAsia" w:hAnsi="Times New Roman" w:cs="Times New Roman"/>
          <w:kern w:val="0"/>
        </w:rPr>
      </w:pPr>
      <w:r w:rsidRPr="00B60565">
        <w:rPr>
          <w:rFonts w:ascii="Times New Roman" w:eastAsiaTheme="minorEastAsia" w:hAnsi="Times New Roman" w:cs="Times New Roman"/>
          <w:kern w:val="0"/>
        </w:rPr>
        <w:t xml:space="preserve">Return to your </w:t>
      </w:r>
      <w:r w:rsidR="00B60565">
        <w:rPr>
          <w:rFonts w:ascii="Times New Roman" w:eastAsiaTheme="minorEastAsia" w:hAnsi="Times New Roman" w:cs="Times New Roman"/>
          <w:kern w:val="0"/>
        </w:rPr>
        <w:t>River</w:t>
      </w:r>
      <w:r w:rsidRPr="00B60565">
        <w:rPr>
          <w:rFonts w:ascii="Times New Roman" w:eastAsiaTheme="minorEastAsia" w:hAnsi="Times New Roman" w:cs="Times New Roman"/>
          <w:kern w:val="0"/>
        </w:rPr>
        <w:t>_data</w:t>
      </w:r>
      <w:r w:rsidR="001F5782" w:rsidRPr="00B60565">
        <w:rPr>
          <w:rFonts w:ascii="Times New Roman" w:eastAsiaTheme="minorEastAsia" w:hAnsi="Times New Roman" w:cs="Times New Roman"/>
          <w:kern w:val="0"/>
        </w:rPr>
        <w:t>.xlsx excel spreadsheet.</w:t>
      </w:r>
    </w:p>
    <w:p w14:paraId="6C56D251" w14:textId="42DCBC59" w:rsidR="00AC6592" w:rsidRPr="00B60565" w:rsidRDefault="00DB165E" w:rsidP="00AC6592">
      <w:pPr>
        <w:widowControl w:val="0"/>
        <w:numPr>
          <w:ilvl w:val="0"/>
          <w:numId w:val="24"/>
        </w:numPr>
        <w:autoSpaceDE w:val="0"/>
        <w:autoSpaceDN w:val="0"/>
        <w:adjustRightInd w:val="0"/>
        <w:spacing w:before="210"/>
        <w:rPr>
          <w:rFonts w:ascii="Times New Roman" w:eastAsiaTheme="minorEastAsia" w:hAnsi="Times New Roman" w:cs="Times New Roman"/>
          <w:kern w:val="0"/>
        </w:rPr>
      </w:pPr>
      <w:r w:rsidRPr="00B60565">
        <w:rPr>
          <w:rFonts w:ascii="Times New Roman" w:eastAsiaTheme="minorEastAsia" w:hAnsi="Times New Roman" w:cs="Times New Roman"/>
          <w:kern w:val="0"/>
        </w:rPr>
        <w:t>Use Google Earth to determine</w:t>
      </w:r>
      <w:r w:rsidR="0089089B" w:rsidRPr="00B60565">
        <w:rPr>
          <w:rFonts w:ascii="Times New Roman" w:eastAsiaTheme="minorEastAsia" w:hAnsi="Times New Roman" w:cs="Times New Roman"/>
          <w:kern w:val="0"/>
        </w:rPr>
        <w:t xml:space="preserve"> </w:t>
      </w:r>
      <w:r w:rsidR="0066403D" w:rsidRPr="00B60565">
        <w:rPr>
          <w:rFonts w:ascii="Times New Roman" w:eastAsiaTheme="minorEastAsia" w:hAnsi="Times New Roman" w:cs="Times New Roman"/>
          <w:kern w:val="0"/>
        </w:rPr>
        <w:t>“</w:t>
      </w:r>
      <w:r w:rsidR="00D16EE4" w:rsidRPr="00B60565">
        <w:rPr>
          <w:rFonts w:ascii="Times New Roman" w:eastAsiaTheme="minorEastAsia" w:hAnsi="Times New Roman" w:cs="Times New Roman"/>
          <w:b/>
          <w:kern w:val="0"/>
        </w:rPr>
        <w:t>upstream</w:t>
      </w:r>
      <w:r w:rsidR="0066403D" w:rsidRPr="00B60565">
        <w:rPr>
          <w:rFonts w:ascii="Times New Roman" w:eastAsiaTheme="minorEastAsia" w:hAnsi="Times New Roman" w:cs="Times New Roman"/>
          <w:b/>
          <w:kern w:val="0"/>
        </w:rPr>
        <w:t xml:space="preserve"> elevation”, “</w:t>
      </w:r>
      <w:r w:rsidR="00D16EE4" w:rsidRPr="00B60565">
        <w:rPr>
          <w:rFonts w:ascii="Times New Roman" w:eastAsiaTheme="minorEastAsia" w:hAnsi="Times New Roman" w:cs="Times New Roman"/>
          <w:b/>
          <w:kern w:val="0"/>
        </w:rPr>
        <w:t>downstream</w:t>
      </w:r>
      <w:r w:rsidR="0066403D" w:rsidRPr="00B60565">
        <w:rPr>
          <w:rFonts w:ascii="Times New Roman" w:eastAsiaTheme="minorEastAsia" w:hAnsi="Times New Roman" w:cs="Times New Roman"/>
          <w:b/>
          <w:kern w:val="0"/>
        </w:rPr>
        <w:t xml:space="preserve"> elevation”, “chann</w:t>
      </w:r>
      <w:r w:rsidRPr="00B60565">
        <w:rPr>
          <w:rFonts w:ascii="Times New Roman" w:eastAsiaTheme="minorEastAsia" w:hAnsi="Times New Roman" w:cs="Times New Roman"/>
          <w:b/>
          <w:kern w:val="0"/>
        </w:rPr>
        <w:t xml:space="preserve">el length” </w:t>
      </w:r>
      <w:r w:rsidRPr="00B60565">
        <w:rPr>
          <w:rFonts w:ascii="Times New Roman" w:eastAsiaTheme="minorEastAsia" w:hAnsi="Times New Roman" w:cs="Times New Roman"/>
          <w:kern w:val="0"/>
        </w:rPr>
        <w:t>and</w:t>
      </w:r>
      <w:r w:rsidRPr="00B60565">
        <w:rPr>
          <w:rFonts w:ascii="Times New Roman" w:eastAsiaTheme="minorEastAsia" w:hAnsi="Times New Roman" w:cs="Times New Roman"/>
          <w:b/>
          <w:kern w:val="0"/>
        </w:rPr>
        <w:t xml:space="preserve"> “straight distance”</w:t>
      </w:r>
      <w:r w:rsidR="0066403D" w:rsidRPr="00B60565">
        <w:rPr>
          <w:rFonts w:ascii="Times New Roman" w:eastAsiaTheme="minorEastAsia" w:hAnsi="Times New Roman" w:cs="Times New Roman"/>
          <w:b/>
          <w:kern w:val="0"/>
        </w:rPr>
        <w:t xml:space="preserve"> </w:t>
      </w:r>
      <w:r w:rsidR="006B72E7" w:rsidRPr="00B60565">
        <w:rPr>
          <w:rFonts w:ascii="Times New Roman" w:eastAsiaTheme="minorEastAsia" w:hAnsi="Times New Roman" w:cs="Times New Roman"/>
          <w:kern w:val="0"/>
        </w:rPr>
        <w:t>for th</w:t>
      </w:r>
      <w:r w:rsidR="00AC6592" w:rsidRPr="00B60565">
        <w:rPr>
          <w:rFonts w:ascii="Times New Roman" w:eastAsiaTheme="minorEastAsia" w:hAnsi="Times New Roman" w:cs="Times New Roman"/>
          <w:kern w:val="0"/>
        </w:rPr>
        <w:t xml:space="preserve">e following four river </w:t>
      </w:r>
      <w:r w:rsidR="0089089B" w:rsidRPr="00B60565">
        <w:rPr>
          <w:rFonts w:ascii="Times New Roman" w:eastAsiaTheme="minorEastAsia" w:hAnsi="Times New Roman" w:cs="Times New Roman"/>
          <w:kern w:val="0"/>
        </w:rPr>
        <w:t>channel sections</w:t>
      </w:r>
      <w:r w:rsidR="0066594F" w:rsidRPr="00B60565">
        <w:rPr>
          <w:rFonts w:ascii="Times New Roman" w:eastAsiaTheme="minorEastAsia" w:hAnsi="Times New Roman" w:cs="Times New Roman"/>
          <w:kern w:val="0"/>
        </w:rPr>
        <w:t xml:space="preserve"> (fill in data in the yellow highlighted cells)</w:t>
      </w:r>
      <w:r w:rsidR="00AC6592" w:rsidRPr="00B60565">
        <w:rPr>
          <w:rFonts w:ascii="Times New Roman" w:eastAsiaTheme="minorEastAsia" w:hAnsi="Times New Roman" w:cs="Times New Roman"/>
          <w:kern w:val="0"/>
        </w:rPr>
        <w:t>:</w:t>
      </w:r>
    </w:p>
    <w:p w14:paraId="287D1EB2" w14:textId="4FD58C2B" w:rsidR="00AC6592" w:rsidRPr="00B60565" w:rsidRDefault="006B72E7" w:rsidP="0066594F">
      <w:pPr>
        <w:widowControl w:val="0"/>
        <w:numPr>
          <w:ilvl w:val="8"/>
          <w:numId w:val="29"/>
        </w:numPr>
        <w:autoSpaceDE w:val="0"/>
        <w:autoSpaceDN w:val="0"/>
        <w:adjustRightInd w:val="0"/>
        <w:spacing w:before="210"/>
        <w:ind w:left="1080" w:hanging="360"/>
        <w:rPr>
          <w:rFonts w:ascii="Times New Roman" w:eastAsiaTheme="minorEastAsia" w:hAnsi="Times New Roman" w:cs="Times New Roman"/>
          <w:kern w:val="0"/>
        </w:rPr>
      </w:pPr>
      <w:r w:rsidRPr="00B60565">
        <w:rPr>
          <w:rFonts w:ascii="Times New Roman" w:eastAsiaTheme="minorEastAsia" w:hAnsi="Times New Roman" w:cs="Times New Roman"/>
          <w:b/>
          <w:kern w:val="0"/>
        </w:rPr>
        <w:t>Cumberland River</w:t>
      </w:r>
      <w:r w:rsidR="00B47764" w:rsidRPr="00B60565">
        <w:rPr>
          <w:rFonts w:ascii="Times New Roman" w:eastAsiaTheme="minorEastAsia" w:hAnsi="Times New Roman" w:cs="Times New Roman"/>
          <w:b/>
          <w:kern w:val="0"/>
        </w:rPr>
        <w:t xml:space="preserve"> – </w:t>
      </w:r>
      <w:r w:rsidR="0044702D" w:rsidRPr="00B60565">
        <w:rPr>
          <w:rFonts w:ascii="Times New Roman" w:eastAsiaTheme="minorEastAsia" w:hAnsi="Times New Roman" w:cs="Times New Roman"/>
          <w:kern w:val="0"/>
        </w:rPr>
        <w:t>you’ve already got this from Task 1</w:t>
      </w:r>
    </w:p>
    <w:p w14:paraId="53CCBB90" w14:textId="75C01C46" w:rsidR="00AC6592" w:rsidRPr="00B60565" w:rsidRDefault="00AC6592" w:rsidP="0066594F">
      <w:pPr>
        <w:widowControl w:val="0"/>
        <w:numPr>
          <w:ilvl w:val="8"/>
          <w:numId w:val="29"/>
        </w:numPr>
        <w:autoSpaceDE w:val="0"/>
        <w:autoSpaceDN w:val="0"/>
        <w:adjustRightInd w:val="0"/>
        <w:spacing w:before="210"/>
        <w:ind w:left="1080" w:hanging="360"/>
        <w:rPr>
          <w:rFonts w:ascii="Times New Roman" w:eastAsiaTheme="minorEastAsia" w:hAnsi="Times New Roman" w:cs="Times New Roman"/>
          <w:kern w:val="0"/>
        </w:rPr>
      </w:pPr>
      <w:r w:rsidRPr="00B60565">
        <w:rPr>
          <w:rFonts w:ascii="Times New Roman" w:eastAsiaTheme="minorEastAsia" w:hAnsi="Times New Roman" w:cs="Times New Roman"/>
          <w:b/>
          <w:kern w:val="0"/>
        </w:rPr>
        <w:t xml:space="preserve">Mississippi River – </w:t>
      </w:r>
      <w:r w:rsidR="00965FC0" w:rsidRPr="00B60565">
        <w:rPr>
          <w:rFonts w:ascii="Times New Roman" w:eastAsiaTheme="minorEastAsia" w:hAnsi="Times New Roman" w:cs="Times New Roman"/>
          <w:b/>
          <w:kern w:val="0"/>
        </w:rPr>
        <w:t>Start</w:t>
      </w:r>
      <w:r w:rsidRPr="00B60565">
        <w:rPr>
          <w:rFonts w:ascii="Times New Roman" w:eastAsiaTheme="minorEastAsia" w:hAnsi="Times New Roman" w:cs="Times New Roman"/>
          <w:b/>
          <w:kern w:val="0"/>
        </w:rPr>
        <w:t xml:space="preserve"> point:</w:t>
      </w:r>
      <w:r w:rsidRPr="00B60565">
        <w:rPr>
          <w:rFonts w:ascii="Times New Roman" w:eastAsiaTheme="minorEastAsia" w:hAnsi="Times New Roman" w:cs="Times New Roman"/>
          <w:kern w:val="0"/>
        </w:rPr>
        <w:t xml:space="preserve"> </w:t>
      </w:r>
      <w:r w:rsidR="00194DB7" w:rsidRPr="00B60565">
        <w:rPr>
          <w:rFonts w:ascii="Times New Roman" w:hAnsi="Times New Roman" w:cs="Times New Roman"/>
        </w:rPr>
        <w:t>30°25'</w:t>
      </w:r>
      <w:r w:rsidR="00CB11F7" w:rsidRPr="00B60565">
        <w:rPr>
          <w:rFonts w:ascii="Times New Roman" w:hAnsi="Times New Roman" w:cs="Times New Roman"/>
        </w:rPr>
        <w:t xml:space="preserve"> </w:t>
      </w:r>
      <w:r w:rsidR="009B5AA1" w:rsidRPr="00B60565">
        <w:rPr>
          <w:rFonts w:ascii="Times New Roman" w:hAnsi="Times New Roman" w:cs="Times New Roman"/>
        </w:rPr>
        <w:t>N</w:t>
      </w:r>
      <w:r w:rsidRPr="00B60565">
        <w:rPr>
          <w:rFonts w:ascii="Times New Roman" w:hAnsi="Times New Roman" w:cs="Times New Roman"/>
        </w:rPr>
        <w:t xml:space="preserve">, </w:t>
      </w:r>
      <w:r w:rsidR="00CB11F7" w:rsidRPr="00B60565">
        <w:rPr>
          <w:rFonts w:ascii="Times New Roman" w:hAnsi="Times New Roman" w:cs="Times New Roman"/>
        </w:rPr>
        <w:t xml:space="preserve">91°12' </w:t>
      </w:r>
      <w:r w:rsidR="009B5AA1" w:rsidRPr="00B60565">
        <w:rPr>
          <w:rFonts w:ascii="Times New Roman" w:hAnsi="Times New Roman" w:cs="Times New Roman"/>
        </w:rPr>
        <w:t>W</w:t>
      </w:r>
      <w:r w:rsidR="00965FC0" w:rsidRPr="00B60565">
        <w:rPr>
          <w:rFonts w:ascii="Times New Roman" w:hAnsi="Times New Roman" w:cs="Times New Roman"/>
        </w:rPr>
        <w:t>;</w:t>
      </w:r>
      <w:r w:rsidR="00965FC0" w:rsidRPr="00B60565">
        <w:rPr>
          <w:rFonts w:ascii="Times New Roman" w:eastAsiaTheme="minorEastAsia" w:hAnsi="Times New Roman" w:cs="Times New Roman"/>
          <w:kern w:val="0"/>
        </w:rPr>
        <w:t xml:space="preserve"> </w:t>
      </w:r>
      <w:r w:rsidR="00965FC0" w:rsidRPr="00B60565">
        <w:rPr>
          <w:rFonts w:ascii="Times New Roman" w:hAnsi="Times New Roman" w:cs="Times New Roman"/>
          <w:b/>
        </w:rPr>
        <w:t>End</w:t>
      </w:r>
      <w:r w:rsidRPr="00B60565">
        <w:rPr>
          <w:rFonts w:ascii="Times New Roman" w:hAnsi="Times New Roman" w:cs="Times New Roman"/>
          <w:b/>
        </w:rPr>
        <w:t xml:space="preserve"> point:</w:t>
      </w:r>
      <w:r w:rsidRPr="00B60565">
        <w:rPr>
          <w:rFonts w:ascii="Times New Roman" w:hAnsi="Times New Roman" w:cs="Times New Roman"/>
        </w:rPr>
        <w:t xml:space="preserve"> </w:t>
      </w:r>
      <w:r w:rsidR="00965FC0" w:rsidRPr="00B60565">
        <w:rPr>
          <w:rFonts w:ascii="Times New Roman" w:hAnsi="Times New Roman" w:cs="Times New Roman"/>
        </w:rPr>
        <w:t>30°17' N, 91°13' W</w:t>
      </w:r>
    </w:p>
    <w:p w14:paraId="4F923212" w14:textId="77C1CB7B" w:rsidR="00AC6592" w:rsidRPr="00B60565" w:rsidRDefault="00AC6592" w:rsidP="0066594F">
      <w:pPr>
        <w:widowControl w:val="0"/>
        <w:numPr>
          <w:ilvl w:val="8"/>
          <w:numId w:val="29"/>
        </w:numPr>
        <w:autoSpaceDE w:val="0"/>
        <w:autoSpaceDN w:val="0"/>
        <w:adjustRightInd w:val="0"/>
        <w:spacing w:before="210"/>
        <w:ind w:left="1080" w:hanging="360"/>
        <w:rPr>
          <w:rFonts w:ascii="Times New Roman" w:eastAsiaTheme="minorEastAsia" w:hAnsi="Times New Roman" w:cs="Times New Roman"/>
          <w:kern w:val="0"/>
        </w:rPr>
      </w:pPr>
      <w:r w:rsidRPr="00B60565">
        <w:rPr>
          <w:rFonts w:ascii="Times New Roman" w:eastAsiaTheme="minorEastAsia" w:hAnsi="Times New Roman" w:cs="Times New Roman"/>
          <w:b/>
          <w:kern w:val="0"/>
        </w:rPr>
        <w:t>Delaware River –</w:t>
      </w:r>
      <w:r w:rsidR="00992EAA" w:rsidRPr="00B60565">
        <w:rPr>
          <w:rFonts w:ascii="Times New Roman" w:hAnsi="Times New Roman" w:cs="Times New Roman"/>
          <w:b/>
        </w:rPr>
        <w:t xml:space="preserve"> </w:t>
      </w:r>
      <w:r w:rsidR="0032565F" w:rsidRPr="00B60565">
        <w:rPr>
          <w:rFonts w:ascii="Times New Roman" w:eastAsiaTheme="minorEastAsia" w:hAnsi="Times New Roman" w:cs="Times New Roman"/>
          <w:b/>
          <w:kern w:val="0"/>
        </w:rPr>
        <w:t>Start point:</w:t>
      </w:r>
      <w:r w:rsidR="0032565F" w:rsidRPr="00B60565">
        <w:rPr>
          <w:rFonts w:ascii="Times New Roman" w:eastAsiaTheme="minorEastAsia" w:hAnsi="Times New Roman" w:cs="Times New Roman"/>
          <w:kern w:val="0"/>
        </w:rPr>
        <w:t xml:space="preserve"> </w:t>
      </w:r>
      <w:r w:rsidR="00194DB7" w:rsidRPr="00B60565">
        <w:rPr>
          <w:rFonts w:ascii="Times New Roman" w:hAnsi="Times New Roman" w:cs="Times New Roman"/>
        </w:rPr>
        <w:t>40°59'N, 75°08’W</w:t>
      </w:r>
      <w:r w:rsidR="0032565F" w:rsidRPr="00B60565">
        <w:rPr>
          <w:rFonts w:ascii="Times New Roman" w:hAnsi="Times New Roman" w:cs="Times New Roman"/>
        </w:rPr>
        <w:t>;</w:t>
      </w:r>
      <w:r w:rsidR="0032565F" w:rsidRPr="00B60565">
        <w:rPr>
          <w:rFonts w:ascii="Times New Roman" w:eastAsiaTheme="minorEastAsia" w:hAnsi="Times New Roman" w:cs="Times New Roman"/>
          <w:kern w:val="0"/>
        </w:rPr>
        <w:t xml:space="preserve"> </w:t>
      </w:r>
      <w:r w:rsidR="0032565F" w:rsidRPr="00B60565">
        <w:rPr>
          <w:rFonts w:ascii="Times New Roman" w:hAnsi="Times New Roman" w:cs="Times New Roman"/>
          <w:b/>
        </w:rPr>
        <w:t>End point:</w:t>
      </w:r>
      <w:r w:rsidR="0032565F" w:rsidRPr="00B60565">
        <w:rPr>
          <w:rFonts w:ascii="Times New Roman" w:hAnsi="Times New Roman" w:cs="Times New Roman"/>
        </w:rPr>
        <w:t xml:space="preserve"> </w:t>
      </w:r>
      <w:r w:rsidR="00194DB7" w:rsidRPr="00B60565">
        <w:rPr>
          <w:rFonts w:ascii="Times New Roman" w:hAnsi="Times New Roman" w:cs="Times New Roman"/>
        </w:rPr>
        <w:t>40°41'N, 75°12’W</w:t>
      </w:r>
    </w:p>
    <w:p w14:paraId="03FF3457" w14:textId="5E8A33A0" w:rsidR="009520DF" w:rsidRPr="00B60565" w:rsidRDefault="00AC6592" w:rsidP="0066594F">
      <w:pPr>
        <w:widowControl w:val="0"/>
        <w:numPr>
          <w:ilvl w:val="8"/>
          <w:numId w:val="29"/>
        </w:numPr>
        <w:autoSpaceDE w:val="0"/>
        <w:autoSpaceDN w:val="0"/>
        <w:adjustRightInd w:val="0"/>
        <w:spacing w:before="210"/>
        <w:ind w:left="1080" w:hanging="360"/>
        <w:rPr>
          <w:rFonts w:ascii="Times New Roman" w:eastAsiaTheme="minorEastAsia" w:hAnsi="Times New Roman" w:cs="Times New Roman"/>
          <w:kern w:val="0"/>
        </w:rPr>
      </w:pPr>
      <w:r w:rsidRPr="00B60565">
        <w:rPr>
          <w:rFonts w:ascii="Times New Roman" w:eastAsiaTheme="minorEastAsia" w:hAnsi="Times New Roman" w:cs="Times New Roman"/>
          <w:b/>
          <w:kern w:val="0"/>
        </w:rPr>
        <w:t>San Juan River –</w:t>
      </w:r>
      <w:r w:rsidR="009520DF" w:rsidRPr="00B60565">
        <w:rPr>
          <w:rFonts w:ascii="Times New Roman" w:eastAsiaTheme="minorEastAsia" w:hAnsi="Times New Roman" w:cs="Times New Roman"/>
          <w:b/>
          <w:kern w:val="0"/>
        </w:rPr>
        <w:t xml:space="preserve"> Start point:</w:t>
      </w:r>
      <w:r w:rsidR="009520DF" w:rsidRPr="00B60565">
        <w:rPr>
          <w:rFonts w:ascii="Times New Roman" w:eastAsiaTheme="minorEastAsia" w:hAnsi="Times New Roman" w:cs="Times New Roman"/>
          <w:kern w:val="0"/>
        </w:rPr>
        <w:t xml:space="preserve"> </w:t>
      </w:r>
      <w:r w:rsidR="009520DF" w:rsidRPr="00B60565">
        <w:rPr>
          <w:rFonts w:ascii="Times New Roman" w:hAnsi="Times New Roman" w:cs="Times New Roman"/>
        </w:rPr>
        <w:t>36°44'N, 108°15’W;</w:t>
      </w:r>
      <w:r w:rsidR="009520DF" w:rsidRPr="00B60565">
        <w:rPr>
          <w:rFonts w:ascii="Times New Roman" w:eastAsiaTheme="minorEastAsia" w:hAnsi="Times New Roman" w:cs="Times New Roman"/>
          <w:kern w:val="0"/>
        </w:rPr>
        <w:t xml:space="preserve"> </w:t>
      </w:r>
      <w:r w:rsidR="009520DF" w:rsidRPr="00B60565">
        <w:rPr>
          <w:rFonts w:ascii="Times New Roman" w:hAnsi="Times New Roman" w:cs="Times New Roman"/>
          <w:b/>
        </w:rPr>
        <w:t>End point:</w:t>
      </w:r>
      <w:r w:rsidR="009520DF" w:rsidRPr="00B60565">
        <w:rPr>
          <w:rFonts w:ascii="Times New Roman" w:hAnsi="Times New Roman" w:cs="Times New Roman"/>
        </w:rPr>
        <w:t xml:space="preserve"> </w:t>
      </w:r>
      <w:r w:rsidR="00000E89" w:rsidRPr="00B60565">
        <w:rPr>
          <w:rFonts w:ascii="Times New Roman" w:hAnsi="Times New Roman" w:cs="Times New Roman"/>
        </w:rPr>
        <w:t>36°46'N, 108°40’W</w:t>
      </w:r>
      <w:r w:rsidR="00937167" w:rsidRPr="00B60565">
        <w:rPr>
          <w:rFonts w:ascii="Times New Roman" w:hAnsi="Times New Roman" w:cs="Times New Roman"/>
        </w:rPr>
        <w:t xml:space="preserve"> </w:t>
      </w:r>
    </w:p>
    <w:p w14:paraId="2FB89255" w14:textId="65D19863" w:rsidR="0089089B" w:rsidRPr="00B60565" w:rsidRDefault="00D16EE4" w:rsidP="0089089B">
      <w:pPr>
        <w:widowControl w:val="0"/>
        <w:numPr>
          <w:ilvl w:val="0"/>
          <w:numId w:val="24"/>
        </w:numPr>
        <w:autoSpaceDE w:val="0"/>
        <w:autoSpaceDN w:val="0"/>
        <w:adjustRightInd w:val="0"/>
        <w:spacing w:before="210"/>
        <w:rPr>
          <w:rFonts w:ascii="Times New Roman" w:eastAsiaTheme="minorEastAsia" w:hAnsi="Times New Roman" w:cs="Times New Roman"/>
          <w:b/>
          <w:kern w:val="0"/>
        </w:rPr>
      </w:pPr>
      <w:r w:rsidRPr="00B60565">
        <w:rPr>
          <w:rFonts w:ascii="Times New Roman" w:hAnsi="Times New Roman" w:cs="Times New Roman"/>
          <w:noProof/>
          <w:lang w:eastAsia="zh-TW"/>
        </w:rPr>
        <w:drawing>
          <wp:anchor distT="0" distB="0" distL="114300" distR="114300" simplePos="0" relativeHeight="251661312" behindDoc="1" locked="0" layoutInCell="1" allowOverlap="1" wp14:anchorId="3DA8C6F6" wp14:editId="2906C0F2">
            <wp:simplePos x="0" y="0"/>
            <wp:positionH relativeFrom="column">
              <wp:posOffset>3429000</wp:posOffset>
            </wp:positionH>
            <wp:positionV relativeFrom="paragraph">
              <wp:posOffset>141605</wp:posOffset>
            </wp:positionV>
            <wp:extent cx="2377440" cy="897890"/>
            <wp:effectExtent l="0" t="0" r="3810" b="0"/>
            <wp:wrapTight wrapText="bothSides">
              <wp:wrapPolygon edited="0">
                <wp:start x="0" y="0"/>
                <wp:lineTo x="0" y="21081"/>
                <wp:lineTo x="21462" y="21081"/>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7440" cy="897890"/>
                    </a:xfrm>
                    <a:prstGeom prst="rect">
                      <a:avLst/>
                    </a:prstGeom>
                  </pic:spPr>
                </pic:pic>
              </a:graphicData>
            </a:graphic>
            <wp14:sizeRelH relativeFrom="page">
              <wp14:pctWidth>0</wp14:pctWidth>
            </wp14:sizeRelH>
            <wp14:sizeRelV relativeFrom="page">
              <wp14:pctHeight>0</wp14:pctHeight>
            </wp14:sizeRelV>
          </wp:anchor>
        </w:drawing>
      </w:r>
      <w:r w:rsidR="006558A7" w:rsidRPr="00B60565">
        <w:rPr>
          <w:rFonts w:ascii="Times New Roman" w:eastAsiaTheme="minorEastAsia" w:hAnsi="Times New Roman" w:cs="Times New Roman"/>
          <w:kern w:val="0"/>
        </w:rPr>
        <w:t>Once you have completed the</w:t>
      </w:r>
      <w:r w:rsidR="008665E9" w:rsidRPr="00B60565">
        <w:rPr>
          <w:rFonts w:ascii="Times New Roman" w:eastAsiaTheme="minorEastAsia" w:hAnsi="Times New Roman" w:cs="Times New Roman"/>
          <w:kern w:val="0"/>
        </w:rPr>
        <w:t xml:space="preserve"> </w:t>
      </w:r>
      <w:r w:rsidRPr="00B60565">
        <w:rPr>
          <w:rFonts w:ascii="Times New Roman" w:eastAsiaTheme="minorEastAsia" w:hAnsi="Times New Roman" w:cs="Times New Roman"/>
          <w:kern w:val="0"/>
        </w:rPr>
        <w:t xml:space="preserve">yellow </w:t>
      </w:r>
      <w:r w:rsidR="008665E9" w:rsidRPr="00B60565">
        <w:rPr>
          <w:rFonts w:ascii="Times New Roman" w:eastAsiaTheme="minorEastAsia" w:hAnsi="Times New Roman" w:cs="Times New Roman"/>
          <w:kern w:val="0"/>
        </w:rPr>
        <w:t xml:space="preserve">highlighted cells you can calculate the elevation change for </w:t>
      </w:r>
      <w:r w:rsidRPr="00B60565">
        <w:rPr>
          <w:rFonts w:ascii="Times New Roman" w:eastAsiaTheme="minorEastAsia" w:hAnsi="Times New Roman" w:cs="Times New Roman"/>
          <w:kern w:val="0"/>
        </w:rPr>
        <w:t xml:space="preserve">all </w:t>
      </w:r>
      <w:r w:rsidR="008665E9" w:rsidRPr="00B60565">
        <w:rPr>
          <w:rFonts w:ascii="Times New Roman" w:eastAsiaTheme="minorEastAsia" w:hAnsi="Times New Roman" w:cs="Times New Roman"/>
          <w:kern w:val="0"/>
        </w:rPr>
        <w:t xml:space="preserve">the </w:t>
      </w:r>
      <w:r w:rsidRPr="00B60565">
        <w:rPr>
          <w:rFonts w:ascii="Times New Roman" w:eastAsiaTheme="minorEastAsia" w:hAnsi="Times New Roman" w:cs="Times New Roman"/>
          <w:kern w:val="0"/>
        </w:rPr>
        <w:t xml:space="preserve">rivers by </w:t>
      </w:r>
      <w:r w:rsidR="0049391D" w:rsidRPr="00B60565">
        <w:rPr>
          <w:rFonts w:ascii="Times New Roman" w:eastAsiaTheme="minorEastAsia" w:hAnsi="Times New Roman" w:cs="Times New Roman"/>
          <w:kern w:val="0"/>
        </w:rPr>
        <w:t>filling the equ</w:t>
      </w:r>
      <w:r w:rsidR="0066594F" w:rsidRPr="00B60565">
        <w:rPr>
          <w:rFonts w:ascii="Times New Roman" w:eastAsiaTheme="minorEastAsia" w:hAnsi="Times New Roman" w:cs="Times New Roman"/>
          <w:kern w:val="0"/>
        </w:rPr>
        <w:t xml:space="preserve">ations down the column.  Click on the cell that the original equation is in (D2).  Grab </w:t>
      </w:r>
      <w:r w:rsidRPr="00B60565">
        <w:rPr>
          <w:rFonts w:ascii="Times New Roman" w:eastAsiaTheme="minorEastAsia" w:hAnsi="Times New Roman" w:cs="Times New Roman"/>
          <w:kern w:val="0"/>
        </w:rPr>
        <w:t>the</w:t>
      </w:r>
      <w:r w:rsidR="0066594F" w:rsidRPr="00B60565">
        <w:rPr>
          <w:rFonts w:ascii="Times New Roman" w:eastAsiaTheme="minorEastAsia" w:hAnsi="Times New Roman" w:cs="Times New Roman"/>
          <w:kern w:val="0"/>
        </w:rPr>
        <w:t xml:space="preserve"> little square at the</w:t>
      </w:r>
      <w:r w:rsidRPr="00B60565">
        <w:rPr>
          <w:rFonts w:ascii="Times New Roman" w:eastAsiaTheme="minorEastAsia" w:hAnsi="Times New Roman" w:cs="Times New Roman"/>
          <w:kern w:val="0"/>
        </w:rPr>
        <w:t xml:space="preserve"> bottom right corner of the cell and dragging down to fill the column.</w:t>
      </w:r>
      <w:r w:rsidR="008665E9" w:rsidRPr="00B60565">
        <w:rPr>
          <w:rFonts w:ascii="Times New Roman" w:eastAsiaTheme="minorEastAsia" w:hAnsi="Times New Roman" w:cs="Times New Roman"/>
          <w:b/>
          <w:kern w:val="0"/>
        </w:rPr>
        <w:t xml:space="preserve"> </w:t>
      </w:r>
    </w:p>
    <w:p w14:paraId="7AD68198" w14:textId="09E8E8D7" w:rsidR="00DB165E" w:rsidRPr="00B60565" w:rsidRDefault="008665E9" w:rsidP="00DB165E">
      <w:pPr>
        <w:widowControl w:val="0"/>
        <w:numPr>
          <w:ilvl w:val="0"/>
          <w:numId w:val="24"/>
        </w:numPr>
        <w:autoSpaceDE w:val="0"/>
        <w:autoSpaceDN w:val="0"/>
        <w:adjustRightInd w:val="0"/>
        <w:spacing w:before="210"/>
        <w:rPr>
          <w:rFonts w:ascii="Times New Roman" w:eastAsiaTheme="minorEastAsia" w:hAnsi="Times New Roman" w:cs="Times New Roman"/>
          <w:b/>
          <w:kern w:val="0"/>
        </w:rPr>
      </w:pPr>
      <w:r w:rsidRPr="00B60565">
        <w:rPr>
          <w:rFonts w:ascii="Times New Roman" w:eastAsiaTheme="minorEastAsia" w:hAnsi="Times New Roman" w:cs="Times New Roman"/>
          <w:kern w:val="0"/>
        </w:rPr>
        <w:t xml:space="preserve">Now calculate the gradient &amp; sinuosity index </w:t>
      </w:r>
      <w:r w:rsidR="00D16EE4" w:rsidRPr="00B60565">
        <w:rPr>
          <w:rFonts w:ascii="Times New Roman" w:eastAsiaTheme="minorEastAsia" w:hAnsi="Times New Roman" w:cs="Times New Roman"/>
          <w:kern w:val="0"/>
        </w:rPr>
        <w:t>for all the rivers in the same way.</w:t>
      </w:r>
    </w:p>
    <w:p w14:paraId="29BE7280" w14:textId="7C233537" w:rsidR="00DB165E" w:rsidRPr="00B60565" w:rsidRDefault="00954B5D" w:rsidP="00DB165E">
      <w:pPr>
        <w:widowControl w:val="0"/>
        <w:numPr>
          <w:ilvl w:val="0"/>
          <w:numId w:val="24"/>
        </w:numPr>
        <w:autoSpaceDE w:val="0"/>
        <w:autoSpaceDN w:val="0"/>
        <w:adjustRightInd w:val="0"/>
        <w:spacing w:before="210"/>
        <w:rPr>
          <w:rFonts w:ascii="Times New Roman" w:eastAsiaTheme="minorEastAsia" w:hAnsi="Times New Roman" w:cs="Times New Roman"/>
          <w:b/>
          <w:kern w:val="0"/>
        </w:rPr>
      </w:pPr>
      <w:r w:rsidRPr="00B60565">
        <w:rPr>
          <w:rFonts w:ascii="Times New Roman" w:eastAsiaTheme="minorEastAsia" w:hAnsi="Times New Roman" w:cs="Times New Roman"/>
          <w:kern w:val="0"/>
        </w:rPr>
        <w:t xml:space="preserve">Once these </w:t>
      </w:r>
      <w:r w:rsidR="0066594F" w:rsidRPr="00B60565">
        <w:rPr>
          <w:rFonts w:ascii="Times New Roman" w:eastAsiaTheme="minorEastAsia" w:hAnsi="Times New Roman" w:cs="Times New Roman"/>
          <w:kern w:val="0"/>
        </w:rPr>
        <w:t>values</w:t>
      </w:r>
      <w:r w:rsidRPr="00B60565">
        <w:rPr>
          <w:rFonts w:ascii="Times New Roman" w:eastAsiaTheme="minorEastAsia" w:hAnsi="Times New Roman" w:cs="Times New Roman"/>
          <w:kern w:val="0"/>
        </w:rPr>
        <w:t xml:space="preserve"> are calculated </w:t>
      </w:r>
      <w:r w:rsidR="00CD767C" w:rsidRPr="00B60565">
        <w:rPr>
          <w:rFonts w:ascii="Times New Roman" w:eastAsiaTheme="minorEastAsia" w:hAnsi="Times New Roman" w:cs="Times New Roman"/>
          <w:kern w:val="0"/>
        </w:rPr>
        <w:t>create a</w:t>
      </w:r>
      <w:r w:rsidR="00DB165E" w:rsidRPr="00B60565">
        <w:rPr>
          <w:rFonts w:ascii="Times New Roman" w:eastAsiaTheme="minorEastAsia" w:hAnsi="Times New Roman" w:cs="Times New Roman"/>
          <w:kern w:val="0"/>
        </w:rPr>
        <w:t>n X</w:t>
      </w:r>
      <w:r w:rsidR="0066594F" w:rsidRPr="00B60565">
        <w:rPr>
          <w:rFonts w:ascii="Times New Roman" w:eastAsiaTheme="minorEastAsia" w:hAnsi="Times New Roman" w:cs="Times New Roman"/>
          <w:kern w:val="0"/>
        </w:rPr>
        <w:t>-</w:t>
      </w:r>
      <w:r w:rsidR="00DB165E" w:rsidRPr="00B60565">
        <w:rPr>
          <w:rFonts w:ascii="Times New Roman" w:eastAsiaTheme="minorEastAsia" w:hAnsi="Times New Roman" w:cs="Times New Roman"/>
          <w:kern w:val="0"/>
        </w:rPr>
        <w:t>Y</w:t>
      </w:r>
      <w:r w:rsidR="00CD767C" w:rsidRPr="00B60565">
        <w:rPr>
          <w:rFonts w:ascii="Times New Roman" w:eastAsiaTheme="minorEastAsia" w:hAnsi="Times New Roman" w:cs="Times New Roman"/>
          <w:kern w:val="0"/>
        </w:rPr>
        <w:t xml:space="preserve"> scatterplot of sinuosity vs. gradient.</w:t>
      </w:r>
    </w:p>
    <w:p w14:paraId="2642D6C0" w14:textId="178B6E6A" w:rsidR="00DB165E" w:rsidRPr="00B60565" w:rsidRDefault="00DB165E" w:rsidP="00D16EE4">
      <w:pPr>
        <w:widowControl w:val="0"/>
        <w:autoSpaceDE w:val="0"/>
        <w:autoSpaceDN w:val="0"/>
        <w:adjustRightInd w:val="0"/>
        <w:spacing w:before="210"/>
        <w:ind w:left="720"/>
        <w:rPr>
          <w:rFonts w:ascii="Times New Roman" w:eastAsiaTheme="minorEastAsia" w:hAnsi="Times New Roman" w:cs="Times New Roman"/>
          <w:b/>
          <w:kern w:val="0"/>
        </w:rPr>
      </w:pPr>
      <w:r w:rsidRPr="00B60565">
        <w:rPr>
          <w:rFonts w:ascii="Times New Roman" w:eastAsiaTheme="minorEastAsia" w:hAnsi="Times New Roman" w:cs="Times New Roman"/>
          <w:i/>
          <w:kern w:val="0"/>
        </w:rPr>
        <w:t>Hint: When selecting your dependent and independent variables consider which is more likely to have influence on the other.</w:t>
      </w:r>
    </w:p>
    <w:p w14:paraId="4CFFBF62" w14:textId="067F141C" w:rsidR="009950FF" w:rsidRPr="00B60565" w:rsidRDefault="009950FF" w:rsidP="0089089B">
      <w:pPr>
        <w:widowControl w:val="0"/>
        <w:numPr>
          <w:ilvl w:val="0"/>
          <w:numId w:val="24"/>
        </w:numPr>
        <w:autoSpaceDE w:val="0"/>
        <w:autoSpaceDN w:val="0"/>
        <w:adjustRightInd w:val="0"/>
        <w:spacing w:before="210"/>
        <w:rPr>
          <w:rFonts w:ascii="Times New Roman" w:eastAsiaTheme="minorEastAsia" w:hAnsi="Times New Roman" w:cs="Times New Roman"/>
          <w:b/>
          <w:kern w:val="0"/>
        </w:rPr>
      </w:pPr>
      <w:r w:rsidRPr="00B60565">
        <w:rPr>
          <w:rFonts w:ascii="Times New Roman" w:eastAsiaTheme="minorEastAsia" w:hAnsi="Times New Roman" w:cs="Times New Roman"/>
          <w:kern w:val="0"/>
        </w:rPr>
        <w:t>Note that while there appears to be a relationship between these variables, it does not seem to be a linear re</w:t>
      </w:r>
      <w:r w:rsidR="00E15F21" w:rsidRPr="00B60565">
        <w:rPr>
          <w:rFonts w:ascii="Times New Roman" w:eastAsiaTheme="minorEastAsia" w:hAnsi="Times New Roman" w:cs="Times New Roman"/>
          <w:kern w:val="0"/>
        </w:rPr>
        <w:t xml:space="preserve">lationship. </w:t>
      </w:r>
      <w:r w:rsidR="00DB165E" w:rsidRPr="00B60565">
        <w:rPr>
          <w:rFonts w:ascii="Times New Roman" w:eastAsiaTheme="minorEastAsia" w:hAnsi="Times New Roman" w:cs="Times New Roman"/>
          <w:kern w:val="0"/>
        </w:rPr>
        <w:t xml:space="preserve">Instead of using a linear trend line as we have in the past, this time add a logarithmic trend line. </w:t>
      </w:r>
    </w:p>
    <w:p w14:paraId="1B901791" w14:textId="77777777" w:rsidR="0062796C" w:rsidRPr="00B60565" w:rsidRDefault="0062796C" w:rsidP="0062796C">
      <w:pPr>
        <w:rPr>
          <w:rFonts w:ascii="Times New Roman" w:eastAsiaTheme="minorEastAsia" w:hAnsi="Times New Roman" w:cs="Times New Roman"/>
          <w:kern w:val="0"/>
        </w:rPr>
      </w:pPr>
    </w:p>
    <w:p w14:paraId="2B0F56BB" w14:textId="6951AAA1" w:rsidR="00DB165E" w:rsidRPr="00B60565" w:rsidRDefault="0062796C" w:rsidP="0062796C">
      <w:pPr>
        <w:ind w:left="360"/>
        <w:rPr>
          <w:rFonts w:ascii="Times New Roman" w:eastAsia="Times New Roman" w:hAnsi="Times New Roman" w:cs="Times New Roman"/>
          <w:color w:val="444444"/>
          <w:kern w:val="0"/>
        </w:rPr>
      </w:pPr>
      <w:r w:rsidRPr="00B60565">
        <w:rPr>
          <w:rFonts w:ascii="Times New Roman" w:eastAsiaTheme="minorEastAsia" w:hAnsi="Times New Roman" w:cs="Times New Roman"/>
          <w:kern w:val="0"/>
        </w:rPr>
        <w:t>For more detailed instructions on how to add a logarithmic trend line s</w:t>
      </w:r>
      <w:r w:rsidR="00DB165E" w:rsidRPr="00B60565">
        <w:rPr>
          <w:rFonts w:ascii="Times New Roman" w:eastAsiaTheme="minorEastAsia" w:hAnsi="Times New Roman" w:cs="Times New Roman"/>
          <w:kern w:val="0"/>
        </w:rPr>
        <w:t xml:space="preserve">ee: </w:t>
      </w:r>
      <w:hyperlink r:id="rId10" w:history="1">
        <w:r w:rsidRPr="00B60565">
          <w:rPr>
            <w:rStyle w:val="Hyperlink"/>
            <w:rFonts w:ascii="Times New Roman" w:eastAsia="Times New Roman" w:hAnsi="Times New Roman" w:cs="Times New Roman"/>
            <w:kern w:val="0"/>
          </w:rPr>
          <w:t>https://goo.gl/3IwBz2</w:t>
        </w:r>
      </w:hyperlink>
    </w:p>
    <w:p w14:paraId="454EE099" w14:textId="242BF738" w:rsidR="004D1B6C" w:rsidRPr="00B60565" w:rsidRDefault="004D1B6C" w:rsidP="006042F7">
      <w:pPr>
        <w:widowControl w:val="0"/>
        <w:autoSpaceDE w:val="0"/>
        <w:autoSpaceDN w:val="0"/>
        <w:adjustRightInd w:val="0"/>
        <w:rPr>
          <w:rFonts w:ascii="Times New Roman" w:eastAsiaTheme="minorEastAsia" w:hAnsi="Times New Roman" w:cs="Times New Roman"/>
          <w:b/>
          <w:bCs/>
          <w:kern w:val="0"/>
        </w:rPr>
      </w:pPr>
    </w:p>
    <w:p w14:paraId="68968CCF" w14:textId="27C1EB1F" w:rsidR="00E15F21" w:rsidRPr="00B60565" w:rsidRDefault="00CD19D5" w:rsidP="0066594F">
      <w:pPr>
        <w:widowControl w:val="0"/>
        <w:autoSpaceDE w:val="0"/>
        <w:autoSpaceDN w:val="0"/>
        <w:adjustRightInd w:val="0"/>
        <w:ind w:left="360"/>
        <w:rPr>
          <w:rFonts w:ascii="Times New Roman" w:eastAsiaTheme="minorEastAsia" w:hAnsi="Times New Roman" w:cs="Times New Roman"/>
          <w:b/>
          <w:bCs/>
          <w:kern w:val="0"/>
        </w:rPr>
      </w:pPr>
      <w:r w:rsidRPr="00B60565">
        <w:rPr>
          <w:rFonts w:ascii="Times New Roman" w:hAnsi="Times New Roman" w:cs="Times New Roman"/>
          <w:color w:val="000000"/>
        </w:rPr>
        <w:sym w:font="Wingdings" w:char="F0E0"/>
      </w:r>
      <w:r w:rsidR="00E15F21" w:rsidRPr="00B60565">
        <w:rPr>
          <w:rFonts w:ascii="Times New Roman" w:eastAsiaTheme="minorEastAsia" w:hAnsi="Times New Roman" w:cs="Times New Roman"/>
          <w:b/>
          <w:bCs/>
          <w:kern w:val="0"/>
        </w:rPr>
        <w:t xml:space="preserve"> Attach your graph with the added </w:t>
      </w:r>
      <w:r w:rsidR="00483A7F" w:rsidRPr="00B60565">
        <w:rPr>
          <w:rFonts w:ascii="Times New Roman" w:eastAsiaTheme="minorEastAsia" w:hAnsi="Times New Roman" w:cs="Times New Roman"/>
          <w:b/>
          <w:bCs/>
          <w:kern w:val="0"/>
        </w:rPr>
        <w:t xml:space="preserve">logarithmic </w:t>
      </w:r>
      <w:r w:rsidR="00E15F21" w:rsidRPr="00B60565">
        <w:rPr>
          <w:rFonts w:ascii="Times New Roman" w:eastAsiaTheme="minorEastAsia" w:hAnsi="Times New Roman" w:cs="Times New Roman"/>
          <w:b/>
          <w:bCs/>
          <w:kern w:val="0"/>
        </w:rPr>
        <w:t>trend</w:t>
      </w:r>
      <w:r w:rsidR="00483A7F" w:rsidRPr="00B60565">
        <w:rPr>
          <w:rFonts w:ascii="Times New Roman" w:eastAsiaTheme="minorEastAsia" w:hAnsi="Times New Roman" w:cs="Times New Roman"/>
          <w:b/>
          <w:bCs/>
          <w:kern w:val="0"/>
        </w:rPr>
        <w:t xml:space="preserve"> </w:t>
      </w:r>
      <w:r w:rsidR="00E15F21" w:rsidRPr="00B60565">
        <w:rPr>
          <w:rFonts w:ascii="Times New Roman" w:eastAsiaTheme="minorEastAsia" w:hAnsi="Times New Roman" w:cs="Times New Roman"/>
          <w:b/>
          <w:bCs/>
          <w:kern w:val="0"/>
        </w:rPr>
        <w:t>line</w:t>
      </w:r>
      <w:r w:rsidR="00B60565">
        <w:rPr>
          <w:rFonts w:ascii="Times New Roman" w:eastAsiaTheme="minorEastAsia" w:hAnsi="Times New Roman" w:cs="Times New Roman"/>
          <w:b/>
          <w:bCs/>
          <w:kern w:val="0"/>
        </w:rPr>
        <w:t xml:space="preserve"> to your </w:t>
      </w:r>
      <w:r w:rsidRPr="00B60565">
        <w:rPr>
          <w:rFonts w:ascii="Times New Roman" w:eastAsiaTheme="minorEastAsia" w:hAnsi="Times New Roman" w:cs="Times New Roman"/>
          <w:b/>
          <w:bCs/>
          <w:kern w:val="0"/>
        </w:rPr>
        <w:t>document.</w:t>
      </w:r>
    </w:p>
    <w:p w14:paraId="15D42D5C" w14:textId="77777777" w:rsidR="00E15F21" w:rsidRPr="00B60565" w:rsidRDefault="00E15F21" w:rsidP="0066594F">
      <w:pPr>
        <w:widowControl w:val="0"/>
        <w:autoSpaceDE w:val="0"/>
        <w:autoSpaceDN w:val="0"/>
        <w:adjustRightInd w:val="0"/>
        <w:ind w:left="360"/>
        <w:rPr>
          <w:rFonts w:ascii="Times New Roman" w:eastAsiaTheme="minorEastAsia" w:hAnsi="Times New Roman" w:cs="Times New Roman"/>
          <w:b/>
          <w:bCs/>
          <w:kern w:val="0"/>
        </w:rPr>
      </w:pPr>
    </w:p>
    <w:p w14:paraId="1870349B" w14:textId="5565DC27" w:rsidR="00CD19D5" w:rsidRPr="00B60565" w:rsidRDefault="00CD19D5" w:rsidP="0066594F">
      <w:pPr>
        <w:widowControl w:val="0"/>
        <w:autoSpaceDE w:val="0"/>
        <w:autoSpaceDN w:val="0"/>
        <w:adjustRightInd w:val="0"/>
        <w:ind w:left="360"/>
        <w:rPr>
          <w:rFonts w:ascii="Times New Roman" w:hAnsi="Times New Roman" w:cs="Times New Roman"/>
          <w:color w:val="000000"/>
        </w:rPr>
      </w:pPr>
      <w:r w:rsidRPr="00B60565">
        <w:rPr>
          <w:rFonts w:ascii="Times New Roman" w:hAnsi="Times New Roman" w:cs="Times New Roman"/>
          <w:b/>
          <w:color w:val="000000"/>
        </w:rPr>
        <w:sym w:font="Wingdings" w:char="F0E0"/>
      </w:r>
      <w:r w:rsidRPr="00B60565">
        <w:rPr>
          <w:rFonts w:ascii="Times New Roman" w:hAnsi="Times New Roman" w:cs="Times New Roman"/>
          <w:b/>
          <w:color w:val="000000"/>
        </w:rPr>
        <w:t xml:space="preserve"> Copy and paste your full data table into your document.</w:t>
      </w:r>
      <w:r w:rsidRPr="00B60565">
        <w:rPr>
          <w:rFonts w:ascii="Times New Roman" w:hAnsi="Times New Roman" w:cs="Times New Roman"/>
          <w:color w:val="000000"/>
        </w:rPr>
        <w:t xml:space="preserve">  If your table doesn’t fit on the page, once you paste it, you can click on the little clipboard icon that appears near the figure, and choose ‘paste options </w:t>
      </w:r>
      <w:r w:rsidRPr="00B60565">
        <w:rPr>
          <w:rFonts w:ascii="Times New Roman" w:hAnsi="Times New Roman" w:cs="Times New Roman"/>
          <w:color w:val="000000"/>
        </w:rPr>
        <w:sym w:font="Wingdings" w:char="F0E0"/>
      </w:r>
      <w:r w:rsidRPr="00B60565">
        <w:rPr>
          <w:rFonts w:ascii="Times New Roman" w:hAnsi="Times New Roman" w:cs="Times New Roman"/>
          <w:color w:val="000000"/>
        </w:rPr>
        <w:t xml:space="preserve"> picture.’  This should format your table to fit on the HW document page.</w:t>
      </w:r>
    </w:p>
    <w:p w14:paraId="2024CF36" w14:textId="77777777" w:rsidR="00CD19D5" w:rsidRPr="00B60565" w:rsidRDefault="00CD19D5" w:rsidP="0066594F">
      <w:pPr>
        <w:widowControl w:val="0"/>
        <w:autoSpaceDE w:val="0"/>
        <w:autoSpaceDN w:val="0"/>
        <w:adjustRightInd w:val="0"/>
        <w:ind w:left="360"/>
        <w:rPr>
          <w:rFonts w:ascii="Times New Roman" w:hAnsi="Times New Roman" w:cs="Times New Roman"/>
          <w:color w:val="000000"/>
        </w:rPr>
      </w:pPr>
    </w:p>
    <w:p w14:paraId="5AD02CD5" w14:textId="1C086022" w:rsidR="00CD19D5" w:rsidRPr="00B60565" w:rsidRDefault="00B50DDC" w:rsidP="0066594F">
      <w:pPr>
        <w:widowControl w:val="0"/>
        <w:autoSpaceDE w:val="0"/>
        <w:autoSpaceDN w:val="0"/>
        <w:adjustRightInd w:val="0"/>
        <w:ind w:left="360"/>
        <w:rPr>
          <w:rFonts w:ascii="Times New Roman" w:eastAsiaTheme="minorEastAsia" w:hAnsi="Times New Roman" w:cs="Times New Roman"/>
          <w:b/>
          <w:bCs/>
          <w:kern w:val="0"/>
        </w:rPr>
      </w:pPr>
      <w:bookmarkStart w:id="0" w:name="_GoBack"/>
      <w:bookmarkEnd w:id="0"/>
      <w:r w:rsidRPr="00B60565">
        <w:rPr>
          <w:rFonts w:ascii="Times New Roman" w:eastAsiaTheme="minorEastAsia" w:hAnsi="Times New Roman" w:cs="Times New Roman"/>
          <w:b/>
          <w:bCs/>
          <w:kern w:val="0"/>
        </w:rPr>
        <w:t xml:space="preserve">Question </w:t>
      </w:r>
      <w:r w:rsidR="007D7C46" w:rsidRPr="00B60565">
        <w:rPr>
          <w:rFonts w:ascii="Times New Roman" w:eastAsiaTheme="minorEastAsia" w:hAnsi="Times New Roman" w:cs="Times New Roman"/>
          <w:b/>
          <w:bCs/>
          <w:kern w:val="0"/>
        </w:rPr>
        <w:t>6</w:t>
      </w:r>
      <w:r w:rsidR="00E15F21" w:rsidRPr="00B60565">
        <w:rPr>
          <w:rFonts w:ascii="Times New Roman" w:eastAsiaTheme="minorEastAsia" w:hAnsi="Times New Roman" w:cs="Times New Roman"/>
          <w:b/>
          <w:bCs/>
          <w:kern w:val="0"/>
        </w:rPr>
        <w:t xml:space="preserve">: </w:t>
      </w:r>
      <w:r w:rsidR="00987582" w:rsidRPr="00B60565">
        <w:rPr>
          <w:rFonts w:ascii="Times New Roman" w:eastAsiaTheme="minorEastAsia" w:hAnsi="Times New Roman" w:cs="Times New Roman"/>
          <w:b/>
          <w:bCs/>
          <w:kern w:val="0"/>
        </w:rPr>
        <w:t>Do the data support your hypothesized relationship between gradient and sinuosity</w:t>
      </w:r>
      <w:r w:rsidR="00E15F21" w:rsidRPr="00B60565">
        <w:rPr>
          <w:rFonts w:ascii="Times New Roman" w:eastAsiaTheme="minorEastAsia" w:hAnsi="Times New Roman" w:cs="Times New Roman"/>
          <w:b/>
          <w:bCs/>
          <w:kern w:val="0"/>
        </w:rPr>
        <w:t xml:space="preserve">? </w:t>
      </w:r>
      <w:r w:rsidR="00987582" w:rsidRPr="00B60565">
        <w:rPr>
          <w:rFonts w:ascii="Times New Roman" w:eastAsiaTheme="minorEastAsia" w:hAnsi="Times New Roman" w:cs="Times New Roman"/>
          <w:b/>
          <w:bCs/>
          <w:kern w:val="0"/>
        </w:rPr>
        <w:t xml:space="preserve">Why or why not? </w:t>
      </w:r>
      <w:r w:rsidR="00E15F21" w:rsidRPr="00B60565">
        <w:rPr>
          <w:rFonts w:ascii="Times New Roman" w:eastAsiaTheme="minorEastAsia" w:hAnsi="Times New Roman" w:cs="Times New Roman"/>
          <w:b/>
          <w:bCs/>
          <w:kern w:val="0"/>
        </w:rPr>
        <w:t xml:space="preserve">Based on </w:t>
      </w:r>
      <w:r w:rsidR="00987582" w:rsidRPr="00B60565">
        <w:rPr>
          <w:rFonts w:ascii="Times New Roman" w:eastAsiaTheme="minorEastAsia" w:hAnsi="Times New Roman" w:cs="Times New Roman"/>
          <w:b/>
          <w:bCs/>
          <w:kern w:val="0"/>
        </w:rPr>
        <w:t>the available</w:t>
      </w:r>
      <w:r w:rsidR="00E15F21" w:rsidRPr="00B60565">
        <w:rPr>
          <w:rFonts w:ascii="Times New Roman" w:eastAsiaTheme="minorEastAsia" w:hAnsi="Times New Roman" w:cs="Times New Roman"/>
          <w:b/>
          <w:bCs/>
          <w:kern w:val="0"/>
        </w:rPr>
        <w:t xml:space="preserve"> data how woul</w:t>
      </w:r>
      <w:r w:rsidR="00987582" w:rsidRPr="00B60565">
        <w:rPr>
          <w:rFonts w:ascii="Times New Roman" w:eastAsiaTheme="minorEastAsia" w:hAnsi="Times New Roman" w:cs="Times New Roman"/>
          <w:b/>
          <w:bCs/>
          <w:kern w:val="0"/>
        </w:rPr>
        <w:t>d you now describe the relationship between these variables?</w:t>
      </w:r>
    </w:p>
    <w:p w14:paraId="46FAF8DA" w14:textId="77777777" w:rsidR="00CD19D5" w:rsidRPr="00B60565" w:rsidRDefault="00CD19D5" w:rsidP="0019619A">
      <w:pPr>
        <w:widowControl w:val="0"/>
        <w:autoSpaceDE w:val="0"/>
        <w:autoSpaceDN w:val="0"/>
        <w:adjustRightInd w:val="0"/>
        <w:rPr>
          <w:rFonts w:ascii="Times New Roman" w:eastAsiaTheme="minorEastAsia" w:hAnsi="Times New Roman" w:cs="Times New Roman"/>
          <w:b/>
          <w:bCs/>
          <w:color w:val="FF0000"/>
          <w:kern w:val="0"/>
        </w:rPr>
      </w:pPr>
    </w:p>
    <w:p w14:paraId="7F54D12D" w14:textId="121C386E" w:rsidR="00CD19D5" w:rsidRPr="00B60565" w:rsidRDefault="00CD19D5" w:rsidP="0019619A">
      <w:pPr>
        <w:widowControl w:val="0"/>
        <w:autoSpaceDE w:val="0"/>
        <w:autoSpaceDN w:val="0"/>
        <w:adjustRightInd w:val="0"/>
        <w:rPr>
          <w:rFonts w:ascii="Times New Roman" w:eastAsiaTheme="minorEastAsia" w:hAnsi="Times New Roman" w:cs="Times New Roman"/>
          <w:b/>
          <w:bCs/>
          <w:kern w:val="0"/>
        </w:rPr>
      </w:pPr>
    </w:p>
    <w:p w14:paraId="2BCCD809" w14:textId="048EAB46" w:rsidR="004D1B6C" w:rsidRPr="00B60565" w:rsidRDefault="004D1B6C" w:rsidP="00E022E5">
      <w:pPr>
        <w:widowControl w:val="0"/>
        <w:autoSpaceDE w:val="0"/>
        <w:autoSpaceDN w:val="0"/>
        <w:adjustRightInd w:val="0"/>
        <w:spacing w:before="210"/>
        <w:rPr>
          <w:rFonts w:ascii="Times New Roman" w:eastAsiaTheme="minorEastAsia" w:hAnsi="Times New Roman" w:cs="Times New Roman"/>
          <w:b/>
          <w:kern w:val="0"/>
        </w:rPr>
      </w:pPr>
    </w:p>
    <w:sectPr w:rsidR="004D1B6C" w:rsidRPr="00B60565" w:rsidSect="006042F7">
      <w:head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FF3D8" w14:textId="77777777" w:rsidR="00784676" w:rsidRDefault="00784676" w:rsidP="009E405C">
      <w:r>
        <w:separator/>
      </w:r>
    </w:p>
  </w:endnote>
  <w:endnote w:type="continuationSeparator" w:id="0">
    <w:p w14:paraId="36E4C137" w14:textId="77777777" w:rsidR="00784676" w:rsidRDefault="00784676" w:rsidP="009E4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72E7A" w14:textId="77777777" w:rsidR="00784676" w:rsidRDefault="00784676" w:rsidP="009E405C">
      <w:r>
        <w:separator/>
      </w:r>
    </w:p>
  </w:footnote>
  <w:footnote w:type="continuationSeparator" w:id="0">
    <w:p w14:paraId="6A5E20E9" w14:textId="77777777" w:rsidR="00784676" w:rsidRDefault="00784676" w:rsidP="009E4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EDE72" w14:textId="537FE4BF" w:rsidR="00C17E91" w:rsidRDefault="00B60565">
    <w:pPr>
      <w:pStyle w:val="Header"/>
    </w:pPr>
    <w:r>
      <w:rPr>
        <w:noProof/>
        <w:lang w:eastAsia="zh-TW"/>
      </w:rPr>
      <mc:AlternateContent>
        <mc:Choice Requires="wps">
          <w:drawing>
            <wp:anchor distT="0" distB="0" distL="114300" distR="114300" simplePos="0" relativeHeight="251658240" behindDoc="1" locked="0" layoutInCell="1" allowOverlap="1" wp14:anchorId="04B2A8FD" wp14:editId="38208AF7">
              <wp:simplePos x="0" y="0"/>
              <wp:positionH relativeFrom="page">
                <wp:posOffset>3941445</wp:posOffset>
              </wp:positionH>
              <wp:positionV relativeFrom="page">
                <wp:posOffset>283845</wp:posOffset>
              </wp:positionV>
              <wp:extent cx="3197860" cy="190500"/>
              <wp:effectExtent l="0" t="0" r="444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D6E15" w14:textId="77777777" w:rsidR="00B60565" w:rsidRPr="00321F73" w:rsidRDefault="00B60565" w:rsidP="00B60565">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Pr>
                              <w:rFonts w:ascii="Times New Roman" w:hAnsi="Times New Roman" w:cs="Times New Roman"/>
                              <w:b/>
                              <w:sz w:val="24"/>
                            </w:rPr>
                            <w:t>in the 21</w:t>
                          </w:r>
                          <w:r w:rsidRPr="00195BE7">
                            <w:rPr>
                              <w:rFonts w:ascii="Times New Roman" w:hAnsi="Times New Roman" w:cs="Times New Roman"/>
                              <w:b/>
                              <w:sz w:val="24"/>
                              <w:vertAlign w:val="superscript"/>
                            </w:rPr>
                            <w:t>st</w:t>
                          </w:r>
                          <w:r>
                            <w:rPr>
                              <w:rFonts w:ascii="Times New Roman" w:hAnsi="Times New Roman" w:cs="Times New Roman"/>
                              <w:b/>
                              <w:sz w:val="24"/>
                            </w:rPr>
                            <w:t xml:space="preserve"> Century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2A8FD" id="_x0000_t202" coordsize="21600,21600" o:spt="202" path="m,l,21600r21600,l21600,xe">
              <v:stroke joinstyle="miter"/>
              <v:path gradientshapeok="t" o:connecttype="rect"/>
            </v:shapetype>
            <v:shape id="Text Box 1" o:spid="_x0000_s1027" type="#_x0000_t202" style="position:absolute;margin-left:310.35pt;margin-top:22.35pt;width:251.8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" filled="f" stroked="f">
              <v:textbox inset="0,0,0,0">
                <w:txbxContent>
                  <w:p w14:paraId="531D6E15" w14:textId="77777777" w:rsidR="00B60565" w:rsidRPr="00321F73" w:rsidRDefault="00B60565" w:rsidP="00B60565">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Pr>
                        <w:rFonts w:ascii="Times New Roman" w:hAnsi="Times New Roman" w:cs="Times New Roman"/>
                        <w:b/>
                        <w:sz w:val="24"/>
                      </w:rPr>
                      <w:t>in the 21</w:t>
                    </w:r>
                    <w:r w:rsidRPr="00195BE7">
                      <w:rPr>
                        <w:rFonts w:ascii="Times New Roman" w:hAnsi="Times New Roman" w:cs="Times New Roman"/>
                        <w:b/>
                        <w:sz w:val="24"/>
                        <w:vertAlign w:val="superscript"/>
                      </w:rPr>
                      <w:t>st</w:t>
                    </w:r>
                    <w:r>
                      <w:rPr>
                        <w:rFonts w:ascii="Times New Roman" w:hAnsi="Times New Roman" w:cs="Times New Roman"/>
                        <w:b/>
                        <w:sz w:val="24"/>
                      </w:rPr>
                      <w:t xml:space="preserve"> Century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B43E47FC"/>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2D5D55"/>
    <w:multiLevelType w:val="hybridMultilevel"/>
    <w:tmpl w:val="039A6C4A"/>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87409EF"/>
    <w:multiLevelType w:val="hybridMultilevel"/>
    <w:tmpl w:val="039A6C4A"/>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1932B37"/>
    <w:multiLevelType w:val="hybridMultilevel"/>
    <w:tmpl w:val="270EAC58"/>
    <w:lvl w:ilvl="0" w:tplc="000002BE">
      <w:start w:val="1"/>
      <w:numFmt w:val="lowerLetter"/>
      <w:lvlText w:val="%1."/>
      <w:lvlJc w:val="lef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CD4863"/>
    <w:multiLevelType w:val="hybridMultilevel"/>
    <w:tmpl w:val="5AE8E40E"/>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9320F17"/>
    <w:multiLevelType w:val="hybridMultilevel"/>
    <w:tmpl w:val="3D38030E"/>
    <w:lvl w:ilvl="0" w:tplc="8DAEC132">
      <w:start w:val="1"/>
      <w:numFmt w:val="decimal"/>
      <w:lvlText w:val="%1."/>
      <w:lvlJc w:val="left"/>
      <w:pPr>
        <w:ind w:left="720" w:hanging="360"/>
      </w:pPr>
      <w:rPr>
        <w:b w:val="0"/>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04090001">
      <w:start w:val="1"/>
      <w:numFmt w:val="bullet"/>
      <w:lvlText w:val=""/>
      <w:lvlJc w:val="left"/>
      <w:pPr>
        <w:ind w:left="360" w:hanging="360"/>
      </w:pPr>
      <w:rPr>
        <w:rFonts w:ascii="Symbol" w:hAnsi="Symbol" w:hint="default"/>
      </w:rPr>
    </w:lvl>
    <w:lvl w:ilvl="5" w:tplc="04090001">
      <w:start w:val="1"/>
      <w:numFmt w:val="bullet"/>
      <w:lvlText w:val=""/>
      <w:lvlJc w:val="left"/>
      <w:pPr>
        <w:ind w:left="360" w:hanging="360"/>
      </w:pPr>
      <w:rPr>
        <w:rFonts w:ascii="Symbol" w:hAnsi="Symbol" w:hint="default"/>
      </w:rPr>
    </w:lvl>
    <w:lvl w:ilvl="6" w:tplc="FFFFFFFF">
      <w:numFmt w:val="decimal"/>
      <w:lvlText w:val=""/>
      <w:lvlJc w:val="left"/>
    </w:lvl>
    <w:lvl w:ilvl="7" w:tplc="04090001">
      <w:start w:val="1"/>
      <w:numFmt w:val="bullet"/>
      <w:lvlText w:val=""/>
      <w:lvlJc w:val="left"/>
      <w:rPr>
        <w:rFonts w:ascii="Symbol" w:hAnsi="Symbol" w:hint="default"/>
      </w:rPr>
    </w:lvl>
    <w:lvl w:ilvl="8" w:tplc="FFFFFFFF">
      <w:numFmt w:val="decimal"/>
      <w:lvlText w:val=""/>
      <w:lvlJc w:val="left"/>
    </w:lvl>
  </w:abstractNum>
  <w:abstractNum w:abstractNumId="15" w15:restartNumberingAfterBreak="0">
    <w:nsid w:val="2B2618D7"/>
    <w:multiLevelType w:val="hybridMultilevel"/>
    <w:tmpl w:val="B43E47FC"/>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8AC5764"/>
    <w:multiLevelType w:val="hybridMultilevel"/>
    <w:tmpl w:val="B1B05DC8"/>
    <w:lvl w:ilvl="0" w:tplc="000002BE">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1F548E"/>
    <w:multiLevelType w:val="multilevel"/>
    <w:tmpl w:val="00000005"/>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B72C95"/>
    <w:multiLevelType w:val="hybridMultilevel"/>
    <w:tmpl w:val="039A6C4A"/>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01A2E12"/>
    <w:multiLevelType w:val="multilevel"/>
    <w:tmpl w:val="00000005"/>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13F18AC"/>
    <w:multiLevelType w:val="hybridMultilevel"/>
    <w:tmpl w:val="7E08975E"/>
    <w:lvl w:ilvl="0" w:tplc="8DAEC132">
      <w:start w:val="1"/>
      <w:numFmt w:val="decimal"/>
      <w:lvlText w:val="%1."/>
      <w:lvlJc w:val="left"/>
      <w:pPr>
        <w:ind w:left="720" w:hanging="360"/>
      </w:pPr>
      <w:rPr>
        <w:b w:val="0"/>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04090001">
      <w:start w:val="1"/>
      <w:numFmt w:val="bullet"/>
      <w:lvlText w:val=""/>
      <w:lvlJc w:val="left"/>
      <w:pPr>
        <w:ind w:left="360" w:hanging="360"/>
      </w:pPr>
      <w:rPr>
        <w:rFonts w:ascii="Symbol" w:hAnsi="Symbol" w:hint="default"/>
      </w:rPr>
    </w:lvl>
    <w:lvl w:ilvl="5" w:tplc="04090001">
      <w:start w:val="1"/>
      <w:numFmt w:val="bullet"/>
      <w:lvlText w:val=""/>
      <w:lvlJc w:val="left"/>
      <w:pPr>
        <w:ind w:left="360" w:hanging="360"/>
      </w:pPr>
      <w:rPr>
        <w:rFonts w:ascii="Symbol" w:hAnsi="Symbol" w:hint="default"/>
      </w:rPr>
    </w:lvl>
    <w:lvl w:ilvl="6" w:tplc="FFFFFFFF">
      <w:numFmt w:val="decimal"/>
      <w:lvlText w:val=""/>
      <w:lvlJc w:val="left"/>
    </w:lvl>
    <w:lvl w:ilvl="7" w:tplc="04090001">
      <w:start w:val="1"/>
      <w:numFmt w:val="bullet"/>
      <w:lvlText w:val=""/>
      <w:lvlJc w:val="left"/>
      <w:rPr>
        <w:rFonts w:ascii="Symbol" w:hAnsi="Symbol" w:hint="default"/>
      </w:rPr>
    </w:lvl>
    <w:lvl w:ilvl="8" w:tplc="04090001">
      <w:start w:val="1"/>
      <w:numFmt w:val="bullet"/>
      <w:lvlText w:val=""/>
      <w:lvlJc w:val="left"/>
      <w:rPr>
        <w:rFonts w:ascii="Symbol" w:hAnsi="Symbol" w:hint="default"/>
      </w:rPr>
    </w:lvl>
  </w:abstractNum>
  <w:abstractNum w:abstractNumId="21" w15:restartNumberingAfterBreak="0">
    <w:nsid w:val="562C0ECF"/>
    <w:multiLevelType w:val="hybridMultilevel"/>
    <w:tmpl w:val="1E1675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437E63"/>
    <w:multiLevelType w:val="hybridMultilevel"/>
    <w:tmpl w:val="E516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16904"/>
    <w:multiLevelType w:val="hybridMultilevel"/>
    <w:tmpl w:val="2B525642"/>
    <w:lvl w:ilvl="0" w:tplc="0000012D">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04090001">
      <w:start w:val="1"/>
      <w:numFmt w:val="bullet"/>
      <w:lvlText w:val=""/>
      <w:lvlJc w:val="left"/>
      <w:pPr>
        <w:ind w:left="360" w:hanging="360"/>
      </w:pPr>
      <w:rPr>
        <w:rFonts w:ascii="Symbol" w:hAnsi="Symbol" w:hint="default"/>
      </w:rPr>
    </w:lvl>
    <w:lvl w:ilvl="5" w:tplc="04090001">
      <w:start w:val="1"/>
      <w:numFmt w:val="bullet"/>
      <w:lvlText w:val=""/>
      <w:lvlJc w:val="left"/>
      <w:pPr>
        <w:ind w:left="360" w:hanging="360"/>
      </w:pPr>
      <w:rPr>
        <w:rFonts w:ascii="Symbol" w:hAnsi="Symbol" w:hint="default"/>
      </w:r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C18509E"/>
    <w:multiLevelType w:val="hybridMultilevel"/>
    <w:tmpl w:val="039A6C4A"/>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0492728"/>
    <w:multiLevelType w:val="hybridMultilevel"/>
    <w:tmpl w:val="E4BEEF0E"/>
    <w:lvl w:ilvl="0" w:tplc="8DAEC132">
      <w:start w:val="1"/>
      <w:numFmt w:val="decimal"/>
      <w:lvlText w:val="%1."/>
      <w:lvlJc w:val="left"/>
      <w:pPr>
        <w:ind w:left="720" w:hanging="360"/>
      </w:pPr>
      <w:rPr>
        <w:b w:val="0"/>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04090001">
      <w:start w:val="1"/>
      <w:numFmt w:val="bullet"/>
      <w:lvlText w:val=""/>
      <w:lvlJc w:val="left"/>
      <w:pPr>
        <w:ind w:left="360" w:hanging="360"/>
      </w:pPr>
      <w:rPr>
        <w:rFonts w:ascii="Symbol" w:hAnsi="Symbol" w:hint="default"/>
      </w:rPr>
    </w:lvl>
    <w:lvl w:ilvl="5" w:tplc="04090001">
      <w:start w:val="1"/>
      <w:numFmt w:val="bullet"/>
      <w:lvlText w:val=""/>
      <w:lvlJc w:val="left"/>
      <w:pPr>
        <w:ind w:left="360" w:hanging="360"/>
      </w:pPr>
      <w:rPr>
        <w:rFonts w:ascii="Symbol" w:hAnsi="Symbol" w:hint="default"/>
      </w:r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DA177AD"/>
    <w:multiLevelType w:val="hybridMultilevel"/>
    <w:tmpl w:val="5AE8E40E"/>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E5C020F"/>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4F66488"/>
    <w:multiLevelType w:val="multilevel"/>
    <w:tmpl w:val="46F0F82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9"/>
  </w:num>
  <w:num w:numId="12">
    <w:abstractNumId w:val="17"/>
  </w:num>
  <w:num w:numId="13">
    <w:abstractNumId w:val="27"/>
  </w:num>
  <w:num w:numId="14">
    <w:abstractNumId w:val="12"/>
  </w:num>
  <w:num w:numId="15">
    <w:abstractNumId w:val="16"/>
  </w:num>
  <w:num w:numId="16">
    <w:abstractNumId w:val="28"/>
  </w:num>
  <w:num w:numId="17">
    <w:abstractNumId w:val="22"/>
  </w:num>
  <w:num w:numId="18">
    <w:abstractNumId w:val="18"/>
  </w:num>
  <w:num w:numId="19">
    <w:abstractNumId w:val="10"/>
  </w:num>
  <w:num w:numId="20">
    <w:abstractNumId w:val="24"/>
  </w:num>
  <w:num w:numId="21">
    <w:abstractNumId w:val="11"/>
  </w:num>
  <w:num w:numId="22">
    <w:abstractNumId w:val="15"/>
  </w:num>
  <w:num w:numId="23">
    <w:abstractNumId w:val="13"/>
  </w:num>
  <w:num w:numId="24">
    <w:abstractNumId w:val="25"/>
  </w:num>
  <w:num w:numId="25">
    <w:abstractNumId w:val="21"/>
  </w:num>
  <w:num w:numId="26">
    <w:abstractNumId w:val="23"/>
  </w:num>
  <w:num w:numId="27">
    <w:abstractNumId w:val="26"/>
  </w:num>
  <w:num w:numId="28">
    <w:abstractNumId w:val="1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EA"/>
    <w:rsid w:val="00000E89"/>
    <w:rsid w:val="000237DF"/>
    <w:rsid w:val="0004160A"/>
    <w:rsid w:val="0004259B"/>
    <w:rsid w:val="00082356"/>
    <w:rsid w:val="00086620"/>
    <w:rsid w:val="000B0346"/>
    <w:rsid w:val="000C06E8"/>
    <w:rsid w:val="000F257D"/>
    <w:rsid w:val="00100142"/>
    <w:rsid w:val="00145D72"/>
    <w:rsid w:val="00170A99"/>
    <w:rsid w:val="00193602"/>
    <w:rsid w:val="00194DB7"/>
    <w:rsid w:val="001951C1"/>
    <w:rsid w:val="0019619A"/>
    <w:rsid w:val="001E18D2"/>
    <w:rsid w:val="001E69E9"/>
    <w:rsid w:val="001F31EA"/>
    <w:rsid w:val="001F5782"/>
    <w:rsid w:val="001F6D38"/>
    <w:rsid w:val="002203F6"/>
    <w:rsid w:val="00236A04"/>
    <w:rsid w:val="00311068"/>
    <w:rsid w:val="003149C8"/>
    <w:rsid w:val="0032565F"/>
    <w:rsid w:val="00372432"/>
    <w:rsid w:val="00382CAA"/>
    <w:rsid w:val="00392743"/>
    <w:rsid w:val="003A21DE"/>
    <w:rsid w:val="003A299A"/>
    <w:rsid w:val="003A645E"/>
    <w:rsid w:val="003B42E8"/>
    <w:rsid w:val="003D098E"/>
    <w:rsid w:val="003E03BE"/>
    <w:rsid w:val="003F42C6"/>
    <w:rsid w:val="003F552D"/>
    <w:rsid w:val="003F63EE"/>
    <w:rsid w:val="00412446"/>
    <w:rsid w:val="00424985"/>
    <w:rsid w:val="004255CF"/>
    <w:rsid w:val="00430B37"/>
    <w:rsid w:val="0044702D"/>
    <w:rsid w:val="00452A0C"/>
    <w:rsid w:val="0047524B"/>
    <w:rsid w:val="00483A7F"/>
    <w:rsid w:val="0049391D"/>
    <w:rsid w:val="004A0935"/>
    <w:rsid w:val="004A42FB"/>
    <w:rsid w:val="004B1EA9"/>
    <w:rsid w:val="004B4C58"/>
    <w:rsid w:val="004C040E"/>
    <w:rsid w:val="004D00D2"/>
    <w:rsid w:val="004D1B6C"/>
    <w:rsid w:val="004E0C3C"/>
    <w:rsid w:val="004F358E"/>
    <w:rsid w:val="00526EE5"/>
    <w:rsid w:val="00532B4D"/>
    <w:rsid w:val="00534B68"/>
    <w:rsid w:val="005721C0"/>
    <w:rsid w:val="00600793"/>
    <w:rsid w:val="006042F7"/>
    <w:rsid w:val="006222DA"/>
    <w:rsid w:val="0062796C"/>
    <w:rsid w:val="006558A7"/>
    <w:rsid w:val="0066403D"/>
    <w:rsid w:val="0066594F"/>
    <w:rsid w:val="006705DF"/>
    <w:rsid w:val="00685264"/>
    <w:rsid w:val="006B72E7"/>
    <w:rsid w:val="007074C6"/>
    <w:rsid w:val="00732D55"/>
    <w:rsid w:val="00772B98"/>
    <w:rsid w:val="00784676"/>
    <w:rsid w:val="00787A9A"/>
    <w:rsid w:val="007B2D3B"/>
    <w:rsid w:val="007B7ED9"/>
    <w:rsid w:val="007C0D5B"/>
    <w:rsid w:val="007C1050"/>
    <w:rsid w:val="007D28C6"/>
    <w:rsid w:val="007D7C46"/>
    <w:rsid w:val="007E5D6C"/>
    <w:rsid w:val="00811AA6"/>
    <w:rsid w:val="00817BFE"/>
    <w:rsid w:val="00827796"/>
    <w:rsid w:val="008277C9"/>
    <w:rsid w:val="00834749"/>
    <w:rsid w:val="00841BA9"/>
    <w:rsid w:val="00842265"/>
    <w:rsid w:val="00847F4F"/>
    <w:rsid w:val="00862E45"/>
    <w:rsid w:val="008665E9"/>
    <w:rsid w:val="00871219"/>
    <w:rsid w:val="00880175"/>
    <w:rsid w:val="0089089B"/>
    <w:rsid w:val="00896D43"/>
    <w:rsid w:val="008A1B04"/>
    <w:rsid w:val="008A60CB"/>
    <w:rsid w:val="008B0B0C"/>
    <w:rsid w:val="008D6973"/>
    <w:rsid w:val="00904698"/>
    <w:rsid w:val="00912A16"/>
    <w:rsid w:val="0092142B"/>
    <w:rsid w:val="00934A46"/>
    <w:rsid w:val="00937167"/>
    <w:rsid w:val="009520DF"/>
    <w:rsid w:val="00954B5D"/>
    <w:rsid w:val="00965FC0"/>
    <w:rsid w:val="00987582"/>
    <w:rsid w:val="00992EAA"/>
    <w:rsid w:val="0099430D"/>
    <w:rsid w:val="009950FF"/>
    <w:rsid w:val="009B5AA1"/>
    <w:rsid w:val="009C0376"/>
    <w:rsid w:val="009C51BF"/>
    <w:rsid w:val="009C5C93"/>
    <w:rsid w:val="009C638D"/>
    <w:rsid w:val="009E405C"/>
    <w:rsid w:val="009E41F1"/>
    <w:rsid w:val="00A0269F"/>
    <w:rsid w:val="00A62D09"/>
    <w:rsid w:val="00A67DA7"/>
    <w:rsid w:val="00A82DEC"/>
    <w:rsid w:val="00AC4B7E"/>
    <w:rsid w:val="00AC6592"/>
    <w:rsid w:val="00B017E9"/>
    <w:rsid w:val="00B47764"/>
    <w:rsid w:val="00B50DDC"/>
    <w:rsid w:val="00B60565"/>
    <w:rsid w:val="00B841A5"/>
    <w:rsid w:val="00BA2B2C"/>
    <w:rsid w:val="00BA378C"/>
    <w:rsid w:val="00C0021C"/>
    <w:rsid w:val="00C17E91"/>
    <w:rsid w:val="00C36E48"/>
    <w:rsid w:val="00C569F6"/>
    <w:rsid w:val="00C66055"/>
    <w:rsid w:val="00C713D9"/>
    <w:rsid w:val="00C862A4"/>
    <w:rsid w:val="00C9430A"/>
    <w:rsid w:val="00CA0A86"/>
    <w:rsid w:val="00CA314B"/>
    <w:rsid w:val="00CB09DD"/>
    <w:rsid w:val="00CB11F7"/>
    <w:rsid w:val="00CB2B21"/>
    <w:rsid w:val="00CB43B8"/>
    <w:rsid w:val="00CC448C"/>
    <w:rsid w:val="00CC57CA"/>
    <w:rsid w:val="00CD19D5"/>
    <w:rsid w:val="00CD767C"/>
    <w:rsid w:val="00D16EE4"/>
    <w:rsid w:val="00D32FF1"/>
    <w:rsid w:val="00D43012"/>
    <w:rsid w:val="00D65699"/>
    <w:rsid w:val="00D66903"/>
    <w:rsid w:val="00D91F88"/>
    <w:rsid w:val="00DB165E"/>
    <w:rsid w:val="00DB7079"/>
    <w:rsid w:val="00DE1393"/>
    <w:rsid w:val="00DF6F34"/>
    <w:rsid w:val="00E022E5"/>
    <w:rsid w:val="00E15F21"/>
    <w:rsid w:val="00EA5E93"/>
    <w:rsid w:val="00EE5233"/>
    <w:rsid w:val="00F405E1"/>
    <w:rsid w:val="00F43FCD"/>
    <w:rsid w:val="00F701CF"/>
    <w:rsid w:val="00F834B1"/>
    <w:rsid w:val="00FA155B"/>
    <w:rsid w:val="00FC216E"/>
    <w:rsid w:val="00FC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D8ECB6"/>
  <w14:defaultImageDpi w14:val="300"/>
  <w15:docId w15:val="{3F7C5E94-6D90-4733-9F39-D4067218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Grande" w:eastAsiaTheme="minorEastAsia" w:hAnsi="Lucida Grande" w:cs="Lucida Grande"/>
        <w:kern w:val="2"/>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219"/>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219"/>
    <w:pPr>
      <w:ind w:left="720"/>
      <w:contextualSpacing/>
    </w:pPr>
  </w:style>
  <w:style w:type="character" w:styleId="Hyperlink">
    <w:name w:val="Hyperlink"/>
    <w:basedOn w:val="DefaultParagraphFont"/>
    <w:uiPriority w:val="99"/>
    <w:unhideWhenUsed/>
    <w:rsid w:val="00871219"/>
    <w:rPr>
      <w:color w:val="0000FF" w:themeColor="hyperlink"/>
      <w:u w:val="single"/>
    </w:rPr>
  </w:style>
  <w:style w:type="character" w:styleId="FollowedHyperlink">
    <w:name w:val="FollowedHyperlink"/>
    <w:basedOn w:val="DefaultParagraphFont"/>
    <w:uiPriority w:val="99"/>
    <w:semiHidden/>
    <w:unhideWhenUsed/>
    <w:rsid w:val="004D00D2"/>
    <w:rPr>
      <w:color w:val="800080" w:themeColor="followedHyperlink"/>
      <w:u w:val="single"/>
    </w:rPr>
  </w:style>
  <w:style w:type="paragraph" w:styleId="Header">
    <w:name w:val="header"/>
    <w:basedOn w:val="Normal"/>
    <w:link w:val="HeaderChar"/>
    <w:uiPriority w:val="99"/>
    <w:unhideWhenUsed/>
    <w:rsid w:val="009E405C"/>
    <w:pPr>
      <w:tabs>
        <w:tab w:val="center" w:pos="4320"/>
        <w:tab w:val="right" w:pos="8640"/>
      </w:tabs>
    </w:pPr>
  </w:style>
  <w:style w:type="character" w:customStyle="1" w:styleId="HeaderChar">
    <w:name w:val="Header Char"/>
    <w:basedOn w:val="DefaultParagraphFont"/>
    <w:link w:val="Header"/>
    <w:uiPriority w:val="99"/>
    <w:rsid w:val="009E405C"/>
    <w:rPr>
      <w:rFonts w:eastAsiaTheme="minorHAnsi"/>
    </w:rPr>
  </w:style>
  <w:style w:type="paragraph" w:styleId="Footer">
    <w:name w:val="footer"/>
    <w:basedOn w:val="Normal"/>
    <w:link w:val="FooterChar"/>
    <w:uiPriority w:val="99"/>
    <w:unhideWhenUsed/>
    <w:rsid w:val="009E405C"/>
    <w:pPr>
      <w:tabs>
        <w:tab w:val="center" w:pos="4320"/>
        <w:tab w:val="right" w:pos="8640"/>
      </w:tabs>
    </w:pPr>
  </w:style>
  <w:style w:type="character" w:customStyle="1" w:styleId="FooterChar">
    <w:name w:val="Footer Char"/>
    <w:basedOn w:val="DefaultParagraphFont"/>
    <w:link w:val="Footer"/>
    <w:uiPriority w:val="99"/>
    <w:rsid w:val="009E405C"/>
    <w:rPr>
      <w:rFonts w:eastAsiaTheme="minorHAnsi"/>
    </w:rPr>
  </w:style>
  <w:style w:type="table" w:styleId="TableGrid">
    <w:name w:val="Table Grid"/>
    <w:basedOn w:val="TableNormal"/>
    <w:uiPriority w:val="59"/>
    <w:rsid w:val="00430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2446"/>
    <w:rPr>
      <w:sz w:val="16"/>
      <w:szCs w:val="16"/>
    </w:rPr>
  </w:style>
  <w:style w:type="paragraph" w:styleId="CommentText">
    <w:name w:val="annotation text"/>
    <w:basedOn w:val="Normal"/>
    <w:link w:val="CommentTextChar"/>
    <w:uiPriority w:val="99"/>
    <w:semiHidden/>
    <w:unhideWhenUsed/>
    <w:rsid w:val="00412446"/>
    <w:rPr>
      <w:sz w:val="20"/>
      <w:szCs w:val="20"/>
    </w:rPr>
  </w:style>
  <w:style w:type="character" w:customStyle="1" w:styleId="CommentTextChar">
    <w:name w:val="Comment Text Char"/>
    <w:basedOn w:val="DefaultParagraphFont"/>
    <w:link w:val="CommentText"/>
    <w:uiPriority w:val="99"/>
    <w:semiHidden/>
    <w:rsid w:val="00412446"/>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412446"/>
    <w:rPr>
      <w:b/>
      <w:bCs/>
    </w:rPr>
  </w:style>
  <w:style w:type="character" w:customStyle="1" w:styleId="CommentSubjectChar">
    <w:name w:val="Comment Subject Char"/>
    <w:basedOn w:val="CommentTextChar"/>
    <w:link w:val="CommentSubject"/>
    <w:uiPriority w:val="99"/>
    <w:semiHidden/>
    <w:rsid w:val="00412446"/>
    <w:rPr>
      <w:rFonts w:eastAsiaTheme="minorHAnsi"/>
      <w:b/>
      <w:bCs/>
      <w:sz w:val="20"/>
      <w:szCs w:val="20"/>
    </w:rPr>
  </w:style>
  <w:style w:type="paragraph" w:styleId="BalloonText">
    <w:name w:val="Balloon Text"/>
    <w:basedOn w:val="Normal"/>
    <w:link w:val="BalloonTextChar"/>
    <w:uiPriority w:val="99"/>
    <w:semiHidden/>
    <w:unhideWhenUsed/>
    <w:rsid w:val="004124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446"/>
    <w:rPr>
      <w:rFonts w:ascii="Segoe UI" w:eastAsiaTheme="minorHAnsi" w:hAnsi="Segoe UI" w:cs="Segoe UI"/>
      <w:sz w:val="18"/>
      <w:szCs w:val="18"/>
    </w:rPr>
  </w:style>
  <w:style w:type="character" w:styleId="Strong">
    <w:name w:val="Strong"/>
    <w:basedOn w:val="DefaultParagraphFont"/>
    <w:uiPriority w:val="22"/>
    <w:qFormat/>
    <w:rsid w:val="007B7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64820">
      <w:bodyDiv w:val="1"/>
      <w:marLeft w:val="0"/>
      <w:marRight w:val="0"/>
      <w:marTop w:val="0"/>
      <w:marBottom w:val="0"/>
      <w:divBdr>
        <w:top w:val="none" w:sz="0" w:space="0" w:color="auto"/>
        <w:left w:val="none" w:sz="0" w:space="0" w:color="auto"/>
        <w:bottom w:val="none" w:sz="0" w:space="0" w:color="auto"/>
        <w:right w:val="none" w:sz="0" w:space="0" w:color="auto"/>
      </w:divBdr>
    </w:div>
    <w:div w:id="534805275">
      <w:bodyDiv w:val="1"/>
      <w:marLeft w:val="0"/>
      <w:marRight w:val="0"/>
      <w:marTop w:val="0"/>
      <w:marBottom w:val="0"/>
      <w:divBdr>
        <w:top w:val="none" w:sz="0" w:space="0" w:color="auto"/>
        <w:left w:val="none" w:sz="0" w:space="0" w:color="auto"/>
        <w:bottom w:val="none" w:sz="0" w:space="0" w:color="auto"/>
        <w:right w:val="none" w:sz="0" w:space="0" w:color="auto"/>
      </w:divBdr>
    </w:div>
    <w:div w:id="1377316127">
      <w:bodyDiv w:val="1"/>
      <w:marLeft w:val="0"/>
      <w:marRight w:val="0"/>
      <w:marTop w:val="0"/>
      <w:marBottom w:val="0"/>
      <w:divBdr>
        <w:top w:val="none" w:sz="0" w:space="0" w:color="auto"/>
        <w:left w:val="none" w:sz="0" w:space="0" w:color="auto"/>
        <w:bottom w:val="none" w:sz="0" w:space="0" w:color="auto"/>
        <w:right w:val="none" w:sz="0" w:space="0" w:color="auto"/>
      </w:divBdr>
    </w:div>
    <w:div w:id="1488519520">
      <w:bodyDiv w:val="1"/>
      <w:marLeft w:val="0"/>
      <w:marRight w:val="0"/>
      <w:marTop w:val="0"/>
      <w:marBottom w:val="0"/>
      <w:divBdr>
        <w:top w:val="none" w:sz="0" w:space="0" w:color="auto"/>
        <w:left w:val="none" w:sz="0" w:space="0" w:color="auto"/>
        <w:bottom w:val="none" w:sz="0" w:space="0" w:color="auto"/>
        <w:right w:val="none" w:sz="0" w:space="0" w:color="auto"/>
      </w:divBdr>
    </w:div>
    <w:div w:id="1501771383">
      <w:bodyDiv w:val="1"/>
      <w:marLeft w:val="0"/>
      <w:marRight w:val="0"/>
      <w:marTop w:val="0"/>
      <w:marBottom w:val="0"/>
      <w:divBdr>
        <w:top w:val="none" w:sz="0" w:space="0" w:color="auto"/>
        <w:left w:val="none" w:sz="0" w:space="0" w:color="auto"/>
        <w:bottom w:val="none" w:sz="0" w:space="0" w:color="auto"/>
        <w:right w:val="none" w:sz="0" w:space="0" w:color="auto"/>
      </w:divBdr>
    </w:div>
    <w:div w:id="16037614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oo.gl/3IwBz2"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C598C-6A92-4B92-A9E6-8D2A32A1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Kelley</dc:creator>
  <cp:keywords/>
  <dc:description/>
  <cp:lastModifiedBy>ASFaculty</cp:lastModifiedBy>
  <cp:revision>2</cp:revision>
  <cp:lastPrinted>2017-02-19T05:30:00Z</cp:lastPrinted>
  <dcterms:created xsi:type="dcterms:W3CDTF">2019-07-16T14:05:00Z</dcterms:created>
  <dcterms:modified xsi:type="dcterms:W3CDTF">2019-07-16T14:05:00Z</dcterms:modified>
</cp:coreProperties>
</file>