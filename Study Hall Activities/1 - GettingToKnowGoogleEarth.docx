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E3E3E" w14:textId="4C453734" w:rsidR="00871219" w:rsidRPr="00BA77D3" w:rsidRDefault="00520A18" w:rsidP="00FC7DEA">
      <w:pPr>
        <w:widowControl w:val="0"/>
        <w:autoSpaceDE w:val="0"/>
        <w:autoSpaceDN w:val="0"/>
        <w:adjustRightInd w:val="0"/>
        <w:spacing w:before="33"/>
        <w:jc w:val="center"/>
        <w:rPr>
          <w:rFonts w:ascii="Times New Roman" w:eastAsiaTheme="minorEastAsia" w:hAnsi="Times New Roman" w:cs="Times New Roman"/>
          <w:b/>
          <w:bCs/>
          <w:kern w:val="0"/>
          <w:sz w:val="24"/>
          <w:szCs w:val="24"/>
          <w:u w:val="single"/>
        </w:rPr>
      </w:pPr>
      <w:r w:rsidRPr="00BA77D3">
        <w:rPr>
          <w:rFonts w:ascii="Times New Roman" w:eastAsiaTheme="minorEastAsia" w:hAnsi="Times New Roman" w:cs="Times New Roman"/>
          <w:b/>
          <w:bCs/>
          <w:kern w:val="0"/>
          <w:sz w:val="24"/>
          <w:szCs w:val="24"/>
          <w:u w:val="single"/>
        </w:rPr>
        <w:t xml:space="preserve">Activity 1.1: </w:t>
      </w:r>
      <w:r w:rsidR="00FC7DEA" w:rsidRPr="00BA77D3">
        <w:rPr>
          <w:rFonts w:ascii="Times New Roman" w:eastAsiaTheme="minorEastAsia" w:hAnsi="Times New Roman" w:cs="Times New Roman"/>
          <w:b/>
          <w:bCs/>
          <w:kern w:val="0"/>
          <w:sz w:val="24"/>
          <w:szCs w:val="24"/>
          <w:u w:val="single"/>
        </w:rPr>
        <w:t>Getting to Know Google Earth</w:t>
      </w:r>
    </w:p>
    <w:p w14:paraId="1663A786" w14:textId="77777777" w:rsidR="00520A18" w:rsidRPr="00BA77D3" w:rsidRDefault="00520A18" w:rsidP="00FC7DEA">
      <w:pPr>
        <w:widowControl w:val="0"/>
        <w:autoSpaceDE w:val="0"/>
        <w:autoSpaceDN w:val="0"/>
        <w:adjustRightInd w:val="0"/>
        <w:spacing w:before="33"/>
        <w:jc w:val="center"/>
        <w:rPr>
          <w:rFonts w:ascii="Times New Roman" w:eastAsiaTheme="minorEastAsia" w:hAnsi="Times New Roman" w:cs="Times New Roman"/>
          <w:b/>
          <w:bCs/>
          <w:kern w:val="0"/>
          <w:sz w:val="24"/>
          <w:szCs w:val="24"/>
          <w:u w:val="single"/>
        </w:rPr>
      </w:pPr>
    </w:p>
    <w:p w14:paraId="5AA621EC" w14:textId="368E1F65" w:rsidR="00871219" w:rsidRPr="00BA77D3" w:rsidRDefault="00FC7DEA" w:rsidP="0092142B">
      <w:pPr>
        <w:widowControl w:val="0"/>
        <w:autoSpaceDE w:val="0"/>
        <w:autoSpaceDN w:val="0"/>
        <w:adjustRightInd w:val="0"/>
        <w:spacing w:before="59"/>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 xml:space="preserve">This </w:t>
      </w:r>
      <w:r w:rsidR="00520A18" w:rsidRPr="00BA77D3">
        <w:rPr>
          <w:rFonts w:ascii="Times New Roman" w:eastAsiaTheme="minorEastAsia" w:hAnsi="Times New Roman" w:cs="Times New Roman"/>
          <w:kern w:val="0"/>
          <w:sz w:val="24"/>
          <w:szCs w:val="24"/>
        </w:rPr>
        <w:t>activity</w:t>
      </w:r>
      <w:r w:rsidRPr="00BA77D3">
        <w:rPr>
          <w:rFonts w:ascii="Times New Roman" w:eastAsiaTheme="minorEastAsia" w:hAnsi="Times New Roman" w:cs="Times New Roman"/>
          <w:kern w:val="0"/>
          <w:sz w:val="24"/>
          <w:szCs w:val="24"/>
        </w:rPr>
        <w:t xml:space="preserve"> will help you develop</w:t>
      </w:r>
      <w:r w:rsidR="00871219" w:rsidRPr="00BA77D3">
        <w:rPr>
          <w:rFonts w:ascii="Times New Roman" w:eastAsiaTheme="minorEastAsia" w:hAnsi="Times New Roman" w:cs="Times New Roman"/>
          <w:kern w:val="0"/>
          <w:sz w:val="24"/>
          <w:szCs w:val="24"/>
        </w:rPr>
        <w:t xml:space="preserve"> the basic skill set you will need to navigate the Google Earth application, which you will use throu</w:t>
      </w:r>
      <w:r w:rsidRPr="00BA77D3">
        <w:rPr>
          <w:rFonts w:ascii="Times New Roman" w:eastAsiaTheme="minorEastAsia" w:hAnsi="Times New Roman" w:cs="Times New Roman"/>
          <w:kern w:val="0"/>
          <w:sz w:val="24"/>
          <w:szCs w:val="24"/>
        </w:rPr>
        <w:t>ghout the rest of th</w:t>
      </w:r>
      <w:r w:rsidR="00520A18" w:rsidRPr="00BA77D3">
        <w:rPr>
          <w:rFonts w:ascii="Times New Roman" w:eastAsiaTheme="minorEastAsia" w:hAnsi="Times New Roman" w:cs="Times New Roman"/>
          <w:kern w:val="0"/>
          <w:sz w:val="24"/>
          <w:szCs w:val="24"/>
        </w:rPr>
        <w:t xml:space="preserve">is course </w:t>
      </w:r>
      <w:r w:rsidRPr="00BA77D3">
        <w:rPr>
          <w:rFonts w:ascii="Times New Roman" w:eastAsiaTheme="minorEastAsia" w:hAnsi="Times New Roman" w:cs="Times New Roman"/>
          <w:kern w:val="0"/>
          <w:sz w:val="24"/>
          <w:szCs w:val="24"/>
        </w:rPr>
        <w:t>as you ask and answer scientific questions.</w:t>
      </w:r>
    </w:p>
    <w:p w14:paraId="7B8F64AD" w14:textId="77777777" w:rsidR="00827796" w:rsidRPr="00BA77D3" w:rsidRDefault="00827796" w:rsidP="00827796">
      <w:pPr>
        <w:widowControl w:val="0"/>
        <w:autoSpaceDE w:val="0"/>
        <w:autoSpaceDN w:val="0"/>
        <w:adjustRightInd w:val="0"/>
        <w:spacing w:before="3"/>
        <w:rPr>
          <w:rFonts w:ascii="Times New Roman" w:eastAsiaTheme="minorEastAsia" w:hAnsi="Times New Roman" w:cs="Times New Roman"/>
          <w:kern w:val="0"/>
          <w:sz w:val="24"/>
          <w:szCs w:val="24"/>
        </w:rPr>
      </w:pPr>
    </w:p>
    <w:p w14:paraId="32702FB4" w14:textId="7F807253" w:rsidR="00871219" w:rsidRPr="00BA77D3" w:rsidRDefault="00871219" w:rsidP="00827796">
      <w:pPr>
        <w:widowControl w:val="0"/>
        <w:autoSpaceDE w:val="0"/>
        <w:autoSpaceDN w:val="0"/>
        <w:adjustRightInd w:val="0"/>
        <w:ind w:left="100"/>
        <w:rPr>
          <w:rFonts w:ascii="Times New Roman" w:eastAsiaTheme="minorEastAsia" w:hAnsi="Times New Roman" w:cs="Times New Roman"/>
          <w:b/>
          <w:bCs/>
          <w:kern w:val="0"/>
          <w:sz w:val="24"/>
          <w:szCs w:val="24"/>
        </w:rPr>
      </w:pPr>
      <w:r w:rsidRPr="00BA77D3">
        <w:rPr>
          <w:rFonts w:ascii="Times New Roman" w:eastAsiaTheme="minorEastAsia" w:hAnsi="Times New Roman" w:cs="Times New Roman"/>
          <w:b/>
          <w:bCs/>
          <w:kern w:val="0"/>
          <w:sz w:val="24"/>
          <w:szCs w:val="24"/>
        </w:rPr>
        <w:t xml:space="preserve">Learning </w:t>
      </w:r>
      <w:r w:rsidR="00520A18" w:rsidRPr="00BA77D3">
        <w:rPr>
          <w:rFonts w:ascii="Times New Roman" w:eastAsiaTheme="minorEastAsia" w:hAnsi="Times New Roman" w:cs="Times New Roman"/>
          <w:b/>
          <w:bCs/>
          <w:kern w:val="0"/>
          <w:sz w:val="24"/>
          <w:szCs w:val="24"/>
        </w:rPr>
        <w:t>O</w:t>
      </w:r>
      <w:r w:rsidRPr="00BA77D3">
        <w:rPr>
          <w:rFonts w:ascii="Times New Roman" w:eastAsiaTheme="minorEastAsia" w:hAnsi="Times New Roman" w:cs="Times New Roman"/>
          <w:b/>
          <w:bCs/>
          <w:kern w:val="0"/>
          <w:sz w:val="24"/>
          <w:szCs w:val="24"/>
        </w:rPr>
        <w:t>bjectives</w:t>
      </w:r>
    </w:p>
    <w:p w14:paraId="5F8A7866" w14:textId="72770723" w:rsidR="00871219" w:rsidRPr="00BA77D3" w:rsidRDefault="00871219" w:rsidP="00F113A2">
      <w:pPr>
        <w:widowControl w:val="0"/>
        <w:numPr>
          <w:ilvl w:val="0"/>
          <w:numId w:val="1"/>
        </w:numPr>
        <w:autoSpaceDE w:val="0"/>
        <w:autoSpaceDN w:val="0"/>
        <w:adjustRightInd w:val="0"/>
        <w:spacing w:before="120"/>
        <w:ind w:left="648" w:hanging="216"/>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Become familiar with Google Earth</w:t>
      </w:r>
      <w:r w:rsidR="00FC7DEA" w:rsidRPr="00BA77D3">
        <w:rPr>
          <w:rFonts w:ascii="Times New Roman" w:eastAsiaTheme="minorEastAsia" w:hAnsi="Times New Roman" w:cs="Times New Roman"/>
          <w:kern w:val="0"/>
          <w:sz w:val="24"/>
          <w:szCs w:val="24"/>
        </w:rPr>
        <w:t xml:space="preserve">: </w:t>
      </w:r>
      <w:r w:rsidRPr="00BA77D3">
        <w:rPr>
          <w:rFonts w:ascii="Times New Roman" w:eastAsiaTheme="minorEastAsia" w:hAnsi="Times New Roman" w:cs="Times New Roman"/>
          <w:kern w:val="0"/>
          <w:sz w:val="24"/>
          <w:szCs w:val="24"/>
        </w:rPr>
        <w:t>Learn to find geographic coordinates for a specific location, create place markers, measure distances, and make elevation profiles</w:t>
      </w:r>
      <w:r w:rsidR="00FC7DEA" w:rsidRPr="00BA77D3">
        <w:rPr>
          <w:rFonts w:ascii="Times New Roman" w:eastAsiaTheme="minorEastAsia" w:hAnsi="Times New Roman" w:cs="Times New Roman"/>
          <w:kern w:val="0"/>
          <w:sz w:val="24"/>
          <w:szCs w:val="24"/>
        </w:rPr>
        <w:t>.</w:t>
      </w:r>
    </w:p>
    <w:p w14:paraId="5E39BD4A" w14:textId="77777777" w:rsidR="00871219" w:rsidRPr="00BA77D3" w:rsidRDefault="00871219" w:rsidP="00F113A2">
      <w:pPr>
        <w:widowControl w:val="0"/>
        <w:numPr>
          <w:ilvl w:val="0"/>
          <w:numId w:val="1"/>
        </w:numPr>
        <w:autoSpaceDE w:val="0"/>
        <w:autoSpaceDN w:val="0"/>
        <w:adjustRightInd w:val="0"/>
        <w:spacing w:before="120"/>
        <w:ind w:left="648" w:hanging="216"/>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Learn how plate tectonics and continental topography/ocean bathymetry relate</w:t>
      </w:r>
    </w:p>
    <w:p w14:paraId="681FB0B9" w14:textId="77777777" w:rsidR="00871219" w:rsidRPr="00BA77D3" w:rsidRDefault="00871219" w:rsidP="00827796">
      <w:pPr>
        <w:widowControl w:val="0"/>
        <w:autoSpaceDE w:val="0"/>
        <w:autoSpaceDN w:val="0"/>
        <w:adjustRightInd w:val="0"/>
        <w:spacing w:before="9"/>
        <w:rPr>
          <w:rFonts w:ascii="Times New Roman" w:eastAsiaTheme="minorEastAsia" w:hAnsi="Times New Roman" w:cs="Times New Roman"/>
          <w:kern w:val="0"/>
          <w:sz w:val="24"/>
          <w:szCs w:val="24"/>
        </w:rPr>
      </w:pPr>
    </w:p>
    <w:p w14:paraId="22CB982E" w14:textId="70EF9258" w:rsidR="00871219" w:rsidRPr="00BA77D3" w:rsidRDefault="00871219" w:rsidP="00827796">
      <w:pPr>
        <w:widowControl w:val="0"/>
        <w:autoSpaceDE w:val="0"/>
        <w:autoSpaceDN w:val="0"/>
        <w:adjustRightInd w:val="0"/>
        <w:ind w:left="100"/>
        <w:rPr>
          <w:rFonts w:ascii="Times New Roman" w:eastAsiaTheme="minorEastAsia" w:hAnsi="Times New Roman" w:cs="Times New Roman"/>
          <w:b/>
          <w:bCs/>
          <w:kern w:val="0"/>
          <w:sz w:val="24"/>
          <w:szCs w:val="24"/>
        </w:rPr>
      </w:pPr>
      <w:r w:rsidRPr="00BA77D3">
        <w:rPr>
          <w:rFonts w:ascii="Times New Roman" w:eastAsiaTheme="minorEastAsia" w:hAnsi="Times New Roman" w:cs="Times New Roman"/>
          <w:b/>
          <w:bCs/>
          <w:kern w:val="0"/>
          <w:sz w:val="24"/>
          <w:szCs w:val="24"/>
        </w:rPr>
        <w:t>Deliverables</w:t>
      </w:r>
      <w:r w:rsidR="00452A0C" w:rsidRPr="00BA77D3">
        <w:rPr>
          <w:rFonts w:ascii="Times New Roman" w:eastAsiaTheme="minorEastAsia" w:hAnsi="Times New Roman" w:cs="Times New Roman"/>
          <w:b/>
          <w:bCs/>
          <w:kern w:val="0"/>
          <w:sz w:val="24"/>
          <w:szCs w:val="24"/>
        </w:rPr>
        <w:t xml:space="preserve"> (marked with an arrow)</w:t>
      </w:r>
    </w:p>
    <w:p w14:paraId="7799D08F" w14:textId="6BECF1D3" w:rsidR="00871219" w:rsidRPr="00BA77D3" w:rsidRDefault="00BA77D3" w:rsidP="00F113A2">
      <w:pPr>
        <w:widowControl w:val="0"/>
        <w:numPr>
          <w:ilvl w:val="0"/>
          <w:numId w:val="2"/>
        </w:numPr>
        <w:autoSpaceDE w:val="0"/>
        <w:autoSpaceDN w:val="0"/>
        <w:adjustRightInd w:val="0"/>
        <w:spacing w:before="120"/>
        <w:ind w:left="648" w:hanging="216"/>
        <w:rPr>
          <w:rFonts w:ascii="Times New Roman" w:eastAsiaTheme="minorEastAsia" w:hAnsi="Times New Roman" w:cs="Times New Roman"/>
          <w:kern w:val="0"/>
          <w:sz w:val="24"/>
          <w:szCs w:val="24"/>
        </w:rPr>
      </w:pPr>
      <w:r w:rsidRPr="00BA77D3">
        <w:rPr>
          <w:rFonts w:ascii="Times New Roman" w:eastAsiaTheme="minorEastAsia" w:hAnsi="Times New Roman" w:cs="Times New Roman"/>
          <w:b/>
          <w:bCs/>
          <w:kern w:val="0"/>
          <w:sz w:val="24"/>
          <w:szCs w:val="24"/>
        </w:rPr>
        <w:t>Push</w:t>
      </w:r>
      <w:r w:rsidR="00FC7DEA" w:rsidRPr="00BA77D3">
        <w:rPr>
          <w:rFonts w:ascii="Times New Roman" w:eastAsiaTheme="minorEastAsia" w:hAnsi="Times New Roman" w:cs="Times New Roman"/>
          <w:b/>
          <w:bCs/>
          <w:kern w:val="0"/>
          <w:sz w:val="24"/>
          <w:szCs w:val="24"/>
        </w:rPr>
        <w:t xml:space="preserve"> a </w:t>
      </w:r>
      <w:r w:rsidRPr="00BA77D3">
        <w:rPr>
          <w:rFonts w:ascii="Times New Roman" w:eastAsiaTheme="minorEastAsia" w:hAnsi="Times New Roman" w:cs="Times New Roman"/>
          <w:b/>
          <w:bCs/>
          <w:kern w:val="0"/>
          <w:sz w:val="24"/>
          <w:szCs w:val="24"/>
        </w:rPr>
        <w:t>.pdf document</w:t>
      </w:r>
      <w:r w:rsidR="00FC7DEA" w:rsidRPr="00BA77D3">
        <w:rPr>
          <w:rFonts w:ascii="Times New Roman" w:eastAsiaTheme="minorEastAsia" w:hAnsi="Times New Roman" w:cs="Times New Roman"/>
          <w:b/>
          <w:bCs/>
          <w:kern w:val="0"/>
          <w:sz w:val="24"/>
          <w:szCs w:val="24"/>
        </w:rPr>
        <w:t xml:space="preserve"> to the </w:t>
      </w:r>
      <w:r w:rsidRPr="00BA77D3">
        <w:rPr>
          <w:rFonts w:ascii="Times New Roman" w:eastAsiaTheme="minorEastAsia" w:hAnsi="Times New Roman" w:cs="Times New Roman"/>
          <w:b/>
          <w:bCs/>
          <w:kern w:val="0"/>
          <w:sz w:val="24"/>
          <w:szCs w:val="24"/>
        </w:rPr>
        <w:t>GitHub repository</w:t>
      </w:r>
      <w:r w:rsidR="00FC7DEA" w:rsidRPr="00BA77D3">
        <w:rPr>
          <w:rFonts w:ascii="Times New Roman" w:eastAsiaTheme="minorEastAsia" w:hAnsi="Times New Roman" w:cs="Times New Roman"/>
          <w:b/>
          <w:bCs/>
          <w:kern w:val="0"/>
          <w:sz w:val="24"/>
          <w:szCs w:val="24"/>
        </w:rPr>
        <w:t xml:space="preserve"> as your </w:t>
      </w:r>
      <w:r w:rsidR="00421A76" w:rsidRPr="00BA77D3">
        <w:rPr>
          <w:rFonts w:ascii="Times New Roman" w:eastAsiaTheme="minorEastAsia" w:hAnsi="Times New Roman" w:cs="Times New Roman"/>
          <w:b/>
          <w:bCs/>
          <w:kern w:val="0"/>
          <w:sz w:val="24"/>
          <w:szCs w:val="24"/>
        </w:rPr>
        <w:t>submission.</w:t>
      </w:r>
      <w:r w:rsidR="00421A76" w:rsidRPr="00BA77D3">
        <w:rPr>
          <w:rFonts w:ascii="Times New Roman" w:eastAsiaTheme="minorEastAsia" w:hAnsi="Times New Roman" w:cs="Times New Roman"/>
          <w:kern w:val="0"/>
          <w:sz w:val="24"/>
          <w:szCs w:val="24"/>
        </w:rPr>
        <w:t xml:space="preserve"> Create a W</w:t>
      </w:r>
      <w:r w:rsidR="00FC7DEA" w:rsidRPr="00BA77D3">
        <w:rPr>
          <w:rFonts w:ascii="Times New Roman" w:eastAsiaTheme="minorEastAsia" w:hAnsi="Times New Roman" w:cs="Times New Roman"/>
          <w:kern w:val="0"/>
          <w:sz w:val="24"/>
          <w:szCs w:val="24"/>
        </w:rPr>
        <w:t>ord doc with the required answers and images, and then save it as a PDF.  Your PDF will include</w:t>
      </w:r>
      <w:r w:rsidR="00452A0C" w:rsidRPr="00BA77D3">
        <w:rPr>
          <w:rFonts w:ascii="Times New Roman" w:eastAsiaTheme="minorEastAsia" w:hAnsi="Times New Roman" w:cs="Times New Roman"/>
          <w:kern w:val="0"/>
          <w:sz w:val="24"/>
          <w:szCs w:val="24"/>
        </w:rPr>
        <w:t xml:space="preserve"> res</w:t>
      </w:r>
      <w:r w:rsidR="00842265" w:rsidRPr="00BA77D3">
        <w:rPr>
          <w:rFonts w:ascii="Times New Roman" w:eastAsiaTheme="minorEastAsia" w:hAnsi="Times New Roman" w:cs="Times New Roman"/>
          <w:kern w:val="0"/>
          <w:sz w:val="24"/>
          <w:szCs w:val="24"/>
        </w:rPr>
        <w:t>ponses to Questions 1-5</w:t>
      </w:r>
      <w:r w:rsidR="00452A0C" w:rsidRPr="00BA77D3">
        <w:rPr>
          <w:rFonts w:ascii="Times New Roman" w:eastAsiaTheme="minorEastAsia" w:hAnsi="Times New Roman" w:cs="Times New Roman"/>
          <w:kern w:val="0"/>
          <w:sz w:val="24"/>
          <w:szCs w:val="24"/>
        </w:rPr>
        <w:t xml:space="preserve"> and image</w:t>
      </w:r>
      <w:r w:rsidR="00FC7DEA" w:rsidRPr="00BA77D3">
        <w:rPr>
          <w:rFonts w:ascii="Times New Roman" w:eastAsiaTheme="minorEastAsia" w:hAnsi="Times New Roman" w:cs="Times New Roman"/>
          <w:kern w:val="0"/>
          <w:sz w:val="24"/>
          <w:szCs w:val="24"/>
        </w:rPr>
        <w:t>s</w:t>
      </w:r>
      <w:r w:rsidR="00871219" w:rsidRPr="00BA77D3">
        <w:rPr>
          <w:rFonts w:ascii="Times New Roman" w:eastAsiaTheme="minorEastAsia" w:hAnsi="Times New Roman" w:cs="Times New Roman"/>
          <w:kern w:val="0"/>
          <w:sz w:val="24"/>
          <w:szCs w:val="24"/>
        </w:rPr>
        <w:t xml:space="preserve"> from </w:t>
      </w:r>
      <w:r w:rsidR="00FC7DEA" w:rsidRPr="00BA77D3">
        <w:rPr>
          <w:rFonts w:ascii="Times New Roman" w:eastAsiaTheme="minorEastAsia" w:hAnsi="Times New Roman" w:cs="Times New Roman"/>
          <w:kern w:val="0"/>
          <w:sz w:val="24"/>
          <w:szCs w:val="24"/>
        </w:rPr>
        <w:t>Part</w:t>
      </w:r>
      <w:r w:rsidR="00871219" w:rsidRPr="00BA77D3">
        <w:rPr>
          <w:rFonts w:ascii="Times New Roman" w:eastAsiaTheme="minorEastAsia" w:hAnsi="Times New Roman" w:cs="Times New Roman"/>
          <w:kern w:val="0"/>
          <w:sz w:val="24"/>
          <w:szCs w:val="24"/>
        </w:rPr>
        <w:t xml:space="preserve"> 3</w:t>
      </w:r>
      <w:r w:rsidR="00452A0C" w:rsidRPr="00BA77D3">
        <w:rPr>
          <w:rFonts w:ascii="Times New Roman" w:eastAsiaTheme="minorEastAsia" w:hAnsi="Times New Roman" w:cs="Times New Roman"/>
          <w:kern w:val="0"/>
          <w:sz w:val="24"/>
          <w:szCs w:val="24"/>
        </w:rPr>
        <w:t>b</w:t>
      </w:r>
      <w:r w:rsidR="00FC7DEA" w:rsidRPr="00BA77D3">
        <w:rPr>
          <w:rFonts w:ascii="Times New Roman" w:eastAsiaTheme="minorEastAsia" w:hAnsi="Times New Roman" w:cs="Times New Roman"/>
          <w:kern w:val="0"/>
          <w:sz w:val="24"/>
          <w:szCs w:val="24"/>
        </w:rPr>
        <w:t xml:space="preserve"> and Part 5</w:t>
      </w:r>
      <w:r w:rsidR="00871219" w:rsidRPr="00BA77D3">
        <w:rPr>
          <w:rFonts w:ascii="Times New Roman" w:eastAsiaTheme="minorEastAsia" w:hAnsi="Times New Roman" w:cs="Times New Roman"/>
          <w:kern w:val="0"/>
          <w:sz w:val="24"/>
          <w:szCs w:val="24"/>
        </w:rPr>
        <w:t>. The file name sho</w:t>
      </w:r>
      <w:r w:rsidR="003149C8" w:rsidRPr="00BA77D3">
        <w:rPr>
          <w:rFonts w:ascii="Times New Roman" w:eastAsiaTheme="minorEastAsia" w:hAnsi="Times New Roman" w:cs="Times New Roman"/>
          <w:kern w:val="0"/>
          <w:sz w:val="24"/>
          <w:szCs w:val="24"/>
        </w:rPr>
        <w:t>uld be in the format Lastname_First&amp;MiddleInitials_</w:t>
      </w:r>
      <w:r w:rsidR="003B7067" w:rsidRPr="00BA77D3">
        <w:rPr>
          <w:rFonts w:ascii="Times New Roman" w:eastAsiaTheme="minorEastAsia" w:hAnsi="Times New Roman" w:cs="Times New Roman"/>
          <w:kern w:val="0"/>
          <w:sz w:val="24"/>
          <w:szCs w:val="24"/>
        </w:rPr>
        <w:t>1-1.pdf. For example, Marie Cu</w:t>
      </w:r>
      <w:r w:rsidR="00871219" w:rsidRPr="00BA77D3">
        <w:rPr>
          <w:rFonts w:ascii="Times New Roman" w:eastAsiaTheme="minorEastAsia" w:hAnsi="Times New Roman" w:cs="Times New Roman"/>
          <w:kern w:val="0"/>
          <w:sz w:val="24"/>
          <w:szCs w:val="24"/>
        </w:rPr>
        <w:t>rie would t</w:t>
      </w:r>
      <w:r w:rsidR="003B7067" w:rsidRPr="00BA77D3">
        <w:rPr>
          <w:rFonts w:ascii="Times New Roman" w:eastAsiaTheme="minorEastAsia" w:hAnsi="Times New Roman" w:cs="Times New Roman"/>
          <w:kern w:val="0"/>
          <w:sz w:val="24"/>
          <w:szCs w:val="24"/>
        </w:rPr>
        <w:t>itle this assignment as: Cu</w:t>
      </w:r>
      <w:r w:rsidR="003149C8" w:rsidRPr="00BA77D3">
        <w:rPr>
          <w:rFonts w:ascii="Times New Roman" w:eastAsiaTheme="minorEastAsia" w:hAnsi="Times New Roman" w:cs="Times New Roman"/>
          <w:kern w:val="0"/>
          <w:sz w:val="24"/>
          <w:szCs w:val="24"/>
        </w:rPr>
        <w:t>rie_MS_</w:t>
      </w:r>
      <w:r w:rsidR="00871219" w:rsidRPr="00BA77D3">
        <w:rPr>
          <w:rFonts w:ascii="Times New Roman" w:eastAsiaTheme="minorEastAsia" w:hAnsi="Times New Roman" w:cs="Times New Roman"/>
          <w:kern w:val="0"/>
          <w:sz w:val="24"/>
          <w:szCs w:val="24"/>
        </w:rPr>
        <w:t xml:space="preserve">1-1.pdf.  Please ask your instructor if you </w:t>
      </w:r>
      <w:r w:rsidR="0092142B" w:rsidRPr="00BA77D3">
        <w:rPr>
          <w:rFonts w:ascii="Times New Roman" w:eastAsiaTheme="minorEastAsia" w:hAnsi="Times New Roman" w:cs="Times New Roman"/>
          <w:kern w:val="0"/>
          <w:sz w:val="24"/>
          <w:szCs w:val="24"/>
        </w:rPr>
        <w:t>need assistance</w:t>
      </w:r>
      <w:r w:rsidR="00871219" w:rsidRPr="00BA77D3">
        <w:rPr>
          <w:rFonts w:ascii="Times New Roman" w:eastAsiaTheme="minorEastAsia" w:hAnsi="Times New Roman" w:cs="Times New Roman"/>
          <w:kern w:val="0"/>
          <w:sz w:val="24"/>
          <w:szCs w:val="24"/>
        </w:rPr>
        <w:t xml:space="preserve"> creating a </w:t>
      </w:r>
      <w:r w:rsidR="00B86A23" w:rsidRPr="00BA77D3">
        <w:rPr>
          <w:rFonts w:ascii="Times New Roman" w:eastAsiaTheme="minorEastAsia" w:hAnsi="Times New Roman" w:cs="Times New Roman"/>
          <w:kern w:val="0"/>
          <w:sz w:val="24"/>
          <w:szCs w:val="24"/>
        </w:rPr>
        <w:t xml:space="preserve">document and/or </w:t>
      </w:r>
      <w:r w:rsidR="00871219" w:rsidRPr="00BA77D3">
        <w:rPr>
          <w:rFonts w:ascii="Times New Roman" w:eastAsiaTheme="minorEastAsia" w:hAnsi="Times New Roman" w:cs="Times New Roman"/>
          <w:kern w:val="0"/>
          <w:sz w:val="24"/>
          <w:szCs w:val="24"/>
        </w:rPr>
        <w:t>PDF.</w:t>
      </w:r>
    </w:p>
    <w:p w14:paraId="62E2F276" w14:textId="77777777" w:rsidR="00871219" w:rsidRPr="00BA77D3" w:rsidRDefault="00871219" w:rsidP="00827796">
      <w:pPr>
        <w:widowControl w:val="0"/>
        <w:autoSpaceDE w:val="0"/>
        <w:autoSpaceDN w:val="0"/>
        <w:adjustRightInd w:val="0"/>
        <w:ind w:left="100"/>
        <w:rPr>
          <w:rFonts w:ascii="Times New Roman" w:eastAsiaTheme="minorEastAsia" w:hAnsi="Times New Roman" w:cs="Times New Roman"/>
          <w:b/>
          <w:bCs/>
          <w:kern w:val="0"/>
          <w:sz w:val="24"/>
          <w:szCs w:val="24"/>
        </w:rPr>
      </w:pPr>
    </w:p>
    <w:p w14:paraId="377C8417" w14:textId="7EDF605A" w:rsidR="00871219" w:rsidRPr="00BA77D3" w:rsidRDefault="00FC7DEA" w:rsidP="00827796">
      <w:pPr>
        <w:widowControl w:val="0"/>
        <w:autoSpaceDE w:val="0"/>
        <w:autoSpaceDN w:val="0"/>
        <w:adjustRightInd w:val="0"/>
        <w:ind w:left="100"/>
        <w:rPr>
          <w:rFonts w:ascii="Times New Roman" w:eastAsiaTheme="minorEastAsia" w:hAnsi="Times New Roman" w:cs="Times New Roman"/>
          <w:b/>
          <w:bCs/>
          <w:kern w:val="0"/>
          <w:sz w:val="24"/>
          <w:szCs w:val="24"/>
        </w:rPr>
      </w:pPr>
      <w:r w:rsidRPr="00BA77D3">
        <w:rPr>
          <w:rFonts w:ascii="Times New Roman" w:eastAsiaTheme="minorEastAsia" w:hAnsi="Times New Roman" w:cs="Times New Roman"/>
          <w:b/>
          <w:bCs/>
          <w:kern w:val="0"/>
          <w:sz w:val="24"/>
          <w:szCs w:val="24"/>
        </w:rPr>
        <w:t>Part</w:t>
      </w:r>
      <w:r w:rsidR="00871219" w:rsidRPr="00BA77D3">
        <w:rPr>
          <w:rFonts w:ascii="Times New Roman" w:eastAsiaTheme="minorEastAsia" w:hAnsi="Times New Roman" w:cs="Times New Roman"/>
          <w:b/>
          <w:bCs/>
          <w:kern w:val="0"/>
          <w:sz w:val="24"/>
          <w:szCs w:val="24"/>
        </w:rPr>
        <w:t xml:space="preserve"> 1:  Download Google Earth</w:t>
      </w:r>
    </w:p>
    <w:p w14:paraId="3EE43D6C" w14:textId="4278381C" w:rsidR="00871219" w:rsidRPr="00BA77D3" w:rsidRDefault="00871219" w:rsidP="00827796">
      <w:pPr>
        <w:widowControl w:val="0"/>
        <w:autoSpaceDE w:val="0"/>
        <w:autoSpaceDN w:val="0"/>
        <w:adjustRightInd w:val="0"/>
        <w:ind w:left="100"/>
        <w:rPr>
          <w:rFonts w:ascii="Times New Roman" w:eastAsiaTheme="minorEastAsia" w:hAnsi="Times New Roman" w:cs="Times New Roman"/>
          <w:b/>
          <w:bCs/>
          <w:kern w:val="0"/>
          <w:sz w:val="24"/>
          <w:szCs w:val="24"/>
        </w:rPr>
      </w:pPr>
      <w:r w:rsidRPr="00BA77D3">
        <w:rPr>
          <w:rFonts w:ascii="Times New Roman" w:eastAsiaTheme="minorEastAsia" w:hAnsi="Times New Roman" w:cs="Times New Roman"/>
          <w:kern w:val="0"/>
          <w:sz w:val="24"/>
          <w:szCs w:val="24"/>
        </w:rPr>
        <w:t xml:space="preserve">If Google Earth is not already available on the computer you are using, go to </w:t>
      </w:r>
      <w:hyperlink r:id="rId8" w:history="1">
        <w:r w:rsidRPr="00BA77D3">
          <w:rPr>
            <w:rFonts w:ascii="Times New Roman" w:eastAsiaTheme="minorEastAsia" w:hAnsi="Times New Roman" w:cs="Times New Roman"/>
            <w:kern w:val="0"/>
            <w:sz w:val="24"/>
            <w:szCs w:val="24"/>
            <w:u w:val="single"/>
          </w:rPr>
          <w:t>http://www.google.</w:t>
        </w:r>
      </w:hyperlink>
      <w:r w:rsidRPr="00BA77D3">
        <w:rPr>
          <w:rFonts w:ascii="Times New Roman" w:eastAsiaTheme="minorEastAsia" w:hAnsi="Times New Roman" w:cs="Times New Roman"/>
          <w:kern w:val="0"/>
          <w:sz w:val="24"/>
          <w:szCs w:val="24"/>
          <w:u w:val="single"/>
        </w:rPr>
        <w:t xml:space="preserve"> </w:t>
      </w:r>
      <w:hyperlink r:id="rId9" w:history="1">
        <w:r w:rsidRPr="00BA77D3">
          <w:rPr>
            <w:rFonts w:ascii="Times New Roman" w:eastAsiaTheme="minorEastAsia" w:hAnsi="Times New Roman" w:cs="Times New Roman"/>
            <w:kern w:val="0"/>
            <w:sz w:val="24"/>
            <w:szCs w:val="24"/>
            <w:u w:val="single"/>
          </w:rPr>
          <w:t>com/earth/index.html</w:t>
        </w:r>
      </w:hyperlink>
      <w:r w:rsidR="00862532" w:rsidRPr="00BA77D3">
        <w:rPr>
          <w:rFonts w:ascii="Times New Roman" w:eastAsiaTheme="minorEastAsia" w:hAnsi="Times New Roman" w:cs="Times New Roman"/>
          <w:kern w:val="0"/>
          <w:sz w:val="24"/>
          <w:szCs w:val="24"/>
        </w:rPr>
        <w:t>.</w:t>
      </w:r>
      <w:r w:rsidR="00187D47" w:rsidRPr="00BA77D3">
        <w:rPr>
          <w:rFonts w:ascii="Times New Roman" w:eastAsiaTheme="minorEastAsia" w:hAnsi="Times New Roman" w:cs="Times New Roman"/>
          <w:kern w:val="0"/>
          <w:sz w:val="24"/>
          <w:szCs w:val="24"/>
        </w:rPr>
        <w:t xml:space="preserve"> The instructions for this lab and </w:t>
      </w:r>
      <w:r w:rsidR="00D302A7" w:rsidRPr="00BA77D3">
        <w:rPr>
          <w:rFonts w:ascii="Times New Roman" w:eastAsiaTheme="minorEastAsia" w:hAnsi="Times New Roman" w:cs="Times New Roman"/>
          <w:kern w:val="0"/>
          <w:sz w:val="24"/>
          <w:szCs w:val="24"/>
        </w:rPr>
        <w:t xml:space="preserve">the help websites below all refer to the </w:t>
      </w:r>
      <w:r w:rsidR="00F113A2" w:rsidRPr="00BA77D3">
        <w:rPr>
          <w:rFonts w:ascii="Times New Roman" w:eastAsiaTheme="minorEastAsia" w:hAnsi="Times New Roman" w:cs="Times New Roman"/>
          <w:kern w:val="0"/>
          <w:sz w:val="24"/>
          <w:szCs w:val="24"/>
        </w:rPr>
        <w:t>desktop version of Google Earth, not the version within the Chrome browser.</w:t>
      </w:r>
    </w:p>
    <w:p w14:paraId="5515349F" w14:textId="77777777" w:rsidR="00871219" w:rsidRPr="00BA77D3" w:rsidRDefault="00871219" w:rsidP="00827796">
      <w:pPr>
        <w:widowControl w:val="0"/>
        <w:autoSpaceDE w:val="0"/>
        <w:autoSpaceDN w:val="0"/>
        <w:adjustRightInd w:val="0"/>
        <w:spacing w:before="4"/>
        <w:rPr>
          <w:rFonts w:ascii="Times New Roman" w:eastAsiaTheme="minorEastAsia" w:hAnsi="Times New Roman" w:cs="Times New Roman"/>
          <w:kern w:val="0"/>
          <w:sz w:val="24"/>
          <w:szCs w:val="24"/>
        </w:rPr>
      </w:pPr>
    </w:p>
    <w:p w14:paraId="57F1F500" w14:textId="4C546AA9" w:rsidR="00862532" w:rsidRPr="00BA77D3" w:rsidRDefault="00862532" w:rsidP="00862532">
      <w:pPr>
        <w:widowControl w:val="0"/>
        <w:numPr>
          <w:ilvl w:val="0"/>
          <w:numId w:val="3"/>
        </w:numPr>
        <w:autoSpaceDE w:val="0"/>
        <w:autoSpaceDN w:val="0"/>
        <w:adjustRightInd w:val="0"/>
        <w:ind w:left="648" w:hanging="279"/>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Click on “Older Versions” at the top of the page for the desktop version of Google Earth (Pro).</w:t>
      </w:r>
    </w:p>
    <w:p w14:paraId="29F7F513" w14:textId="09038A46" w:rsidR="00871219" w:rsidRPr="00BA77D3" w:rsidRDefault="00862532" w:rsidP="00862532">
      <w:pPr>
        <w:widowControl w:val="0"/>
        <w:numPr>
          <w:ilvl w:val="0"/>
          <w:numId w:val="3"/>
        </w:numPr>
        <w:autoSpaceDE w:val="0"/>
        <w:autoSpaceDN w:val="0"/>
        <w:adjustRightInd w:val="0"/>
        <w:ind w:left="648" w:hanging="279"/>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Click on “</w:t>
      </w:r>
      <w:r w:rsidR="00871219" w:rsidRPr="00BA77D3">
        <w:rPr>
          <w:rFonts w:ascii="Times New Roman" w:eastAsiaTheme="minorEastAsia" w:hAnsi="Times New Roman" w:cs="Times New Roman"/>
          <w:kern w:val="0"/>
          <w:sz w:val="24"/>
          <w:szCs w:val="24"/>
        </w:rPr>
        <w:t>Download</w:t>
      </w:r>
      <w:r w:rsidRPr="00BA77D3">
        <w:rPr>
          <w:rFonts w:ascii="Times New Roman" w:eastAsiaTheme="minorEastAsia" w:hAnsi="Times New Roman" w:cs="Times New Roman"/>
          <w:kern w:val="0"/>
          <w:sz w:val="24"/>
          <w:szCs w:val="24"/>
        </w:rPr>
        <w:t>”</w:t>
      </w:r>
      <w:r w:rsidR="00871219" w:rsidRPr="00BA77D3">
        <w:rPr>
          <w:rFonts w:ascii="Times New Roman" w:eastAsiaTheme="minorEastAsia" w:hAnsi="Times New Roman" w:cs="Times New Roman"/>
          <w:kern w:val="0"/>
          <w:sz w:val="24"/>
          <w:szCs w:val="24"/>
        </w:rPr>
        <w:t xml:space="preserve"> </w:t>
      </w:r>
      <w:r w:rsidRPr="00BA77D3">
        <w:rPr>
          <w:rFonts w:ascii="Times New Roman" w:eastAsiaTheme="minorEastAsia" w:hAnsi="Times New Roman" w:cs="Times New Roman"/>
          <w:kern w:val="0"/>
          <w:sz w:val="24"/>
          <w:szCs w:val="24"/>
        </w:rPr>
        <w:t>in the middle left of the page.</w:t>
      </w:r>
    </w:p>
    <w:p w14:paraId="2881B4DE" w14:textId="2A8631BC" w:rsidR="00871219" w:rsidRPr="00BA77D3" w:rsidRDefault="00871219" w:rsidP="00862532">
      <w:pPr>
        <w:widowControl w:val="0"/>
        <w:numPr>
          <w:ilvl w:val="0"/>
          <w:numId w:val="3"/>
        </w:numPr>
        <w:autoSpaceDE w:val="0"/>
        <w:autoSpaceDN w:val="0"/>
        <w:adjustRightInd w:val="0"/>
        <w:ind w:left="648" w:hanging="285"/>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Open the .exe file</w:t>
      </w:r>
      <w:r w:rsidR="003149C8" w:rsidRPr="00BA77D3">
        <w:rPr>
          <w:rFonts w:ascii="Times New Roman" w:eastAsiaTheme="minorEastAsia" w:hAnsi="Times New Roman" w:cs="Times New Roman"/>
          <w:kern w:val="0"/>
          <w:sz w:val="24"/>
          <w:szCs w:val="24"/>
        </w:rPr>
        <w:t xml:space="preserve"> (pkg installer for Mac)</w:t>
      </w:r>
      <w:r w:rsidRPr="00BA77D3">
        <w:rPr>
          <w:rFonts w:ascii="Times New Roman" w:eastAsiaTheme="minorEastAsia" w:hAnsi="Times New Roman" w:cs="Times New Roman"/>
          <w:kern w:val="0"/>
          <w:sz w:val="24"/>
          <w:szCs w:val="24"/>
        </w:rPr>
        <w:t xml:space="preserve"> to install and launch Google Earth.</w:t>
      </w:r>
    </w:p>
    <w:p w14:paraId="13046FC2" w14:textId="77777777" w:rsidR="00871219" w:rsidRPr="00BA77D3" w:rsidRDefault="00871219" w:rsidP="00827796">
      <w:pPr>
        <w:widowControl w:val="0"/>
        <w:autoSpaceDE w:val="0"/>
        <w:autoSpaceDN w:val="0"/>
        <w:adjustRightInd w:val="0"/>
        <w:spacing w:before="9"/>
        <w:rPr>
          <w:rFonts w:ascii="Times New Roman" w:eastAsiaTheme="minorEastAsia" w:hAnsi="Times New Roman" w:cs="Times New Roman"/>
          <w:kern w:val="0"/>
          <w:sz w:val="24"/>
          <w:szCs w:val="24"/>
        </w:rPr>
      </w:pPr>
    </w:p>
    <w:p w14:paraId="2C40276A" w14:textId="357C821C" w:rsidR="00871219" w:rsidRPr="00BA77D3" w:rsidRDefault="00FC7DEA" w:rsidP="00827796">
      <w:pPr>
        <w:widowControl w:val="0"/>
        <w:autoSpaceDE w:val="0"/>
        <w:autoSpaceDN w:val="0"/>
        <w:adjustRightInd w:val="0"/>
        <w:ind w:left="100"/>
        <w:rPr>
          <w:rFonts w:ascii="Times New Roman" w:eastAsiaTheme="minorEastAsia" w:hAnsi="Times New Roman" w:cs="Times New Roman"/>
          <w:b/>
          <w:bCs/>
          <w:kern w:val="0"/>
          <w:sz w:val="24"/>
          <w:szCs w:val="24"/>
        </w:rPr>
      </w:pPr>
      <w:r w:rsidRPr="00BA77D3">
        <w:rPr>
          <w:rFonts w:ascii="Times New Roman" w:eastAsiaTheme="minorEastAsia" w:hAnsi="Times New Roman" w:cs="Times New Roman"/>
          <w:b/>
          <w:bCs/>
          <w:kern w:val="0"/>
          <w:sz w:val="24"/>
          <w:szCs w:val="24"/>
        </w:rPr>
        <w:t>Part</w:t>
      </w:r>
      <w:r w:rsidR="00871219" w:rsidRPr="00BA77D3">
        <w:rPr>
          <w:rFonts w:ascii="Times New Roman" w:eastAsiaTheme="minorEastAsia" w:hAnsi="Times New Roman" w:cs="Times New Roman"/>
          <w:b/>
          <w:bCs/>
          <w:kern w:val="0"/>
          <w:sz w:val="24"/>
          <w:szCs w:val="24"/>
        </w:rPr>
        <w:t xml:space="preserve"> 2:  Familiarize yourself with Google Earth</w:t>
      </w:r>
    </w:p>
    <w:p w14:paraId="3434E15B" w14:textId="4BD398A3" w:rsidR="00871219" w:rsidRPr="00BA77D3" w:rsidRDefault="00871219" w:rsidP="00827796">
      <w:pPr>
        <w:widowControl w:val="0"/>
        <w:numPr>
          <w:ilvl w:val="0"/>
          <w:numId w:val="4"/>
        </w:numPr>
        <w:autoSpaceDE w:val="0"/>
        <w:autoSpaceDN w:val="0"/>
        <w:adjustRightInd w:val="0"/>
        <w:spacing w:before="210"/>
        <w:ind w:left="645" w:hanging="279"/>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 xml:space="preserve">Go to </w:t>
      </w:r>
      <w:hyperlink r:id="rId10" w:history="1">
        <w:r w:rsidRPr="00BA77D3">
          <w:rPr>
            <w:rFonts w:ascii="Times New Roman" w:eastAsiaTheme="minorEastAsia" w:hAnsi="Times New Roman" w:cs="Times New Roman"/>
            <w:kern w:val="0"/>
            <w:u w:val="single"/>
          </w:rPr>
          <w:t>http://serc.carleton.edu/NAGTWorkshops/teaching_methods/google_earth/UserGuide.</w:t>
        </w:r>
      </w:hyperlink>
      <w:hyperlink r:id="rId11" w:history="1">
        <w:r w:rsidRPr="00BA77D3">
          <w:rPr>
            <w:rFonts w:ascii="Times New Roman" w:eastAsiaTheme="minorEastAsia" w:hAnsi="Times New Roman" w:cs="Times New Roman"/>
            <w:kern w:val="0"/>
            <w:u w:val="single"/>
          </w:rPr>
          <w:t>html</w:t>
        </w:r>
      </w:hyperlink>
      <w:r w:rsidRPr="00BA77D3">
        <w:rPr>
          <w:rFonts w:ascii="Times New Roman" w:eastAsiaTheme="minorEastAsia" w:hAnsi="Times New Roman" w:cs="Times New Roman"/>
          <w:kern w:val="0"/>
          <w:sz w:val="24"/>
          <w:szCs w:val="24"/>
        </w:rPr>
        <w:t xml:space="preserve"> and skim the webpage to familiarize yourself with the Goo</w:t>
      </w:r>
      <w:r w:rsidR="003149C8" w:rsidRPr="00BA77D3">
        <w:rPr>
          <w:rFonts w:ascii="Times New Roman" w:eastAsiaTheme="minorEastAsia" w:hAnsi="Times New Roman" w:cs="Times New Roman"/>
          <w:kern w:val="0"/>
          <w:sz w:val="24"/>
          <w:szCs w:val="24"/>
        </w:rPr>
        <w:t xml:space="preserve">gle Earth interface and its </w:t>
      </w:r>
      <w:r w:rsidRPr="00BA77D3">
        <w:rPr>
          <w:rFonts w:ascii="Times New Roman" w:eastAsiaTheme="minorEastAsia" w:hAnsi="Times New Roman" w:cs="Times New Roman"/>
          <w:kern w:val="0"/>
          <w:sz w:val="24"/>
          <w:szCs w:val="24"/>
        </w:rPr>
        <w:t xml:space="preserve">functions.  Pay </w:t>
      </w:r>
      <w:proofErr w:type="gramStart"/>
      <w:r w:rsidRPr="00BA77D3">
        <w:rPr>
          <w:rFonts w:ascii="Times New Roman" w:eastAsiaTheme="minorEastAsia" w:hAnsi="Times New Roman" w:cs="Times New Roman"/>
          <w:kern w:val="0"/>
          <w:sz w:val="24"/>
          <w:szCs w:val="24"/>
        </w:rPr>
        <w:t>particular attention</w:t>
      </w:r>
      <w:proofErr w:type="gramEnd"/>
      <w:r w:rsidRPr="00BA77D3">
        <w:rPr>
          <w:rFonts w:ascii="Times New Roman" w:eastAsiaTheme="minorEastAsia" w:hAnsi="Times New Roman" w:cs="Times New Roman"/>
          <w:kern w:val="0"/>
          <w:sz w:val="24"/>
          <w:szCs w:val="24"/>
        </w:rPr>
        <w:t xml:space="preserve"> to the figures, so you begin to understand the different icons and panes. You do not need to read the section “Creating Image Overlays” or the content thereafter.</w:t>
      </w:r>
    </w:p>
    <w:p w14:paraId="6BB61D59" w14:textId="77777777" w:rsidR="00871219" w:rsidRPr="00BA77D3" w:rsidRDefault="00871219" w:rsidP="00827796">
      <w:pPr>
        <w:widowControl w:val="0"/>
        <w:numPr>
          <w:ilvl w:val="0"/>
          <w:numId w:val="4"/>
        </w:numPr>
        <w:autoSpaceDE w:val="0"/>
        <w:autoSpaceDN w:val="0"/>
        <w:adjustRightInd w:val="0"/>
        <w:spacing w:before="166"/>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 xml:space="preserve">Once you have completed the reading, go to </w:t>
      </w:r>
      <w:hyperlink r:id="rId12" w:history="1">
        <w:r w:rsidRPr="00BA77D3">
          <w:rPr>
            <w:rFonts w:ascii="Times New Roman" w:eastAsiaTheme="minorEastAsia" w:hAnsi="Times New Roman" w:cs="Times New Roman"/>
            <w:kern w:val="0"/>
            <w:sz w:val="24"/>
            <w:szCs w:val="24"/>
            <w:u w:val="single"/>
          </w:rPr>
          <w:t>http://serc.carleton.edu/files/sp/library/</w:t>
        </w:r>
      </w:hyperlink>
      <w:hyperlink r:id="rId13" w:history="1">
        <w:r w:rsidRPr="00BA77D3">
          <w:rPr>
            <w:rFonts w:ascii="Times New Roman" w:eastAsiaTheme="minorEastAsia" w:hAnsi="Times New Roman" w:cs="Times New Roman"/>
            <w:kern w:val="0"/>
            <w:sz w:val="24"/>
            <w:szCs w:val="24"/>
            <w:u w:val="single"/>
          </w:rPr>
          <w:t>google_earth/examples/google-earth-tip-sheet.v2.pdf</w:t>
        </w:r>
      </w:hyperlink>
      <w:r w:rsidRPr="00BA77D3">
        <w:rPr>
          <w:rFonts w:ascii="Times New Roman" w:eastAsiaTheme="minorEastAsia" w:hAnsi="Times New Roman" w:cs="Times New Roman"/>
          <w:kern w:val="0"/>
          <w:sz w:val="24"/>
          <w:szCs w:val="24"/>
        </w:rPr>
        <w:t xml:space="preserve"> and save or print the tip sheet.</w:t>
      </w:r>
    </w:p>
    <w:p w14:paraId="13953567" w14:textId="4C5DC7E5" w:rsidR="00827796" w:rsidRPr="00BA77D3" w:rsidRDefault="00871219" w:rsidP="00827796">
      <w:pPr>
        <w:widowControl w:val="0"/>
        <w:numPr>
          <w:ilvl w:val="0"/>
          <w:numId w:val="4"/>
        </w:numPr>
        <w:autoSpaceDE w:val="0"/>
        <w:autoSpaceDN w:val="0"/>
        <w:adjustRightInd w:val="0"/>
        <w:spacing w:before="188"/>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 xml:space="preserve">Using the tip sheet as your guide, try out the different functions in Google Earth. For example, try searching for a specific place, navigating to it, and zooming into and out of the area. Try measuring the distance between </w:t>
      </w:r>
      <w:r w:rsidR="003149C8" w:rsidRPr="00BA77D3">
        <w:rPr>
          <w:rFonts w:ascii="Times New Roman" w:eastAsiaTheme="minorEastAsia" w:hAnsi="Times New Roman" w:cs="Times New Roman"/>
          <w:kern w:val="0"/>
          <w:sz w:val="24"/>
          <w:szCs w:val="24"/>
        </w:rPr>
        <w:t>features</w:t>
      </w:r>
      <w:r w:rsidRPr="00BA77D3">
        <w:rPr>
          <w:rFonts w:ascii="Times New Roman" w:eastAsiaTheme="minorEastAsia" w:hAnsi="Times New Roman" w:cs="Times New Roman"/>
          <w:kern w:val="0"/>
          <w:sz w:val="24"/>
          <w:szCs w:val="24"/>
        </w:rPr>
        <w:t xml:space="preserve"> and adding a Placemark to one of them.</w:t>
      </w:r>
    </w:p>
    <w:p w14:paraId="44CA8AEF" w14:textId="77777777" w:rsidR="00827796" w:rsidRPr="00BA77D3" w:rsidRDefault="00827796" w:rsidP="00827796">
      <w:pPr>
        <w:widowControl w:val="0"/>
        <w:autoSpaceDE w:val="0"/>
        <w:autoSpaceDN w:val="0"/>
        <w:adjustRightInd w:val="0"/>
        <w:spacing w:before="37"/>
        <w:ind w:left="100"/>
        <w:rPr>
          <w:rFonts w:ascii="Times New Roman" w:eastAsiaTheme="minorEastAsia" w:hAnsi="Times New Roman" w:cs="Times New Roman"/>
          <w:b/>
          <w:bCs/>
          <w:kern w:val="0"/>
          <w:sz w:val="24"/>
          <w:szCs w:val="24"/>
        </w:rPr>
      </w:pPr>
    </w:p>
    <w:p w14:paraId="65F98FB5" w14:textId="03732061" w:rsidR="00871219" w:rsidRPr="00BA77D3" w:rsidRDefault="00FC7DEA" w:rsidP="00827796">
      <w:pPr>
        <w:widowControl w:val="0"/>
        <w:autoSpaceDE w:val="0"/>
        <w:autoSpaceDN w:val="0"/>
        <w:adjustRightInd w:val="0"/>
        <w:spacing w:before="37"/>
        <w:ind w:left="100"/>
        <w:rPr>
          <w:rFonts w:ascii="Times New Roman" w:eastAsiaTheme="minorEastAsia" w:hAnsi="Times New Roman" w:cs="Times New Roman"/>
          <w:b/>
          <w:bCs/>
          <w:kern w:val="0"/>
          <w:sz w:val="24"/>
          <w:szCs w:val="24"/>
        </w:rPr>
      </w:pPr>
      <w:r w:rsidRPr="00BA77D3">
        <w:rPr>
          <w:rFonts w:ascii="Times New Roman" w:eastAsiaTheme="minorEastAsia" w:hAnsi="Times New Roman" w:cs="Times New Roman"/>
          <w:b/>
          <w:bCs/>
          <w:kern w:val="0"/>
          <w:sz w:val="24"/>
          <w:szCs w:val="24"/>
        </w:rPr>
        <w:t>Part</w:t>
      </w:r>
      <w:r w:rsidR="00871219" w:rsidRPr="00BA77D3">
        <w:rPr>
          <w:rFonts w:ascii="Times New Roman" w:eastAsiaTheme="minorEastAsia" w:hAnsi="Times New Roman" w:cs="Times New Roman"/>
          <w:b/>
          <w:bCs/>
          <w:kern w:val="0"/>
          <w:sz w:val="24"/>
          <w:szCs w:val="24"/>
        </w:rPr>
        <w:t xml:space="preserve"> 3:  Complete the following questions and activities</w:t>
      </w:r>
    </w:p>
    <w:p w14:paraId="320AFFC7" w14:textId="13CF5CB2" w:rsidR="00871219" w:rsidRPr="00BA77D3" w:rsidRDefault="00871219" w:rsidP="00EE5233">
      <w:pPr>
        <w:widowControl w:val="0"/>
        <w:autoSpaceDE w:val="0"/>
        <w:autoSpaceDN w:val="0"/>
        <w:adjustRightInd w:val="0"/>
        <w:ind w:left="100"/>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 xml:space="preserve">You should create a </w:t>
      </w:r>
      <w:r w:rsidR="00421A76" w:rsidRPr="00BA77D3">
        <w:rPr>
          <w:rFonts w:ascii="Times New Roman" w:eastAsiaTheme="minorEastAsia" w:hAnsi="Times New Roman" w:cs="Times New Roman"/>
          <w:kern w:val="0"/>
          <w:sz w:val="24"/>
          <w:szCs w:val="24"/>
        </w:rPr>
        <w:t xml:space="preserve">Word </w:t>
      </w:r>
      <w:r w:rsidRPr="00BA77D3">
        <w:rPr>
          <w:rFonts w:ascii="Times New Roman" w:eastAsiaTheme="minorEastAsia" w:hAnsi="Times New Roman" w:cs="Times New Roman"/>
          <w:kern w:val="0"/>
          <w:sz w:val="24"/>
          <w:szCs w:val="24"/>
        </w:rPr>
        <w:t xml:space="preserve">document into which you can type answers to these questions as well as paste images. You will need to save this document in .pdf </w:t>
      </w:r>
      <w:r w:rsidR="00BA77D3" w:rsidRPr="00BA77D3">
        <w:rPr>
          <w:rFonts w:ascii="Times New Roman" w:eastAsiaTheme="minorEastAsia" w:hAnsi="Times New Roman" w:cs="Times New Roman"/>
          <w:kern w:val="0"/>
          <w:sz w:val="24"/>
          <w:szCs w:val="24"/>
        </w:rPr>
        <w:t>format and</w:t>
      </w:r>
      <w:r w:rsidRPr="00BA77D3">
        <w:rPr>
          <w:rFonts w:ascii="Times New Roman" w:eastAsiaTheme="minorEastAsia" w:hAnsi="Times New Roman" w:cs="Times New Roman"/>
          <w:kern w:val="0"/>
          <w:sz w:val="24"/>
          <w:szCs w:val="24"/>
        </w:rPr>
        <w:t xml:space="preserve"> upload it</w:t>
      </w:r>
      <w:r w:rsidR="00421A76" w:rsidRPr="00BA77D3">
        <w:rPr>
          <w:rFonts w:ascii="Times New Roman" w:eastAsiaTheme="minorEastAsia" w:hAnsi="Times New Roman" w:cs="Times New Roman"/>
          <w:kern w:val="0"/>
          <w:sz w:val="24"/>
          <w:szCs w:val="24"/>
        </w:rPr>
        <w:t xml:space="preserve"> to</w:t>
      </w:r>
      <w:r w:rsidRPr="00BA77D3">
        <w:rPr>
          <w:rFonts w:ascii="Times New Roman" w:eastAsiaTheme="minorEastAsia" w:hAnsi="Times New Roman" w:cs="Times New Roman"/>
          <w:kern w:val="0"/>
          <w:sz w:val="24"/>
          <w:szCs w:val="24"/>
        </w:rPr>
        <w:t xml:space="preserve"> </w:t>
      </w:r>
      <w:r w:rsidR="00BA77D3">
        <w:rPr>
          <w:rFonts w:ascii="Times New Roman" w:eastAsiaTheme="minorEastAsia" w:hAnsi="Times New Roman" w:cs="Times New Roman"/>
          <w:kern w:val="0"/>
          <w:sz w:val="24"/>
          <w:szCs w:val="24"/>
        </w:rPr>
        <w:t>GitHub</w:t>
      </w:r>
      <w:r w:rsidR="003149C8" w:rsidRPr="00BA77D3">
        <w:rPr>
          <w:rFonts w:ascii="Times New Roman" w:eastAsiaTheme="minorEastAsia" w:hAnsi="Times New Roman" w:cs="Times New Roman"/>
          <w:kern w:val="0"/>
          <w:sz w:val="24"/>
          <w:szCs w:val="24"/>
        </w:rPr>
        <w:t xml:space="preserve"> when you are finished. Follow the file naming instructions given above.</w:t>
      </w:r>
    </w:p>
    <w:p w14:paraId="348648D4" w14:textId="77777777" w:rsidR="001E18D2" w:rsidRPr="00BA77D3" w:rsidRDefault="001E18D2" w:rsidP="00EE5233">
      <w:pPr>
        <w:widowControl w:val="0"/>
        <w:autoSpaceDE w:val="0"/>
        <w:autoSpaceDN w:val="0"/>
        <w:adjustRightInd w:val="0"/>
        <w:ind w:left="100"/>
        <w:rPr>
          <w:rFonts w:ascii="Times New Roman" w:eastAsiaTheme="minorEastAsia" w:hAnsi="Times New Roman" w:cs="Times New Roman"/>
          <w:kern w:val="0"/>
          <w:sz w:val="24"/>
          <w:szCs w:val="24"/>
        </w:rPr>
      </w:pPr>
    </w:p>
    <w:p w14:paraId="6B034AC9" w14:textId="2558235E" w:rsidR="00871219" w:rsidRPr="00BA77D3" w:rsidRDefault="00FC7DEA" w:rsidP="001E18D2">
      <w:pPr>
        <w:widowControl w:val="0"/>
        <w:autoSpaceDE w:val="0"/>
        <w:autoSpaceDN w:val="0"/>
        <w:adjustRightInd w:val="0"/>
        <w:ind w:left="100"/>
        <w:rPr>
          <w:rFonts w:ascii="Times New Roman" w:eastAsiaTheme="minorEastAsia" w:hAnsi="Times New Roman" w:cs="Times New Roman"/>
          <w:kern w:val="0"/>
          <w:sz w:val="24"/>
          <w:szCs w:val="24"/>
        </w:rPr>
      </w:pPr>
      <w:r w:rsidRPr="00BA77D3">
        <w:rPr>
          <w:rFonts w:ascii="Times New Roman" w:eastAsiaTheme="minorEastAsia" w:hAnsi="Times New Roman" w:cs="Times New Roman"/>
          <w:b/>
          <w:bCs/>
          <w:kern w:val="0"/>
          <w:sz w:val="24"/>
          <w:szCs w:val="24"/>
        </w:rPr>
        <w:t>Part</w:t>
      </w:r>
      <w:r w:rsidR="001E18D2" w:rsidRPr="00BA77D3">
        <w:rPr>
          <w:rFonts w:ascii="Times New Roman" w:eastAsiaTheme="minorEastAsia" w:hAnsi="Times New Roman" w:cs="Times New Roman"/>
          <w:b/>
          <w:bCs/>
          <w:kern w:val="0"/>
          <w:sz w:val="24"/>
          <w:szCs w:val="24"/>
        </w:rPr>
        <w:t xml:space="preserve"> 3a: Use Google Earth to collect basic facts about</w:t>
      </w:r>
      <w:r w:rsidR="00CB43B8" w:rsidRPr="00BA77D3">
        <w:rPr>
          <w:rFonts w:ascii="Times New Roman" w:eastAsiaTheme="minorEastAsia" w:hAnsi="Times New Roman" w:cs="Times New Roman"/>
          <w:b/>
          <w:bCs/>
          <w:kern w:val="0"/>
          <w:sz w:val="24"/>
          <w:szCs w:val="24"/>
        </w:rPr>
        <w:t xml:space="preserve"> your personal geography</w:t>
      </w:r>
    </w:p>
    <w:p w14:paraId="62F8C266" w14:textId="77777777" w:rsidR="001E18D2" w:rsidRPr="00BA77D3" w:rsidRDefault="001E18D2" w:rsidP="001E18D2">
      <w:pPr>
        <w:widowControl w:val="0"/>
        <w:autoSpaceDE w:val="0"/>
        <w:autoSpaceDN w:val="0"/>
        <w:adjustRightInd w:val="0"/>
        <w:ind w:left="100"/>
        <w:rPr>
          <w:rFonts w:ascii="Times New Roman" w:eastAsiaTheme="minorEastAsia" w:hAnsi="Times New Roman" w:cs="Times New Roman"/>
          <w:kern w:val="0"/>
          <w:sz w:val="24"/>
          <w:szCs w:val="24"/>
        </w:rPr>
      </w:pPr>
    </w:p>
    <w:p w14:paraId="7858E485" w14:textId="0D27A4AB" w:rsidR="00871219" w:rsidRPr="00BA77D3" w:rsidRDefault="00100142" w:rsidP="00F113A2">
      <w:pPr>
        <w:widowControl w:val="0"/>
        <w:autoSpaceDE w:val="0"/>
        <w:autoSpaceDN w:val="0"/>
        <w:adjustRightInd w:val="0"/>
        <w:spacing w:before="1"/>
        <w:ind w:left="720"/>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1.</w:t>
      </w:r>
      <w:r w:rsidR="004B4C58" w:rsidRPr="00BA77D3">
        <w:rPr>
          <w:rFonts w:ascii="Times New Roman" w:eastAsiaTheme="minorEastAsia" w:hAnsi="Times New Roman" w:cs="Times New Roman"/>
          <w:kern w:val="0"/>
          <w:sz w:val="24"/>
          <w:szCs w:val="24"/>
        </w:rPr>
        <w:t xml:space="preserve"> </w:t>
      </w:r>
      <w:r w:rsidR="00871219" w:rsidRPr="00BA77D3">
        <w:rPr>
          <w:rFonts w:ascii="Times New Roman" w:eastAsiaTheme="minorEastAsia" w:hAnsi="Times New Roman" w:cs="Times New Roman"/>
          <w:kern w:val="0"/>
          <w:sz w:val="24"/>
          <w:szCs w:val="24"/>
        </w:rPr>
        <w:t xml:space="preserve">Create a Placemark at your home </w:t>
      </w:r>
    </w:p>
    <w:p w14:paraId="0543CAEA" w14:textId="77777777" w:rsidR="00871219" w:rsidRPr="00BA77D3" w:rsidRDefault="00871219" w:rsidP="001951C1">
      <w:pPr>
        <w:widowControl w:val="0"/>
        <w:numPr>
          <w:ilvl w:val="1"/>
          <w:numId w:val="8"/>
        </w:numPr>
        <w:autoSpaceDE w:val="0"/>
        <w:autoSpaceDN w:val="0"/>
        <w:adjustRightInd w:val="0"/>
        <w:spacing w:before="80"/>
        <w:ind w:left="1096" w:hanging="376"/>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 xml:space="preserve">“Fly to” your home or residence by typing the address in the box in the Search Pane. </w:t>
      </w:r>
    </w:p>
    <w:p w14:paraId="14CC2B95" w14:textId="77777777" w:rsidR="00871219" w:rsidRPr="00BA77D3" w:rsidRDefault="00871219" w:rsidP="001951C1">
      <w:pPr>
        <w:widowControl w:val="0"/>
        <w:numPr>
          <w:ilvl w:val="1"/>
          <w:numId w:val="8"/>
        </w:numPr>
        <w:autoSpaceDE w:val="0"/>
        <w:autoSpaceDN w:val="0"/>
        <w:adjustRightInd w:val="0"/>
        <w:spacing w:before="80"/>
        <w:ind w:left="1096" w:hanging="376"/>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Follow the directions in the Guide ‘Creating a New Placemark’. Make sure to save the resulting file using directions in ‘Working with Places’.</w:t>
      </w:r>
    </w:p>
    <w:p w14:paraId="77B0ABEC" w14:textId="77777777" w:rsidR="00871219" w:rsidRPr="00BA77D3" w:rsidRDefault="00871219" w:rsidP="001951C1">
      <w:pPr>
        <w:widowControl w:val="0"/>
        <w:autoSpaceDE w:val="0"/>
        <w:autoSpaceDN w:val="0"/>
        <w:adjustRightInd w:val="0"/>
        <w:spacing w:before="80"/>
        <w:ind w:left="1096"/>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 xml:space="preserve"> </w:t>
      </w:r>
    </w:p>
    <w:p w14:paraId="5DCC1A40" w14:textId="1523C9AC" w:rsidR="00CB43B8" w:rsidRPr="00BA77D3" w:rsidRDefault="00FC7DEA" w:rsidP="00FC7DEA">
      <w:pPr>
        <w:widowControl w:val="0"/>
        <w:autoSpaceDE w:val="0"/>
        <w:autoSpaceDN w:val="0"/>
        <w:adjustRightInd w:val="0"/>
        <w:ind w:left="720"/>
        <w:rPr>
          <w:rFonts w:ascii="Times New Roman" w:eastAsiaTheme="minorEastAsia" w:hAnsi="Times New Roman" w:cs="Times New Roman"/>
          <w:i/>
          <w:kern w:val="0"/>
          <w:sz w:val="24"/>
          <w:szCs w:val="24"/>
        </w:rPr>
      </w:pPr>
      <w:r w:rsidRPr="00BA77D3">
        <w:rPr>
          <w:rFonts w:ascii="Times New Roman" w:eastAsiaTheme="minorEastAsia" w:hAnsi="Times New Roman" w:cs="Times New Roman"/>
          <w:b/>
          <w:bCs/>
          <w:kern w:val="0"/>
          <w:sz w:val="24"/>
          <w:szCs w:val="24"/>
        </w:rPr>
        <w:sym w:font="Wingdings" w:char="F0E0"/>
      </w:r>
      <w:r w:rsidR="00BA77D3">
        <w:rPr>
          <w:rFonts w:ascii="Times New Roman" w:eastAsiaTheme="minorEastAsia" w:hAnsi="Times New Roman" w:cs="Times New Roman"/>
          <w:b/>
          <w:bCs/>
          <w:kern w:val="0"/>
          <w:sz w:val="24"/>
          <w:szCs w:val="24"/>
        </w:rPr>
        <w:t xml:space="preserve"> </w:t>
      </w:r>
      <w:r w:rsidR="00871219" w:rsidRPr="00BA77D3">
        <w:rPr>
          <w:rFonts w:ascii="Times New Roman" w:eastAsiaTheme="minorEastAsia" w:hAnsi="Times New Roman" w:cs="Times New Roman"/>
          <w:b/>
          <w:bCs/>
          <w:kern w:val="0"/>
          <w:sz w:val="24"/>
          <w:szCs w:val="24"/>
        </w:rPr>
        <w:t xml:space="preserve">Question 1:  What </w:t>
      </w:r>
      <w:proofErr w:type="gramStart"/>
      <w:r w:rsidR="0092142B" w:rsidRPr="00BA77D3">
        <w:rPr>
          <w:rFonts w:ascii="Times New Roman" w:eastAsiaTheme="minorEastAsia" w:hAnsi="Times New Roman" w:cs="Times New Roman"/>
          <w:b/>
          <w:bCs/>
          <w:kern w:val="0"/>
          <w:sz w:val="24"/>
          <w:szCs w:val="24"/>
        </w:rPr>
        <w:t>are</w:t>
      </w:r>
      <w:proofErr w:type="gramEnd"/>
      <w:r w:rsidR="00871219" w:rsidRPr="00BA77D3">
        <w:rPr>
          <w:rFonts w:ascii="Times New Roman" w:eastAsiaTheme="minorEastAsia" w:hAnsi="Times New Roman" w:cs="Times New Roman"/>
          <w:b/>
          <w:bCs/>
          <w:kern w:val="0"/>
          <w:sz w:val="24"/>
          <w:szCs w:val="24"/>
        </w:rPr>
        <w:t xml:space="preserve"> the latitude, longit</w:t>
      </w:r>
      <w:r w:rsidR="0092142B" w:rsidRPr="00BA77D3">
        <w:rPr>
          <w:rFonts w:ascii="Times New Roman" w:eastAsiaTheme="minorEastAsia" w:hAnsi="Times New Roman" w:cs="Times New Roman"/>
          <w:b/>
          <w:bCs/>
          <w:kern w:val="0"/>
          <w:sz w:val="24"/>
          <w:szCs w:val="24"/>
        </w:rPr>
        <w:t>ude, and elevation of your home</w:t>
      </w:r>
      <w:r w:rsidR="00871219" w:rsidRPr="00BA77D3">
        <w:rPr>
          <w:rFonts w:ascii="Times New Roman" w:eastAsiaTheme="minorEastAsia" w:hAnsi="Times New Roman" w:cs="Times New Roman"/>
          <w:b/>
          <w:bCs/>
          <w:kern w:val="0"/>
          <w:sz w:val="24"/>
          <w:szCs w:val="24"/>
        </w:rPr>
        <w:t xml:space="preserve">? </w:t>
      </w:r>
      <w:r w:rsidR="00CB43B8" w:rsidRPr="00BA77D3">
        <w:rPr>
          <w:rFonts w:ascii="Times New Roman" w:eastAsiaTheme="minorEastAsia" w:hAnsi="Times New Roman" w:cs="Times New Roman"/>
          <w:b/>
          <w:bCs/>
          <w:kern w:val="0"/>
          <w:sz w:val="24"/>
          <w:szCs w:val="24"/>
        </w:rPr>
        <w:t xml:space="preserve"> </w:t>
      </w:r>
    </w:p>
    <w:p w14:paraId="7BB49DC0" w14:textId="77777777" w:rsidR="0092142B" w:rsidRPr="00BA77D3" w:rsidRDefault="0092142B" w:rsidP="00FC7DEA">
      <w:pPr>
        <w:widowControl w:val="0"/>
        <w:autoSpaceDE w:val="0"/>
        <w:autoSpaceDN w:val="0"/>
        <w:adjustRightInd w:val="0"/>
        <w:ind w:left="720"/>
        <w:rPr>
          <w:rFonts w:ascii="Times New Roman" w:eastAsiaTheme="minorEastAsia" w:hAnsi="Times New Roman" w:cs="Times New Roman"/>
          <w:b/>
          <w:kern w:val="0"/>
          <w:sz w:val="24"/>
          <w:szCs w:val="24"/>
        </w:rPr>
      </w:pPr>
    </w:p>
    <w:p w14:paraId="529F2B50" w14:textId="4AD9BDE5" w:rsidR="00C66055" w:rsidRPr="00BA77D3" w:rsidRDefault="0092142B" w:rsidP="00FC7DEA">
      <w:pPr>
        <w:widowControl w:val="0"/>
        <w:autoSpaceDE w:val="0"/>
        <w:autoSpaceDN w:val="0"/>
        <w:adjustRightInd w:val="0"/>
        <w:ind w:left="720"/>
        <w:rPr>
          <w:rFonts w:ascii="Times New Roman" w:eastAsiaTheme="minorEastAsia" w:hAnsi="Times New Roman" w:cs="Times New Roman"/>
          <w:kern w:val="0"/>
          <w:sz w:val="24"/>
          <w:szCs w:val="24"/>
        </w:rPr>
      </w:pPr>
      <w:r w:rsidRPr="00BA77D3">
        <w:rPr>
          <w:rFonts w:ascii="Times New Roman" w:eastAsiaTheme="minorEastAsia" w:hAnsi="Times New Roman" w:cs="Times New Roman"/>
          <w:b/>
          <w:kern w:val="0"/>
          <w:sz w:val="24"/>
          <w:szCs w:val="24"/>
        </w:rPr>
        <w:t xml:space="preserve">Tip 1: </w:t>
      </w:r>
      <w:r w:rsidR="00871219" w:rsidRPr="00BA77D3">
        <w:rPr>
          <w:rFonts w:ascii="Times New Roman" w:eastAsiaTheme="minorEastAsia" w:hAnsi="Times New Roman" w:cs="Times New Roman"/>
          <w:kern w:val="0"/>
          <w:sz w:val="24"/>
          <w:szCs w:val="24"/>
        </w:rPr>
        <w:t xml:space="preserve">This is a science </w:t>
      </w:r>
      <w:r w:rsidR="00BA77D3">
        <w:rPr>
          <w:rFonts w:ascii="Times New Roman" w:eastAsiaTheme="minorEastAsia" w:hAnsi="Times New Roman" w:cs="Times New Roman"/>
          <w:kern w:val="0"/>
          <w:sz w:val="24"/>
          <w:szCs w:val="24"/>
        </w:rPr>
        <w:t>course</w:t>
      </w:r>
      <w:r w:rsidR="00871219" w:rsidRPr="00BA77D3">
        <w:rPr>
          <w:rFonts w:ascii="Times New Roman" w:eastAsiaTheme="minorEastAsia" w:hAnsi="Times New Roman" w:cs="Times New Roman"/>
          <w:kern w:val="0"/>
          <w:sz w:val="24"/>
          <w:szCs w:val="24"/>
        </w:rPr>
        <w:t>, so you need to use metric units. Switch the units to metric by going to Tools&gt;Options&gt;3D view tab&gt;Units of Measu</w:t>
      </w:r>
      <w:r w:rsidR="003149C8" w:rsidRPr="00BA77D3">
        <w:rPr>
          <w:rFonts w:ascii="Times New Roman" w:eastAsiaTheme="minorEastAsia" w:hAnsi="Times New Roman" w:cs="Times New Roman"/>
          <w:kern w:val="0"/>
          <w:sz w:val="24"/>
          <w:szCs w:val="24"/>
        </w:rPr>
        <w:t xml:space="preserve">re&gt;select ‘Meters, </w:t>
      </w:r>
      <w:proofErr w:type="gramStart"/>
      <w:r w:rsidR="003149C8" w:rsidRPr="00BA77D3">
        <w:rPr>
          <w:rFonts w:ascii="Times New Roman" w:eastAsiaTheme="minorEastAsia" w:hAnsi="Times New Roman" w:cs="Times New Roman"/>
          <w:kern w:val="0"/>
          <w:sz w:val="24"/>
          <w:szCs w:val="24"/>
        </w:rPr>
        <w:t>kilometers’</w:t>
      </w:r>
      <w:proofErr w:type="gramEnd"/>
      <w:r w:rsidR="003149C8" w:rsidRPr="00BA77D3">
        <w:rPr>
          <w:rFonts w:ascii="Times New Roman" w:eastAsiaTheme="minorEastAsia" w:hAnsi="Times New Roman" w:cs="Times New Roman"/>
          <w:kern w:val="0"/>
          <w:sz w:val="24"/>
          <w:szCs w:val="24"/>
        </w:rPr>
        <w:t xml:space="preserve">. </w:t>
      </w:r>
      <w:r w:rsidR="004C040E" w:rsidRPr="00BA77D3">
        <w:rPr>
          <w:rFonts w:ascii="Times New Roman" w:eastAsiaTheme="minorEastAsia" w:hAnsi="Times New Roman" w:cs="Times New Roman"/>
          <w:kern w:val="0"/>
          <w:sz w:val="24"/>
          <w:szCs w:val="24"/>
        </w:rPr>
        <w:t xml:space="preserve">Mac </w:t>
      </w:r>
      <w:r w:rsidR="004F358E" w:rsidRPr="00BA77D3">
        <w:rPr>
          <w:rFonts w:ascii="Times New Roman" w:eastAsiaTheme="minorEastAsia" w:hAnsi="Times New Roman" w:cs="Times New Roman"/>
          <w:kern w:val="0"/>
          <w:sz w:val="24"/>
          <w:szCs w:val="24"/>
        </w:rPr>
        <w:t xml:space="preserve">users: Google Earth&gt;Preferences. </w:t>
      </w:r>
    </w:p>
    <w:p w14:paraId="3F4D7F7E" w14:textId="77777777" w:rsidR="00C66055" w:rsidRPr="00BA77D3" w:rsidRDefault="00C66055" w:rsidP="00FC7DEA">
      <w:pPr>
        <w:widowControl w:val="0"/>
        <w:autoSpaceDE w:val="0"/>
        <w:autoSpaceDN w:val="0"/>
        <w:adjustRightInd w:val="0"/>
        <w:ind w:left="720"/>
        <w:rPr>
          <w:rFonts w:ascii="Times New Roman" w:eastAsiaTheme="minorEastAsia" w:hAnsi="Times New Roman" w:cs="Times New Roman"/>
          <w:kern w:val="0"/>
          <w:sz w:val="24"/>
          <w:szCs w:val="24"/>
        </w:rPr>
      </w:pPr>
    </w:p>
    <w:p w14:paraId="3DD9393C" w14:textId="7BC4F248" w:rsidR="003149C8" w:rsidRPr="00BA77D3" w:rsidRDefault="003149C8" w:rsidP="00FC7DEA">
      <w:pPr>
        <w:widowControl w:val="0"/>
        <w:autoSpaceDE w:val="0"/>
        <w:autoSpaceDN w:val="0"/>
        <w:adjustRightInd w:val="0"/>
        <w:ind w:left="720"/>
        <w:rPr>
          <w:rFonts w:ascii="Times New Roman" w:eastAsiaTheme="minorEastAsia" w:hAnsi="Times New Roman" w:cs="Times New Roman"/>
          <w:kern w:val="0"/>
          <w:sz w:val="24"/>
          <w:szCs w:val="24"/>
        </w:rPr>
      </w:pPr>
      <w:r w:rsidRPr="00BA77D3">
        <w:rPr>
          <w:rFonts w:ascii="Times New Roman" w:eastAsiaTheme="minorEastAsia" w:hAnsi="Times New Roman" w:cs="Times New Roman"/>
          <w:b/>
          <w:kern w:val="0"/>
          <w:sz w:val="24"/>
          <w:szCs w:val="24"/>
        </w:rPr>
        <w:t>Tip 2:</w:t>
      </w:r>
      <w:r w:rsidRPr="00BA77D3">
        <w:rPr>
          <w:rFonts w:ascii="Times New Roman" w:eastAsiaTheme="minorEastAsia" w:hAnsi="Times New Roman" w:cs="Times New Roman"/>
          <w:kern w:val="0"/>
          <w:sz w:val="24"/>
          <w:szCs w:val="24"/>
        </w:rPr>
        <w:t xml:space="preserve"> Latitude and Longitude are given in a variety of different formats depending on the context. The default for Google E</w:t>
      </w:r>
      <w:r w:rsidR="0092142B" w:rsidRPr="00BA77D3">
        <w:rPr>
          <w:rFonts w:ascii="Times New Roman" w:eastAsiaTheme="minorEastAsia" w:hAnsi="Times New Roman" w:cs="Times New Roman"/>
          <w:kern w:val="0"/>
          <w:sz w:val="24"/>
          <w:szCs w:val="24"/>
        </w:rPr>
        <w:t xml:space="preserve">arth is Degrees Minutes Seconds. This is fine for this </w:t>
      </w:r>
      <w:r w:rsidR="00BA77D3">
        <w:rPr>
          <w:rFonts w:ascii="Times New Roman" w:eastAsiaTheme="minorEastAsia" w:hAnsi="Times New Roman" w:cs="Times New Roman"/>
          <w:kern w:val="0"/>
          <w:sz w:val="24"/>
          <w:szCs w:val="24"/>
        </w:rPr>
        <w:t>activity</w:t>
      </w:r>
      <w:r w:rsidRPr="00BA77D3">
        <w:rPr>
          <w:rFonts w:ascii="Times New Roman" w:eastAsiaTheme="minorEastAsia" w:hAnsi="Times New Roman" w:cs="Times New Roman"/>
          <w:kern w:val="0"/>
          <w:sz w:val="24"/>
          <w:szCs w:val="24"/>
        </w:rPr>
        <w:t xml:space="preserve"> </w:t>
      </w:r>
      <w:r w:rsidR="0092142B" w:rsidRPr="00BA77D3">
        <w:rPr>
          <w:rFonts w:ascii="Times New Roman" w:eastAsiaTheme="minorEastAsia" w:hAnsi="Times New Roman" w:cs="Times New Roman"/>
          <w:kern w:val="0"/>
          <w:sz w:val="24"/>
          <w:szCs w:val="24"/>
        </w:rPr>
        <w:t>but be aware that different datasets we use in this course might us</w:t>
      </w:r>
      <w:r w:rsidR="004F358E" w:rsidRPr="00BA77D3">
        <w:rPr>
          <w:rFonts w:ascii="Times New Roman" w:eastAsiaTheme="minorEastAsia" w:hAnsi="Times New Roman" w:cs="Times New Roman"/>
          <w:kern w:val="0"/>
          <w:sz w:val="24"/>
          <w:szCs w:val="24"/>
        </w:rPr>
        <w:t>e different formats, requiring either conversion or changing the settings in Google Earth.</w:t>
      </w:r>
    </w:p>
    <w:p w14:paraId="703ADAE3" w14:textId="77777777" w:rsidR="00EE5233" w:rsidRPr="00BA77D3" w:rsidRDefault="00EE5233" w:rsidP="00827796">
      <w:pPr>
        <w:widowControl w:val="0"/>
        <w:autoSpaceDE w:val="0"/>
        <w:autoSpaceDN w:val="0"/>
        <w:adjustRightInd w:val="0"/>
        <w:rPr>
          <w:rFonts w:ascii="Times New Roman" w:eastAsiaTheme="minorEastAsia" w:hAnsi="Times New Roman" w:cs="Times New Roman"/>
          <w:i/>
          <w:kern w:val="0"/>
          <w:sz w:val="24"/>
          <w:szCs w:val="24"/>
        </w:rPr>
      </w:pPr>
    </w:p>
    <w:p w14:paraId="01335B2B" w14:textId="06C71744" w:rsidR="00CB43B8" w:rsidRPr="00BA77D3" w:rsidRDefault="00FC7DEA" w:rsidP="00CB43B8">
      <w:pPr>
        <w:widowControl w:val="0"/>
        <w:autoSpaceDE w:val="0"/>
        <w:autoSpaceDN w:val="0"/>
        <w:adjustRightInd w:val="0"/>
        <w:rPr>
          <w:rFonts w:ascii="Times New Roman" w:eastAsiaTheme="minorEastAsia" w:hAnsi="Times New Roman" w:cs="Times New Roman"/>
          <w:b/>
          <w:bCs/>
          <w:kern w:val="0"/>
          <w:sz w:val="24"/>
          <w:szCs w:val="24"/>
        </w:rPr>
      </w:pPr>
      <w:r w:rsidRPr="00BA77D3">
        <w:rPr>
          <w:rFonts w:ascii="Times New Roman" w:eastAsiaTheme="minorEastAsia" w:hAnsi="Times New Roman" w:cs="Times New Roman"/>
          <w:b/>
          <w:bCs/>
          <w:kern w:val="0"/>
          <w:sz w:val="24"/>
          <w:szCs w:val="24"/>
        </w:rPr>
        <w:t>Part</w:t>
      </w:r>
      <w:r w:rsidR="00CB43B8" w:rsidRPr="00BA77D3">
        <w:rPr>
          <w:rFonts w:ascii="Times New Roman" w:eastAsiaTheme="minorEastAsia" w:hAnsi="Times New Roman" w:cs="Times New Roman"/>
          <w:b/>
          <w:bCs/>
          <w:kern w:val="0"/>
          <w:sz w:val="24"/>
          <w:szCs w:val="24"/>
        </w:rPr>
        <w:t xml:space="preserve"> 3b: Use Google Earth to create an elevation profile</w:t>
      </w:r>
    </w:p>
    <w:p w14:paraId="3DFEB8D3" w14:textId="26D14B84" w:rsidR="00CC57CA" w:rsidRPr="00BA77D3" w:rsidRDefault="00896D43" w:rsidP="00827796">
      <w:pPr>
        <w:widowControl w:val="0"/>
        <w:autoSpaceDE w:val="0"/>
        <w:autoSpaceDN w:val="0"/>
        <w:adjustRightInd w:val="0"/>
        <w:rPr>
          <w:rFonts w:ascii="Times New Roman" w:eastAsiaTheme="minorEastAsia" w:hAnsi="Times New Roman" w:cs="Times New Roman"/>
          <w:b/>
          <w:kern w:val="0"/>
          <w:sz w:val="24"/>
          <w:szCs w:val="24"/>
        </w:rPr>
      </w:pPr>
      <w:r w:rsidRPr="00BA77D3">
        <w:rPr>
          <w:rFonts w:ascii="Times New Roman" w:eastAsiaTheme="minorEastAsia" w:hAnsi="Times New Roman" w:cs="Times New Roman"/>
          <w:kern w:val="0"/>
          <w:sz w:val="24"/>
          <w:szCs w:val="24"/>
        </w:rPr>
        <w:t xml:space="preserve">This </w:t>
      </w:r>
      <w:r w:rsidR="00BA77D3">
        <w:rPr>
          <w:rFonts w:ascii="Times New Roman" w:eastAsiaTheme="minorEastAsia" w:hAnsi="Times New Roman" w:cs="Times New Roman"/>
          <w:kern w:val="0"/>
          <w:sz w:val="24"/>
          <w:szCs w:val="24"/>
        </w:rPr>
        <w:t>course</w:t>
      </w:r>
      <w:r w:rsidRPr="00BA77D3">
        <w:rPr>
          <w:rFonts w:ascii="Times New Roman" w:eastAsiaTheme="minorEastAsia" w:hAnsi="Times New Roman" w:cs="Times New Roman"/>
          <w:kern w:val="0"/>
          <w:sz w:val="24"/>
          <w:szCs w:val="24"/>
        </w:rPr>
        <w:t xml:space="preserve"> will require you to become comfortable travelling between dimensions. No, not the ‘dimensions’ of science fiction, but the three dimensions of </w:t>
      </w:r>
      <w:r w:rsidRPr="00BA77D3">
        <w:rPr>
          <w:rFonts w:ascii="Times New Roman" w:eastAsiaTheme="minorEastAsia" w:hAnsi="Times New Roman" w:cs="Times New Roman"/>
          <w:b/>
          <w:kern w:val="0"/>
          <w:sz w:val="24"/>
          <w:szCs w:val="24"/>
        </w:rPr>
        <w:t>space</w:t>
      </w:r>
      <w:r w:rsidRPr="00BA77D3">
        <w:rPr>
          <w:rFonts w:ascii="Times New Roman" w:eastAsiaTheme="minorEastAsia" w:hAnsi="Times New Roman" w:cs="Times New Roman"/>
          <w:kern w:val="0"/>
          <w:sz w:val="24"/>
          <w:szCs w:val="24"/>
        </w:rPr>
        <w:t xml:space="preserve"> and one dimension of </w:t>
      </w:r>
      <w:r w:rsidRPr="00BA77D3">
        <w:rPr>
          <w:rFonts w:ascii="Times New Roman" w:eastAsiaTheme="minorEastAsia" w:hAnsi="Times New Roman" w:cs="Times New Roman"/>
          <w:b/>
          <w:kern w:val="0"/>
          <w:sz w:val="24"/>
          <w:szCs w:val="24"/>
        </w:rPr>
        <w:t xml:space="preserve">time. </w:t>
      </w:r>
      <w:r w:rsidRPr="00BA77D3">
        <w:rPr>
          <w:rFonts w:ascii="Times New Roman" w:eastAsiaTheme="minorEastAsia" w:hAnsi="Times New Roman" w:cs="Times New Roman"/>
          <w:kern w:val="0"/>
          <w:sz w:val="24"/>
          <w:szCs w:val="24"/>
        </w:rPr>
        <w:t xml:space="preserve">For </w:t>
      </w:r>
      <w:r w:rsidR="00BA77D3" w:rsidRPr="00BA77D3">
        <w:rPr>
          <w:rFonts w:ascii="Times New Roman" w:eastAsiaTheme="minorEastAsia" w:hAnsi="Times New Roman" w:cs="Times New Roman"/>
          <w:kern w:val="0"/>
          <w:sz w:val="24"/>
          <w:szCs w:val="24"/>
        </w:rPr>
        <w:t>now,</w:t>
      </w:r>
      <w:r w:rsidRPr="00BA77D3">
        <w:rPr>
          <w:rFonts w:ascii="Times New Roman" w:eastAsiaTheme="minorEastAsia" w:hAnsi="Times New Roman" w:cs="Times New Roman"/>
          <w:kern w:val="0"/>
          <w:sz w:val="24"/>
          <w:szCs w:val="24"/>
        </w:rPr>
        <w:t xml:space="preserve"> we are going to transform the bird’s eye view of Google Earth into </w:t>
      </w:r>
      <w:r w:rsidR="0004259B" w:rsidRPr="00BA77D3">
        <w:rPr>
          <w:rFonts w:ascii="Times New Roman" w:eastAsiaTheme="minorEastAsia" w:hAnsi="Times New Roman" w:cs="Times New Roman"/>
          <w:kern w:val="0"/>
          <w:sz w:val="24"/>
          <w:szCs w:val="24"/>
        </w:rPr>
        <w:t xml:space="preserve">a horizontal </w:t>
      </w:r>
      <w:r w:rsidR="0004259B" w:rsidRPr="00BA77D3">
        <w:rPr>
          <w:rFonts w:ascii="Times New Roman" w:eastAsiaTheme="minorEastAsia" w:hAnsi="Times New Roman" w:cs="Times New Roman"/>
          <w:b/>
          <w:kern w:val="0"/>
          <w:sz w:val="24"/>
          <w:szCs w:val="24"/>
        </w:rPr>
        <w:t>elevation profile</w:t>
      </w:r>
      <w:r w:rsidR="0004259B" w:rsidRPr="00BA77D3">
        <w:rPr>
          <w:rFonts w:ascii="Times New Roman" w:eastAsiaTheme="minorEastAsia" w:hAnsi="Times New Roman" w:cs="Times New Roman"/>
          <w:kern w:val="0"/>
          <w:sz w:val="24"/>
          <w:szCs w:val="24"/>
        </w:rPr>
        <w:t xml:space="preserve"> to explore how </w:t>
      </w:r>
      <w:r w:rsidR="0004259B" w:rsidRPr="00BA77D3">
        <w:rPr>
          <w:rFonts w:ascii="Times New Roman" w:eastAsiaTheme="minorEastAsia" w:hAnsi="Times New Roman" w:cs="Times New Roman"/>
          <w:b/>
          <w:kern w:val="0"/>
          <w:sz w:val="24"/>
          <w:szCs w:val="24"/>
        </w:rPr>
        <w:t xml:space="preserve">topography </w:t>
      </w:r>
      <w:r w:rsidR="0004259B" w:rsidRPr="00BA77D3">
        <w:rPr>
          <w:rFonts w:ascii="Times New Roman" w:eastAsiaTheme="minorEastAsia" w:hAnsi="Times New Roman" w:cs="Times New Roman"/>
          <w:kern w:val="0"/>
          <w:sz w:val="24"/>
          <w:szCs w:val="24"/>
        </w:rPr>
        <w:t xml:space="preserve">(e.g. the ups and downs of the Earth’s surface) reflects features and processes on the Earth’s surface. </w:t>
      </w:r>
    </w:p>
    <w:p w14:paraId="70054B65" w14:textId="77777777" w:rsidR="00CC57CA" w:rsidRPr="00BA77D3" w:rsidRDefault="00CC57CA" w:rsidP="00827796">
      <w:pPr>
        <w:widowControl w:val="0"/>
        <w:autoSpaceDE w:val="0"/>
        <w:autoSpaceDN w:val="0"/>
        <w:adjustRightInd w:val="0"/>
        <w:rPr>
          <w:rFonts w:ascii="Times New Roman" w:eastAsiaTheme="minorEastAsia" w:hAnsi="Times New Roman" w:cs="Times New Roman"/>
          <w:kern w:val="0"/>
          <w:sz w:val="24"/>
          <w:szCs w:val="24"/>
        </w:rPr>
      </w:pPr>
    </w:p>
    <w:p w14:paraId="1642E510" w14:textId="31885578" w:rsidR="00871219" w:rsidRPr="00BA77D3" w:rsidRDefault="00896D43" w:rsidP="00CB43B8">
      <w:pPr>
        <w:pStyle w:val="ListParagraph"/>
        <w:widowControl w:val="0"/>
        <w:numPr>
          <w:ilvl w:val="0"/>
          <w:numId w:val="17"/>
        </w:numPr>
        <w:autoSpaceDE w:val="0"/>
        <w:autoSpaceDN w:val="0"/>
        <w:adjustRightInd w:val="0"/>
        <w:spacing w:before="5"/>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 xml:space="preserve">Create an elevation </w:t>
      </w:r>
      <w:r w:rsidR="00871219" w:rsidRPr="00BA77D3">
        <w:rPr>
          <w:rFonts w:ascii="Times New Roman" w:eastAsiaTheme="minorEastAsia" w:hAnsi="Times New Roman" w:cs="Times New Roman"/>
          <w:kern w:val="0"/>
          <w:sz w:val="24"/>
          <w:szCs w:val="24"/>
        </w:rPr>
        <w:t>profile across Davidson County, Tennessee.</w:t>
      </w:r>
    </w:p>
    <w:p w14:paraId="5359A7D4" w14:textId="77777777" w:rsidR="00CB43B8" w:rsidRPr="00BA77D3" w:rsidRDefault="00CB43B8" w:rsidP="00CB43B8">
      <w:pPr>
        <w:widowControl w:val="0"/>
        <w:autoSpaceDE w:val="0"/>
        <w:autoSpaceDN w:val="0"/>
        <w:adjustRightInd w:val="0"/>
        <w:spacing w:before="5"/>
        <w:ind w:left="360"/>
        <w:rPr>
          <w:rFonts w:ascii="Times New Roman" w:eastAsiaTheme="minorEastAsia" w:hAnsi="Times New Roman" w:cs="Times New Roman"/>
          <w:kern w:val="0"/>
          <w:sz w:val="24"/>
          <w:szCs w:val="24"/>
        </w:rPr>
      </w:pPr>
    </w:p>
    <w:p w14:paraId="1F5A5FB8" w14:textId="603A4C34" w:rsidR="00871219" w:rsidRPr="00BA77D3" w:rsidRDefault="00871219" w:rsidP="00827796">
      <w:pPr>
        <w:widowControl w:val="0"/>
        <w:numPr>
          <w:ilvl w:val="0"/>
          <w:numId w:val="14"/>
        </w:numPr>
        <w:autoSpaceDE w:val="0"/>
        <w:autoSpaceDN w:val="0"/>
        <w:adjustRightInd w:val="0"/>
        <w:spacing w:before="1"/>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To make a</w:t>
      </w:r>
      <w:r w:rsidR="00896D43" w:rsidRPr="00BA77D3">
        <w:rPr>
          <w:rFonts w:ascii="Times New Roman" w:eastAsiaTheme="minorEastAsia" w:hAnsi="Times New Roman" w:cs="Times New Roman"/>
          <w:kern w:val="0"/>
          <w:sz w:val="24"/>
          <w:szCs w:val="24"/>
        </w:rPr>
        <w:t>n</w:t>
      </w:r>
      <w:r w:rsidRPr="00BA77D3">
        <w:rPr>
          <w:rFonts w:ascii="Times New Roman" w:eastAsiaTheme="minorEastAsia" w:hAnsi="Times New Roman" w:cs="Times New Roman"/>
          <w:kern w:val="0"/>
          <w:sz w:val="24"/>
          <w:szCs w:val="24"/>
        </w:rPr>
        <w:t xml:space="preserve"> </w:t>
      </w:r>
      <w:r w:rsidR="004F358E" w:rsidRPr="00BA77D3">
        <w:rPr>
          <w:rFonts w:ascii="Times New Roman" w:eastAsiaTheme="minorEastAsia" w:hAnsi="Times New Roman" w:cs="Times New Roman"/>
          <w:kern w:val="0"/>
          <w:sz w:val="24"/>
          <w:szCs w:val="24"/>
        </w:rPr>
        <w:t>elevation profile</w:t>
      </w:r>
      <w:r w:rsidRPr="00BA77D3">
        <w:rPr>
          <w:rFonts w:ascii="Times New Roman" w:eastAsiaTheme="minorEastAsia" w:hAnsi="Times New Roman" w:cs="Times New Roman"/>
          <w:kern w:val="0"/>
          <w:sz w:val="24"/>
          <w:szCs w:val="24"/>
        </w:rPr>
        <w:t xml:space="preserve"> </w:t>
      </w:r>
      <w:r w:rsidR="004F358E" w:rsidRPr="00BA77D3">
        <w:rPr>
          <w:rFonts w:ascii="Times New Roman" w:eastAsiaTheme="minorEastAsia" w:hAnsi="Times New Roman" w:cs="Times New Roman"/>
          <w:kern w:val="0"/>
          <w:sz w:val="24"/>
          <w:szCs w:val="24"/>
        </w:rPr>
        <w:t>across</w:t>
      </w:r>
      <w:r w:rsidRPr="00BA77D3">
        <w:rPr>
          <w:rFonts w:ascii="Times New Roman" w:eastAsiaTheme="minorEastAsia" w:hAnsi="Times New Roman" w:cs="Times New Roman"/>
          <w:kern w:val="0"/>
          <w:sz w:val="24"/>
          <w:szCs w:val="24"/>
        </w:rPr>
        <w:t xml:space="preserve"> Davidson County, ‘Add Path’ (check User Guide if you are not sure how) and draw a line from NORTH to SOUTH that runs roughly through Nashville from Ridgetop to Brentwood.  Give it a name before you click OK.</w:t>
      </w:r>
      <w:r w:rsidR="00A67DA7" w:rsidRPr="00BA77D3">
        <w:rPr>
          <w:rFonts w:ascii="Times New Roman" w:eastAsiaTheme="minorEastAsia" w:hAnsi="Times New Roman" w:cs="Times New Roman"/>
          <w:kern w:val="0"/>
          <w:sz w:val="24"/>
          <w:szCs w:val="24"/>
        </w:rPr>
        <w:t xml:space="preserve"> (</w:t>
      </w:r>
      <w:r w:rsidR="004B4C58" w:rsidRPr="00BA77D3">
        <w:rPr>
          <w:rFonts w:ascii="Times New Roman" w:eastAsiaTheme="minorEastAsia" w:hAnsi="Times New Roman" w:cs="Times New Roman"/>
          <w:kern w:val="0"/>
          <w:sz w:val="24"/>
          <w:szCs w:val="24"/>
        </w:rPr>
        <w:t>Tip 3</w:t>
      </w:r>
      <w:r w:rsidR="00A67DA7" w:rsidRPr="00BA77D3">
        <w:rPr>
          <w:rFonts w:ascii="Times New Roman" w:eastAsiaTheme="minorEastAsia" w:hAnsi="Times New Roman" w:cs="Times New Roman"/>
          <w:kern w:val="0"/>
          <w:sz w:val="24"/>
          <w:szCs w:val="24"/>
        </w:rPr>
        <w:t>: Make sure that “Borders and Labels” is checked on Layers)</w:t>
      </w:r>
    </w:p>
    <w:p w14:paraId="6916E591" w14:textId="77777777" w:rsidR="00871219" w:rsidRPr="00BA77D3" w:rsidRDefault="00871219" w:rsidP="00827796">
      <w:pPr>
        <w:widowControl w:val="0"/>
        <w:numPr>
          <w:ilvl w:val="0"/>
          <w:numId w:val="14"/>
        </w:numPr>
        <w:autoSpaceDE w:val="0"/>
        <w:autoSpaceDN w:val="0"/>
        <w:adjustRightInd w:val="0"/>
        <w:spacing w:before="80"/>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Under ‘Places’, right-click on the name of the cross-section you just made and select ‘Show Elevation Profile’.</w:t>
      </w:r>
    </w:p>
    <w:p w14:paraId="506FD670" w14:textId="77777777" w:rsidR="004B4C58" w:rsidRPr="00BA77D3" w:rsidRDefault="00871219" w:rsidP="00827796">
      <w:pPr>
        <w:widowControl w:val="0"/>
        <w:numPr>
          <w:ilvl w:val="0"/>
          <w:numId w:val="14"/>
        </w:numPr>
        <w:autoSpaceDE w:val="0"/>
        <w:autoSpaceDN w:val="0"/>
        <w:adjustRightInd w:val="0"/>
        <w:spacing w:before="40"/>
        <w:ind w:left="1125"/>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 xml:space="preserve">Save an image of the map and profile and paste it into your document. To do this, click on </w:t>
      </w:r>
      <w:r w:rsidRPr="00BA77D3">
        <w:rPr>
          <w:rFonts w:ascii="Times New Roman" w:eastAsiaTheme="minorEastAsia" w:hAnsi="Times New Roman" w:cs="Times New Roman"/>
          <w:b/>
          <w:bCs/>
          <w:kern w:val="0"/>
          <w:sz w:val="24"/>
          <w:szCs w:val="24"/>
        </w:rPr>
        <w:t xml:space="preserve">File </w:t>
      </w:r>
      <w:r w:rsidRPr="00BA77D3">
        <w:rPr>
          <w:rFonts w:ascii="Times New Roman" w:eastAsiaTheme="minorEastAsia" w:hAnsi="Times New Roman" w:cs="Times New Roman"/>
          <w:kern w:val="0"/>
          <w:sz w:val="24"/>
          <w:szCs w:val="24"/>
        </w:rPr>
        <w:t xml:space="preserve">→ </w:t>
      </w:r>
      <w:proofErr w:type="gramStart"/>
      <w:r w:rsidRPr="00BA77D3">
        <w:rPr>
          <w:rFonts w:ascii="Times New Roman" w:eastAsiaTheme="minorEastAsia" w:hAnsi="Times New Roman" w:cs="Times New Roman"/>
          <w:b/>
          <w:bCs/>
          <w:kern w:val="0"/>
          <w:sz w:val="24"/>
          <w:szCs w:val="24"/>
        </w:rPr>
        <w:t xml:space="preserve">Save  </w:t>
      </w:r>
      <w:bookmarkStart w:id="0" w:name="_GoBack"/>
      <w:bookmarkEnd w:id="0"/>
      <w:r w:rsidRPr="00BA77D3">
        <w:rPr>
          <w:rFonts w:ascii="Times New Roman" w:eastAsiaTheme="minorEastAsia" w:hAnsi="Times New Roman" w:cs="Times New Roman"/>
          <w:kern w:val="0"/>
          <w:sz w:val="24"/>
          <w:szCs w:val="24"/>
        </w:rPr>
        <w:t>→</w:t>
      </w:r>
      <w:proofErr w:type="gramEnd"/>
      <w:r w:rsidRPr="00BA77D3">
        <w:rPr>
          <w:rFonts w:ascii="Times New Roman" w:eastAsiaTheme="minorEastAsia" w:hAnsi="Times New Roman" w:cs="Times New Roman"/>
          <w:kern w:val="0"/>
          <w:sz w:val="24"/>
          <w:szCs w:val="24"/>
        </w:rPr>
        <w:t xml:space="preserve"> </w:t>
      </w:r>
      <w:r w:rsidRPr="00BA77D3">
        <w:rPr>
          <w:rFonts w:ascii="Times New Roman" w:eastAsiaTheme="minorEastAsia" w:hAnsi="Times New Roman" w:cs="Times New Roman"/>
          <w:b/>
          <w:bCs/>
          <w:kern w:val="0"/>
          <w:sz w:val="24"/>
          <w:szCs w:val="24"/>
        </w:rPr>
        <w:t>Save  Image</w:t>
      </w:r>
    </w:p>
    <w:p w14:paraId="48E1FD89" w14:textId="77777777" w:rsidR="00452A0C" w:rsidRPr="00BA77D3" w:rsidRDefault="00452A0C" w:rsidP="00B86A23">
      <w:pPr>
        <w:widowControl w:val="0"/>
        <w:autoSpaceDE w:val="0"/>
        <w:autoSpaceDN w:val="0"/>
        <w:adjustRightInd w:val="0"/>
        <w:spacing w:before="40"/>
        <w:rPr>
          <w:rFonts w:ascii="Times New Roman" w:eastAsiaTheme="minorEastAsia" w:hAnsi="Times New Roman" w:cs="Times New Roman"/>
          <w:b/>
          <w:bCs/>
          <w:kern w:val="0"/>
          <w:sz w:val="24"/>
          <w:szCs w:val="24"/>
        </w:rPr>
      </w:pPr>
    </w:p>
    <w:p w14:paraId="4021FFDD" w14:textId="77777777" w:rsidR="00B86A23" w:rsidRPr="00BA77D3" w:rsidRDefault="00B86A23" w:rsidP="00B86A23">
      <w:pPr>
        <w:widowControl w:val="0"/>
        <w:autoSpaceDE w:val="0"/>
        <w:autoSpaceDN w:val="0"/>
        <w:adjustRightInd w:val="0"/>
        <w:spacing w:before="40"/>
        <w:rPr>
          <w:rFonts w:ascii="Times New Roman" w:eastAsiaTheme="minorEastAsia" w:hAnsi="Times New Roman" w:cs="Times New Roman"/>
          <w:kern w:val="0"/>
          <w:sz w:val="24"/>
          <w:szCs w:val="24"/>
        </w:rPr>
      </w:pPr>
    </w:p>
    <w:p w14:paraId="6DFAE9EC" w14:textId="15EEFDAF" w:rsidR="004B4C58" w:rsidRPr="00BA77D3" w:rsidRDefault="00FC7DEA" w:rsidP="00BA77D3">
      <w:pPr>
        <w:widowControl w:val="0"/>
        <w:autoSpaceDE w:val="0"/>
        <w:autoSpaceDN w:val="0"/>
        <w:adjustRightInd w:val="0"/>
        <w:spacing w:before="40"/>
        <w:rPr>
          <w:rFonts w:ascii="Times New Roman" w:eastAsiaTheme="minorEastAsia" w:hAnsi="Times New Roman" w:cs="Times New Roman"/>
          <w:kern w:val="0"/>
          <w:sz w:val="24"/>
          <w:szCs w:val="24"/>
        </w:rPr>
      </w:pPr>
      <w:r w:rsidRPr="00BA77D3">
        <w:rPr>
          <w:rFonts w:ascii="Times New Roman" w:hAnsi="Times New Roman" w:cs="Times New Roman"/>
          <w:sz w:val="24"/>
          <w:szCs w:val="24"/>
        </w:rPr>
        <w:sym w:font="Wingdings" w:char="F0E0"/>
      </w:r>
      <w:r w:rsidR="00CB43B8" w:rsidRPr="00BA77D3">
        <w:rPr>
          <w:rFonts w:ascii="Times New Roman" w:eastAsiaTheme="minorEastAsia" w:hAnsi="Times New Roman" w:cs="Times New Roman"/>
          <w:b/>
          <w:bCs/>
          <w:kern w:val="0"/>
          <w:sz w:val="24"/>
          <w:szCs w:val="24"/>
        </w:rPr>
        <w:t xml:space="preserve">Save your Elevation Profile across Davidson County and include it in your </w:t>
      </w:r>
      <w:r w:rsidR="00BA77D3">
        <w:rPr>
          <w:rFonts w:ascii="Times New Roman" w:eastAsiaTheme="minorEastAsia" w:hAnsi="Times New Roman" w:cs="Times New Roman"/>
          <w:b/>
          <w:bCs/>
          <w:kern w:val="0"/>
          <w:sz w:val="24"/>
          <w:szCs w:val="24"/>
        </w:rPr>
        <w:t>submission</w:t>
      </w:r>
      <w:r w:rsidR="00CB43B8" w:rsidRPr="00BA77D3">
        <w:rPr>
          <w:rFonts w:ascii="Times New Roman" w:eastAsiaTheme="minorEastAsia" w:hAnsi="Times New Roman" w:cs="Times New Roman"/>
          <w:b/>
          <w:bCs/>
          <w:kern w:val="0"/>
          <w:sz w:val="24"/>
          <w:szCs w:val="24"/>
        </w:rPr>
        <w:t xml:space="preserve">.  </w:t>
      </w:r>
    </w:p>
    <w:p w14:paraId="47164625" w14:textId="77777777" w:rsidR="00827796" w:rsidRPr="00BA77D3" w:rsidRDefault="00827796" w:rsidP="00FC7DEA">
      <w:pPr>
        <w:widowControl w:val="0"/>
        <w:autoSpaceDE w:val="0"/>
        <w:autoSpaceDN w:val="0"/>
        <w:adjustRightInd w:val="0"/>
        <w:spacing w:before="40"/>
        <w:ind w:left="720"/>
        <w:rPr>
          <w:rFonts w:ascii="Times New Roman" w:eastAsiaTheme="minorEastAsia" w:hAnsi="Times New Roman" w:cs="Times New Roman"/>
          <w:kern w:val="0"/>
          <w:sz w:val="24"/>
          <w:szCs w:val="24"/>
        </w:rPr>
      </w:pPr>
    </w:p>
    <w:p w14:paraId="7ED42AEB" w14:textId="036DB7D3" w:rsidR="00CB43B8" w:rsidRPr="00BA77D3" w:rsidRDefault="00FC7DEA" w:rsidP="00FC7DEA">
      <w:pPr>
        <w:widowControl w:val="0"/>
        <w:autoSpaceDE w:val="0"/>
        <w:autoSpaceDN w:val="0"/>
        <w:adjustRightInd w:val="0"/>
        <w:ind w:left="720"/>
        <w:rPr>
          <w:rFonts w:ascii="Times New Roman" w:eastAsiaTheme="minorEastAsia" w:hAnsi="Times New Roman" w:cs="Times New Roman"/>
          <w:bCs/>
          <w:kern w:val="0"/>
          <w:sz w:val="24"/>
          <w:szCs w:val="24"/>
        </w:rPr>
      </w:pPr>
      <w:r w:rsidRPr="00BA77D3">
        <w:rPr>
          <w:rFonts w:ascii="Times New Roman" w:hAnsi="Times New Roman" w:cs="Times New Roman"/>
          <w:sz w:val="24"/>
          <w:szCs w:val="24"/>
        </w:rPr>
        <w:sym w:font="Wingdings" w:char="F0E0"/>
      </w:r>
      <w:r w:rsidR="00871219" w:rsidRPr="00BA77D3">
        <w:rPr>
          <w:rFonts w:ascii="Times New Roman" w:eastAsiaTheme="minorEastAsia" w:hAnsi="Times New Roman" w:cs="Times New Roman"/>
          <w:b/>
          <w:bCs/>
          <w:kern w:val="0"/>
          <w:sz w:val="24"/>
          <w:szCs w:val="24"/>
        </w:rPr>
        <w:t xml:space="preserve">Question 2: What is the lowest elevation shown on your cross-section through Davidson County? </w:t>
      </w:r>
      <w:r w:rsidR="00CB43B8" w:rsidRPr="00BA77D3">
        <w:rPr>
          <w:rFonts w:ascii="Times New Roman" w:eastAsiaTheme="minorEastAsia" w:hAnsi="Times New Roman" w:cs="Times New Roman"/>
          <w:b/>
          <w:bCs/>
          <w:kern w:val="0"/>
          <w:sz w:val="24"/>
          <w:szCs w:val="24"/>
        </w:rPr>
        <w:t xml:space="preserve">What prominent local feature does this elevation minimum correspond to? </w:t>
      </w:r>
    </w:p>
    <w:p w14:paraId="577910EC" w14:textId="77777777" w:rsidR="00D65699" w:rsidRPr="00BA77D3" w:rsidRDefault="00D65699" w:rsidP="00FC7DEA">
      <w:pPr>
        <w:widowControl w:val="0"/>
        <w:autoSpaceDE w:val="0"/>
        <w:autoSpaceDN w:val="0"/>
        <w:adjustRightInd w:val="0"/>
        <w:ind w:left="720"/>
        <w:rPr>
          <w:rFonts w:ascii="Times New Roman" w:eastAsiaTheme="minorEastAsia" w:hAnsi="Times New Roman" w:cs="Times New Roman"/>
          <w:b/>
          <w:bCs/>
          <w:kern w:val="0"/>
          <w:sz w:val="24"/>
          <w:szCs w:val="24"/>
        </w:rPr>
      </w:pPr>
    </w:p>
    <w:p w14:paraId="4EBA1EA7" w14:textId="12709C7E" w:rsidR="00871219" w:rsidRPr="00BA77D3" w:rsidRDefault="00871219" w:rsidP="00B86A23">
      <w:pPr>
        <w:widowControl w:val="0"/>
        <w:autoSpaceDE w:val="0"/>
        <w:autoSpaceDN w:val="0"/>
        <w:adjustRightInd w:val="0"/>
        <w:rPr>
          <w:rFonts w:ascii="Times New Roman" w:eastAsiaTheme="minorEastAsia" w:hAnsi="Times New Roman" w:cs="Times New Roman"/>
          <w:bCs/>
          <w:kern w:val="0"/>
          <w:sz w:val="24"/>
          <w:szCs w:val="24"/>
        </w:rPr>
      </w:pPr>
      <w:r w:rsidRPr="00BA77D3">
        <w:rPr>
          <w:rFonts w:ascii="Times New Roman" w:eastAsiaTheme="minorEastAsia" w:hAnsi="Times New Roman" w:cs="Times New Roman"/>
          <w:bCs/>
          <w:kern w:val="0"/>
          <w:sz w:val="24"/>
          <w:szCs w:val="24"/>
        </w:rPr>
        <w:t>Now, we will look at plate boundaries in Google Earth to explore plate tectonics</w:t>
      </w:r>
      <w:r w:rsidR="000C06E8" w:rsidRPr="00BA77D3">
        <w:rPr>
          <w:rFonts w:ascii="Times New Roman" w:eastAsiaTheme="minorEastAsia" w:hAnsi="Times New Roman" w:cs="Times New Roman"/>
          <w:bCs/>
          <w:kern w:val="0"/>
          <w:sz w:val="24"/>
          <w:szCs w:val="24"/>
        </w:rPr>
        <w:t xml:space="preserve"> using a dataset created by the United States Geological Survey designed to work with Google Earth.</w:t>
      </w:r>
    </w:p>
    <w:p w14:paraId="5536C562" w14:textId="063623C2" w:rsidR="00871219" w:rsidRPr="00BA77D3" w:rsidRDefault="00FC7DEA" w:rsidP="000C06E8">
      <w:pPr>
        <w:widowControl w:val="0"/>
        <w:autoSpaceDE w:val="0"/>
        <w:autoSpaceDN w:val="0"/>
        <w:adjustRightInd w:val="0"/>
        <w:spacing w:before="183"/>
        <w:rPr>
          <w:rFonts w:ascii="Times New Roman" w:eastAsiaTheme="minorEastAsia" w:hAnsi="Times New Roman" w:cs="Times New Roman"/>
          <w:b/>
          <w:bCs/>
          <w:kern w:val="0"/>
          <w:sz w:val="24"/>
          <w:szCs w:val="24"/>
        </w:rPr>
      </w:pPr>
      <w:r w:rsidRPr="00BA77D3">
        <w:rPr>
          <w:rFonts w:ascii="Times New Roman" w:eastAsiaTheme="minorEastAsia" w:hAnsi="Times New Roman" w:cs="Times New Roman"/>
          <w:b/>
          <w:bCs/>
          <w:kern w:val="0"/>
          <w:sz w:val="24"/>
          <w:szCs w:val="24"/>
        </w:rPr>
        <w:t>Part</w:t>
      </w:r>
      <w:r w:rsidR="00871219" w:rsidRPr="00BA77D3">
        <w:rPr>
          <w:rFonts w:ascii="Times New Roman" w:eastAsiaTheme="minorEastAsia" w:hAnsi="Times New Roman" w:cs="Times New Roman"/>
          <w:b/>
          <w:bCs/>
          <w:kern w:val="0"/>
          <w:sz w:val="24"/>
          <w:szCs w:val="24"/>
        </w:rPr>
        <w:t xml:space="preserve"> 4:  Download Tectonic</w:t>
      </w:r>
      <w:r w:rsidR="00817BFE" w:rsidRPr="00BA77D3">
        <w:rPr>
          <w:rFonts w:ascii="Times New Roman" w:eastAsiaTheme="minorEastAsia" w:hAnsi="Times New Roman" w:cs="Times New Roman"/>
          <w:b/>
          <w:bCs/>
          <w:kern w:val="0"/>
          <w:sz w:val="24"/>
          <w:szCs w:val="24"/>
        </w:rPr>
        <w:t xml:space="preserve"> Plate Boundaries</w:t>
      </w:r>
      <w:r w:rsidR="00871219" w:rsidRPr="00BA77D3">
        <w:rPr>
          <w:rFonts w:ascii="Times New Roman" w:eastAsiaTheme="minorEastAsia" w:hAnsi="Times New Roman" w:cs="Times New Roman"/>
          <w:b/>
          <w:bCs/>
          <w:kern w:val="0"/>
          <w:sz w:val="24"/>
          <w:szCs w:val="24"/>
        </w:rPr>
        <w:t xml:space="preserve"> KMZ Layer</w:t>
      </w:r>
    </w:p>
    <w:p w14:paraId="313F1CD7" w14:textId="77777777" w:rsidR="00871219" w:rsidRPr="00BA77D3" w:rsidRDefault="00871219" w:rsidP="000C06E8">
      <w:pPr>
        <w:widowControl w:val="0"/>
        <w:autoSpaceDE w:val="0"/>
        <w:autoSpaceDN w:val="0"/>
        <w:adjustRightInd w:val="0"/>
        <w:spacing w:before="221"/>
        <w:rPr>
          <w:rFonts w:ascii="Times New Roman" w:eastAsiaTheme="minorEastAsia" w:hAnsi="Times New Roman" w:cs="Times New Roman"/>
          <w:kern w:val="0"/>
          <w:sz w:val="24"/>
          <w:szCs w:val="24"/>
          <w:u w:val="single"/>
        </w:rPr>
      </w:pPr>
      <w:r w:rsidRPr="00BA77D3">
        <w:rPr>
          <w:rFonts w:ascii="Times New Roman" w:eastAsiaTheme="minorEastAsia" w:hAnsi="Times New Roman" w:cs="Times New Roman"/>
          <w:kern w:val="0"/>
          <w:sz w:val="24"/>
          <w:szCs w:val="24"/>
        </w:rPr>
        <w:t xml:space="preserve">Go to the USGS earthquake database: </w:t>
      </w:r>
      <w:hyperlink r:id="rId14" w:history="1">
        <w:r w:rsidRPr="00BA77D3">
          <w:rPr>
            <w:rStyle w:val="Hyperlink"/>
            <w:rFonts w:ascii="Times New Roman" w:eastAsiaTheme="minorEastAsia" w:hAnsi="Times New Roman" w:cs="Times New Roman"/>
            <w:color w:val="auto"/>
            <w:kern w:val="0"/>
            <w:sz w:val="24"/>
            <w:szCs w:val="24"/>
          </w:rPr>
          <w:t>http://earthquake.usgs.gov/learn/kml.php</w:t>
        </w:r>
      </w:hyperlink>
      <w:r w:rsidRPr="00BA77D3">
        <w:rPr>
          <w:rFonts w:ascii="Times New Roman" w:eastAsiaTheme="minorEastAsia" w:hAnsi="Times New Roman" w:cs="Times New Roman"/>
          <w:kern w:val="0"/>
          <w:sz w:val="24"/>
          <w:szCs w:val="24"/>
        </w:rPr>
        <w:t xml:space="preserve"> and click on ‘Tectonic Plate Boundaries.’ Download the KMZ file; by clicking on the downloaded file it should </w:t>
      </w:r>
      <w:proofErr w:type="gramStart"/>
      <w:r w:rsidRPr="00BA77D3">
        <w:rPr>
          <w:rFonts w:ascii="Times New Roman" w:eastAsiaTheme="minorEastAsia" w:hAnsi="Times New Roman" w:cs="Times New Roman"/>
          <w:kern w:val="0"/>
          <w:sz w:val="24"/>
          <w:szCs w:val="24"/>
        </w:rPr>
        <w:t>open up</w:t>
      </w:r>
      <w:proofErr w:type="gramEnd"/>
      <w:r w:rsidRPr="00BA77D3">
        <w:rPr>
          <w:rFonts w:ascii="Times New Roman" w:eastAsiaTheme="minorEastAsia" w:hAnsi="Times New Roman" w:cs="Times New Roman"/>
          <w:kern w:val="0"/>
          <w:sz w:val="24"/>
          <w:szCs w:val="24"/>
        </w:rPr>
        <w:t xml:space="preserve"> automatically in your Google Earth application.</w:t>
      </w:r>
    </w:p>
    <w:p w14:paraId="5D422E95" w14:textId="77777777" w:rsidR="00871219" w:rsidRPr="00BA77D3" w:rsidRDefault="00871219" w:rsidP="00827796">
      <w:pPr>
        <w:widowControl w:val="0"/>
        <w:autoSpaceDE w:val="0"/>
        <w:autoSpaceDN w:val="0"/>
        <w:adjustRightInd w:val="0"/>
        <w:spacing w:before="37"/>
        <w:ind w:left="100"/>
        <w:rPr>
          <w:rFonts w:ascii="Times New Roman" w:eastAsiaTheme="minorEastAsia" w:hAnsi="Times New Roman" w:cs="Times New Roman"/>
          <w:b/>
          <w:bCs/>
          <w:kern w:val="0"/>
          <w:sz w:val="24"/>
          <w:szCs w:val="24"/>
        </w:rPr>
      </w:pPr>
    </w:p>
    <w:p w14:paraId="4F01F919" w14:textId="721439CC" w:rsidR="00871219" w:rsidRPr="00BA77D3" w:rsidRDefault="00FC7DEA" w:rsidP="000C06E8">
      <w:pPr>
        <w:widowControl w:val="0"/>
        <w:autoSpaceDE w:val="0"/>
        <w:autoSpaceDN w:val="0"/>
        <w:adjustRightInd w:val="0"/>
        <w:spacing w:before="37"/>
        <w:rPr>
          <w:rFonts w:ascii="Times New Roman" w:eastAsiaTheme="minorEastAsia" w:hAnsi="Times New Roman" w:cs="Times New Roman"/>
          <w:b/>
          <w:bCs/>
          <w:kern w:val="0"/>
          <w:sz w:val="24"/>
          <w:szCs w:val="24"/>
        </w:rPr>
      </w:pPr>
      <w:r w:rsidRPr="00BA77D3">
        <w:rPr>
          <w:rFonts w:ascii="Times New Roman" w:eastAsiaTheme="minorEastAsia" w:hAnsi="Times New Roman" w:cs="Times New Roman"/>
          <w:b/>
          <w:bCs/>
          <w:kern w:val="0"/>
          <w:sz w:val="24"/>
          <w:szCs w:val="24"/>
        </w:rPr>
        <w:t>Part</w:t>
      </w:r>
      <w:r w:rsidR="00871219" w:rsidRPr="00BA77D3">
        <w:rPr>
          <w:rFonts w:ascii="Times New Roman" w:eastAsiaTheme="minorEastAsia" w:hAnsi="Times New Roman" w:cs="Times New Roman"/>
          <w:b/>
          <w:bCs/>
          <w:kern w:val="0"/>
          <w:sz w:val="24"/>
          <w:szCs w:val="24"/>
        </w:rPr>
        <w:t xml:space="preserve"> 5:  </w:t>
      </w:r>
      <w:r w:rsidR="00817BFE" w:rsidRPr="00BA77D3">
        <w:rPr>
          <w:rFonts w:ascii="Times New Roman" w:eastAsiaTheme="minorEastAsia" w:hAnsi="Times New Roman" w:cs="Times New Roman"/>
          <w:b/>
          <w:bCs/>
          <w:kern w:val="0"/>
          <w:sz w:val="24"/>
          <w:szCs w:val="24"/>
        </w:rPr>
        <w:t>Use Google Earth to Explore</w:t>
      </w:r>
      <w:r w:rsidR="00871219" w:rsidRPr="00BA77D3">
        <w:rPr>
          <w:rFonts w:ascii="Times New Roman" w:eastAsiaTheme="minorEastAsia" w:hAnsi="Times New Roman" w:cs="Times New Roman"/>
          <w:b/>
          <w:bCs/>
          <w:kern w:val="0"/>
          <w:sz w:val="24"/>
          <w:szCs w:val="24"/>
        </w:rPr>
        <w:t xml:space="preserve"> Plate Boundaries</w:t>
      </w:r>
    </w:p>
    <w:p w14:paraId="19BE0E4C" w14:textId="7E1B5F89" w:rsidR="00871219" w:rsidRPr="00BA77D3" w:rsidRDefault="00871219" w:rsidP="00827796">
      <w:pPr>
        <w:widowControl w:val="0"/>
        <w:autoSpaceDE w:val="0"/>
        <w:autoSpaceDN w:val="0"/>
        <w:adjustRightInd w:val="0"/>
        <w:spacing w:before="221"/>
        <w:ind w:left="645"/>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1. Using your new ‘Earth’s Plate Tectonics’ layer, find an ocean-continental convergent, an ocean-ocean convergent, and a divergent boundary.</w:t>
      </w:r>
    </w:p>
    <w:p w14:paraId="55CD27D7" w14:textId="0F61355B" w:rsidR="00236A04" w:rsidRPr="00BA77D3" w:rsidRDefault="00FC7DEA" w:rsidP="00FC7DEA">
      <w:pPr>
        <w:widowControl w:val="0"/>
        <w:autoSpaceDE w:val="0"/>
        <w:autoSpaceDN w:val="0"/>
        <w:adjustRightInd w:val="0"/>
        <w:spacing w:before="171"/>
        <w:ind w:left="645"/>
        <w:rPr>
          <w:rFonts w:ascii="Times New Roman" w:eastAsiaTheme="minorEastAsia" w:hAnsi="Times New Roman" w:cs="Times New Roman"/>
          <w:bCs/>
          <w:kern w:val="0"/>
          <w:sz w:val="24"/>
          <w:szCs w:val="24"/>
        </w:rPr>
      </w:pPr>
      <w:r w:rsidRPr="00BA77D3">
        <w:rPr>
          <w:rFonts w:ascii="Times New Roman" w:hAnsi="Times New Roman" w:cs="Times New Roman"/>
          <w:sz w:val="24"/>
          <w:szCs w:val="24"/>
        </w:rPr>
        <w:sym w:font="Wingdings" w:char="F0E0"/>
      </w:r>
      <w:r w:rsidR="00842265" w:rsidRPr="00BA77D3">
        <w:rPr>
          <w:rFonts w:ascii="Times New Roman" w:eastAsiaTheme="minorEastAsia" w:hAnsi="Times New Roman" w:cs="Times New Roman"/>
          <w:b/>
          <w:bCs/>
          <w:kern w:val="0"/>
          <w:sz w:val="24"/>
          <w:szCs w:val="24"/>
        </w:rPr>
        <w:t>Question 3</w:t>
      </w:r>
      <w:r w:rsidR="00871219" w:rsidRPr="00BA77D3">
        <w:rPr>
          <w:rFonts w:ascii="Times New Roman" w:eastAsiaTheme="minorEastAsia" w:hAnsi="Times New Roman" w:cs="Times New Roman"/>
          <w:b/>
          <w:bCs/>
          <w:kern w:val="0"/>
          <w:sz w:val="24"/>
          <w:szCs w:val="24"/>
        </w:rPr>
        <w:t xml:space="preserve">: </w:t>
      </w:r>
      <w:r w:rsidR="003B7067" w:rsidRPr="00BA77D3">
        <w:rPr>
          <w:rFonts w:ascii="Times New Roman" w:eastAsiaTheme="minorEastAsia" w:hAnsi="Times New Roman" w:cs="Times New Roman"/>
          <w:b/>
          <w:bCs/>
          <w:kern w:val="0"/>
          <w:sz w:val="24"/>
          <w:szCs w:val="24"/>
        </w:rPr>
        <w:t>For each of your plate boundaries, w</w:t>
      </w:r>
      <w:r w:rsidR="00871219" w:rsidRPr="00BA77D3">
        <w:rPr>
          <w:rFonts w:ascii="Times New Roman" w:eastAsiaTheme="minorEastAsia" w:hAnsi="Times New Roman" w:cs="Times New Roman"/>
          <w:b/>
          <w:bCs/>
          <w:kern w:val="0"/>
          <w:sz w:val="24"/>
          <w:szCs w:val="24"/>
        </w:rPr>
        <w:t xml:space="preserve">hat are the names of the </w:t>
      </w:r>
      <w:r w:rsidR="003B7067" w:rsidRPr="00BA77D3">
        <w:rPr>
          <w:rFonts w:ascii="Times New Roman" w:eastAsiaTheme="minorEastAsia" w:hAnsi="Times New Roman" w:cs="Times New Roman"/>
          <w:b/>
          <w:bCs/>
          <w:kern w:val="0"/>
          <w:sz w:val="24"/>
          <w:szCs w:val="24"/>
        </w:rPr>
        <w:t>tectonic plates on either side</w:t>
      </w:r>
      <w:r w:rsidR="00871219" w:rsidRPr="00BA77D3">
        <w:rPr>
          <w:rFonts w:ascii="Times New Roman" w:eastAsiaTheme="minorEastAsia" w:hAnsi="Times New Roman" w:cs="Times New Roman"/>
          <w:b/>
          <w:bCs/>
          <w:kern w:val="0"/>
          <w:sz w:val="24"/>
          <w:szCs w:val="24"/>
        </w:rPr>
        <w:t xml:space="preserve">? </w:t>
      </w:r>
      <w:r w:rsidR="000C06E8" w:rsidRPr="00BA77D3">
        <w:rPr>
          <w:rFonts w:ascii="Times New Roman" w:eastAsiaTheme="minorEastAsia" w:hAnsi="Times New Roman" w:cs="Times New Roman"/>
          <w:bCs/>
          <w:kern w:val="0"/>
          <w:sz w:val="24"/>
          <w:szCs w:val="24"/>
        </w:rPr>
        <w:t>(Be sure to specify the boundary type (e.g. “divergent”</w:t>
      </w:r>
      <w:r w:rsidR="003B7067" w:rsidRPr="00BA77D3">
        <w:rPr>
          <w:rFonts w:ascii="Times New Roman" w:eastAsiaTheme="minorEastAsia" w:hAnsi="Times New Roman" w:cs="Times New Roman"/>
          <w:bCs/>
          <w:kern w:val="0"/>
          <w:sz w:val="24"/>
          <w:szCs w:val="24"/>
        </w:rPr>
        <w:t>)</w:t>
      </w:r>
      <w:r w:rsidR="000C06E8" w:rsidRPr="00BA77D3">
        <w:rPr>
          <w:rFonts w:ascii="Times New Roman" w:eastAsiaTheme="minorEastAsia" w:hAnsi="Times New Roman" w:cs="Times New Roman"/>
          <w:bCs/>
          <w:kern w:val="0"/>
          <w:sz w:val="24"/>
          <w:szCs w:val="24"/>
        </w:rPr>
        <w:t xml:space="preserve"> in your answers)</w:t>
      </w:r>
    </w:p>
    <w:p w14:paraId="191174C9" w14:textId="77777777" w:rsidR="00236A04" w:rsidRPr="00BA77D3" w:rsidRDefault="00236A04" w:rsidP="00236A04">
      <w:pPr>
        <w:widowControl w:val="0"/>
        <w:autoSpaceDE w:val="0"/>
        <w:autoSpaceDN w:val="0"/>
        <w:adjustRightInd w:val="0"/>
        <w:rPr>
          <w:rFonts w:ascii="Times New Roman" w:eastAsiaTheme="minorEastAsia" w:hAnsi="Times New Roman" w:cs="Times New Roman"/>
          <w:i/>
          <w:kern w:val="0"/>
          <w:sz w:val="24"/>
          <w:szCs w:val="24"/>
        </w:rPr>
      </w:pPr>
    </w:p>
    <w:p w14:paraId="6BC57239" w14:textId="5B59C3C6" w:rsidR="00871219" w:rsidRPr="00BA77D3" w:rsidRDefault="00871219" w:rsidP="00827796">
      <w:pPr>
        <w:widowControl w:val="0"/>
        <w:autoSpaceDE w:val="0"/>
        <w:autoSpaceDN w:val="0"/>
        <w:adjustRightInd w:val="0"/>
        <w:ind w:left="645"/>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 xml:space="preserve">2. </w:t>
      </w:r>
      <w:r w:rsidR="000C06E8" w:rsidRPr="00BA77D3">
        <w:rPr>
          <w:rFonts w:ascii="Times New Roman" w:eastAsiaTheme="minorEastAsia" w:hAnsi="Times New Roman" w:cs="Times New Roman"/>
          <w:kern w:val="0"/>
          <w:sz w:val="24"/>
          <w:szCs w:val="24"/>
        </w:rPr>
        <w:t>Find</w:t>
      </w:r>
      <w:r w:rsidRPr="00BA77D3">
        <w:rPr>
          <w:rFonts w:ascii="Times New Roman" w:eastAsiaTheme="minorEastAsia" w:hAnsi="Times New Roman" w:cs="Times New Roman"/>
          <w:kern w:val="0"/>
          <w:sz w:val="24"/>
          <w:szCs w:val="24"/>
        </w:rPr>
        <w:t xml:space="preserve"> the tectonic boundary closest to </w:t>
      </w:r>
      <w:r w:rsidR="000C06E8" w:rsidRPr="00BA77D3">
        <w:rPr>
          <w:rFonts w:ascii="Times New Roman" w:eastAsiaTheme="minorEastAsia" w:hAnsi="Times New Roman" w:cs="Times New Roman"/>
          <w:kern w:val="0"/>
          <w:sz w:val="24"/>
          <w:szCs w:val="24"/>
        </w:rPr>
        <w:t>Nashville, TN</w:t>
      </w:r>
    </w:p>
    <w:p w14:paraId="4E667263" w14:textId="7387087F" w:rsidR="00086620" w:rsidRPr="00BA77D3" w:rsidRDefault="000C06E8" w:rsidP="00086620">
      <w:pPr>
        <w:widowControl w:val="0"/>
        <w:autoSpaceDE w:val="0"/>
        <w:autoSpaceDN w:val="0"/>
        <w:adjustRightInd w:val="0"/>
        <w:ind w:left="645"/>
        <w:rPr>
          <w:rFonts w:ascii="Times New Roman" w:eastAsiaTheme="minorEastAsia" w:hAnsi="Times New Roman" w:cs="Times New Roman"/>
          <w:kern w:val="0"/>
          <w:sz w:val="24"/>
          <w:szCs w:val="24"/>
        </w:rPr>
      </w:pPr>
      <w:r w:rsidRPr="00BA77D3">
        <w:rPr>
          <w:rFonts w:ascii="Times New Roman" w:eastAsiaTheme="minorEastAsia" w:hAnsi="Times New Roman" w:cs="Times New Roman"/>
          <w:kern w:val="0"/>
          <w:sz w:val="24"/>
          <w:szCs w:val="24"/>
        </w:rPr>
        <w:t>(</w:t>
      </w:r>
      <w:r w:rsidRPr="00BA77D3">
        <w:rPr>
          <w:rFonts w:ascii="Times New Roman" w:eastAsiaTheme="minorEastAsia" w:hAnsi="Times New Roman" w:cs="Times New Roman"/>
          <w:b/>
          <w:kern w:val="0"/>
          <w:sz w:val="24"/>
          <w:szCs w:val="24"/>
        </w:rPr>
        <w:t>hint</w:t>
      </w:r>
      <w:r w:rsidRPr="00BA77D3">
        <w:rPr>
          <w:rFonts w:ascii="Times New Roman" w:eastAsiaTheme="minorEastAsia" w:hAnsi="Times New Roman" w:cs="Times New Roman"/>
          <w:kern w:val="0"/>
          <w:sz w:val="24"/>
          <w:szCs w:val="24"/>
        </w:rPr>
        <w:t xml:space="preserve">: Use the ruler tool </w:t>
      </w:r>
      <w:r w:rsidR="00086620" w:rsidRPr="00BA77D3">
        <w:rPr>
          <w:rFonts w:ascii="Times New Roman" w:eastAsiaTheme="minorEastAsia" w:hAnsi="Times New Roman" w:cs="Times New Roman"/>
          <w:kern w:val="0"/>
          <w:sz w:val="24"/>
          <w:szCs w:val="24"/>
        </w:rPr>
        <w:t xml:space="preserve">at the top menu bar to help you figure </w:t>
      </w:r>
      <w:r w:rsidR="00FC7DEA" w:rsidRPr="00BA77D3">
        <w:rPr>
          <w:rFonts w:ascii="Times New Roman" w:eastAsiaTheme="minorEastAsia" w:hAnsi="Times New Roman" w:cs="Times New Roman"/>
          <w:kern w:val="0"/>
          <w:sz w:val="24"/>
          <w:szCs w:val="24"/>
        </w:rPr>
        <w:t>out which boundary is closest</w:t>
      </w:r>
      <w:r w:rsidR="00086620" w:rsidRPr="00BA77D3">
        <w:rPr>
          <w:rFonts w:ascii="Times New Roman" w:eastAsiaTheme="minorEastAsia" w:hAnsi="Times New Roman" w:cs="Times New Roman"/>
          <w:kern w:val="0"/>
          <w:sz w:val="24"/>
          <w:szCs w:val="24"/>
        </w:rPr>
        <w:t>)</w:t>
      </w:r>
      <w:r w:rsidRPr="00BA77D3">
        <w:rPr>
          <w:rFonts w:ascii="Times New Roman" w:eastAsiaTheme="minorEastAsia" w:hAnsi="Times New Roman" w:cs="Times New Roman"/>
          <w:kern w:val="0"/>
          <w:sz w:val="24"/>
          <w:szCs w:val="24"/>
        </w:rPr>
        <w:t xml:space="preserve"> </w:t>
      </w:r>
    </w:p>
    <w:p w14:paraId="3BEA2D7D" w14:textId="3F4BEB80" w:rsidR="00086620" w:rsidRPr="00BA77D3" w:rsidRDefault="00FC7DEA" w:rsidP="00FC7DEA">
      <w:pPr>
        <w:widowControl w:val="0"/>
        <w:autoSpaceDE w:val="0"/>
        <w:autoSpaceDN w:val="0"/>
        <w:adjustRightInd w:val="0"/>
        <w:spacing w:before="188"/>
        <w:ind w:left="645"/>
        <w:rPr>
          <w:rFonts w:ascii="Times New Roman" w:hAnsi="Times New Roman" w:cs="Times New Roman"/>
          <w:sz w:val="24"/>
          <w:szCs w:val="24"/>
        </w:rPr>
      </w:pPr>
      <w:r w:rsidRPr="00BA77D3">
        <w:rPr>
          <w:rFonts w:ascii="Times New Roman" w:hAnsi="Times New Roman" w:cs="Times New Roman"/>
          <w:sz w:val="24"/>
          <w:szCs w:val="24"/>
        </w:rPr>
        <w:sym w:font="Wingdings" w:char="F0E0"/>
      </w:r>
      <w:r w:rsidR="00842265" w:rsidRPr="00BA77D3">
        <w:rPr>
          <w:rFonts w:ascii="Times New Roman" w:eastAsiaTheme="minorEastAsia" w:hAnsi="Times New Roman" w:cs="Times New Roman"/>
          <w:b/>
          <w:bCs/>
          <w:kern w:val="0"/>
          <w:sz w:val="24"/>
          <w:szCs w:val="24"/>
        </w:rPr>
        <w:t>Question 4</w:t>
      </w:r>
      <w:r w:rsidR="00086620" w:rsidRPr="00BA77D3">
        <w:rPr>
          <w:rFonts w:ascii="Times New Roman" w:eastAsiaTheme="minorEastAsia" w:hAnsi="Times New Roman" w:cs="Times New Roman"/>
          <w:b/>
          <w:bCs/>
          <w:kern w:val="0"/>
          <w:sz w:val="24"/>
          <w:szCs w:val="24"/>
        </w:rPr>
        <w:t>: How far from Nashville is it and where is it located relative to Nashville?</w:t>
      </w:r>
    </w:p>
    <w:p w14:paraId="10BBD538" w14:textId="7D4C59CF" w:rsidR="00871219" w:rsidRPr="00BA77D3" w:rsidRDefault="00FC7DEA" w:rsidP="00FC7DEA">
      <w:pPr>
        <w:widowControl w:val="0"/>
        <w:autoSpaceDE w:val="0"/>
        <w:autoSpaceDN w:val="0"/>
        <w:adjustRightInd w:val="0"/>
        <w:spacing w:before="188"/>
        <w:ind w:left="645"/>
        <w:rPr>
          <w:rFonts w:ascii="Times New Roman" w:eastAsiaTheme="minorEastAsia" w:hAnsi="Times New Roman" w:cs="Times New Roman"/>
          <w:b/>
          <w:bCs/>
          <w:kern w:val="0"/>
          <w:sz w:val="24"/>
          <w:szCs w:val="24"/>
        </w:rPr>
      </w:pPr>
      <w:r w:rsidRPr="00BA77D3">
        <w:rPr>
          <w:rFonts w:ascii="Times New Roman" w:hAnsi="Times New Roman" w:cs="Times New Roman"/>
          <w:sz w:val="24"/>
          <w:szCs w:val="24"/>
        </w:rPr>
        <w:sym w:font="Wingdings" w:char="F0E0"/>
      </w:r>
      <w:r w:rsidR="00842265" w:rsidRPr="00BA77D3">
        <w:rPr>
          <w:rFonts w:ascii="Times New Roman" w:eastAsiaTheme="minorEastAsia" w:hAnsi="Times New Roman" w:cs="Times New Roman"/>
          <w:b/>
          <w:bCs/>
          <w:kern w:val="0"/>
          <w:sz w:val="24"/>
          <w:szCs w:val="24"/>
        </w:rPr>
        <w:t>Question 5</w:t>
      </w:r>
      <w:r w:rsidR="00871219" w:rsidRPr="00BA77D3">
        <w:rPr>
          <w:rFonts w:ascii="Times New Roman" w:eastAsiaTheme="minorEastAsia" w:hAnsi="Times New Roman" w:cs="Times New Roman"/>
          <w:b/>
          <w:bCs/>
          <w:kern w:val="0"/>
          <w:sz w:val="24"/>
          <w:szCs w:val="24"/>
        </w:rPr>
        <w:t xml:space="preserve">:  What </w:t>
      </w:r>
      <w:r w:rsidR="000F257D" w:rsidRPr="00BA77D3">
        <w:rPr>
          <w:rFonts w:ascii="Times New Roman" w:eastAsiaTheme="minorEastAsia" w:hAnsi="Times New Roman" w:cs="Times New Roman"/>
          <w:b/>
          <w:bCs/>
          <w:kern w:val="0"/>
          <w:sz w:val="24"/>
          <w:szCs w:val="24"/>
        </w:rPr>
        <w:t>are</w:t>
      </w:r>
      <w:r w:rsidR="00871219" w:rsidRPr="00BA77D3">
        <w:rPr>
          <w:rFonts w:ascii="Times New Roman" w:eastAsiaTheme="minorEastAsia" w:hAnsi="Times New Roman" w:cs="Times New Roman"/>
          <w:b/>
          <w:bCs/>
          <w:kern w:val="0"/>
          <w:sz w:val="24"/>
          <w:szCs w:val="24"/>
        </w:rPr>
        <w:t xml:space="preserve"> the name</w:t>
      </w:r>
      <w:r w:rsidR="000F257D" w:rsidRPr="00BA77D3">
        <w:rPr>
          <w:rFonts w:ascii="Times New Roman" w:eastAsiaTheme="minorEastAsia" w:hAnsi="Times New Roman" w:cs="Times New Roman"/>
          <w:b/>
          <w:bCs/>
          <w:kern w:val="0"/>
          <w:sz w:val="24"/>
          <w:szCs w:val="24"/>
        </w:rPr>
        <w:t>s</w:t>
      </w:r>
      <w:r w:rsidR="00871219" w:rsidRPr="00BA77D3">
        <w:rPr>
          <w:rFonts w:ascii="Times New Roman" w:eastAsiaTheme="minorEastAsia" w:hAnsi="Times New Roman" w:cs="Times New Roman"/>
          <w:b/>
          <w:bCs/>
          <w:kern w:val="0"/>
          <w:sz w:val="24"/>
          <w:szCs w:val="24"/>
        </w:rPr>
        <w:t xml:space="preserve"> of the plates associated with this boundary and what type of plate boundary is it? </w:t>
      </w:r>
    </w:p>
    <w:p w14:paraId="1E5DE09B" w14:textId="1C1E0184" w:rsidR="00FC7DEA" w:rsidRPr="00BA77D3" w:rsidRDefault="00FC7DEA" w:rsidP="00FC7DEA">
      <w:pPr>
        <w:widowControl w:val="0"/>
        <w:autoSpaceDE w:val="0"/>
        <w:autoSpaceDN w:val="0"/>
        <w:adjustRightInd w:val="0"/>
        <w:spacing w:before="188"/>
        <w:ind w:left="645"/>
        <w:rPr>
          <w:rFonts w:ascii="Times New Roman" w:hAnsi="Times New Roman" w:cs="Times New Roman"/>
          <w:b/>
          <w:sz w:val="24"/>
          <w:szCs w:val="24"/>
        </w:rPr>
      </w:pPr>
      <w:r w:rsidRPr="00BA77D3">
        <w:rPr>
          <w:rFonts w:ascii="Times New Roman" w:eastAsiaTheme="minorEastAsia" w:hAnsi="Times New Roman" w:cs="Times New Roman"/>
          <w:b/>
          <w:bCs/>
          <w:kern w:val="0"/>
          <w:sz w:val="24"/>
          <w:szCs w:val="24"/>
        </w:rPr>
        <w:sym w:font="Wingdings" w:char="F0E0"/>
      </w:r>
      <w:r w:rsidRPr="00BA77D3">
        <w:rPr>
          <w:rFonts w:ascii="Times New Roman" w:eastAsiaTheme="minorEastAsia" w:hAnsi="Times New Roman" w:cs="Times New Roman"/>
          <w:b/>
          <w:bCs/>
          <w:kern w:val="0"/>
          <w:sz w:val="24"/>
          <w:szCs w:val="24"/>
        </w:rPr>
        <w:t xml:space="preserve">Create an elevation profile of this boundary and label the parts of it.  </w:t>
      </w:r>
      <w:r w:rsidR="00D302A7" w:rsidRPr="00BA77D3">
        <w:rPr>
          <w:rFonts w:ascii="Times New Roman" w:eastAsiaTheme="minorEastAsia" w:hAnsi="Times New Roman" w:cs="Times New Roman"/>
          <w:b/>
          <w:bCs/>
          <w:kern w:val="0"/>
          <w:sz w:val="24"/>
          <w:szCs w:val="24"/>
        </w:rPr>
        <w:t xml:space="preserve">Your profile should </w:t>
      </w:r>
      <w:r w:rsidR="00F113A2" w:rsidRPr="00BA77D3">
        <w:rPr>
          <w:rFonts w:ascii="Times New Roman" w:eastAsiaTheme="minorEastAsia" w:hAnsi="Times New Roman" w:cs="Times New Roman"/>
          <w:b/>
          <w:bCs/>
          <w:kern w:val="0"/>
          <w:sz w:val="24"/>
          <w:szCs w:val="24"/>
        </w:rPr>
        <w:t>be along a line that is</w:t>
      </w:r>
      <w:r w:rsidR="00D302A7" w:rsidRPr="00BA77D3">
        <w:rPr>
          <w:rFonts w:ascii="Times New Roman" w:eastAsiaTheme="minorEastAsia" w:hAnsi="Times New Roman" w:cs="Times New Roman"/>
          <w:b/>
          <w:bCs/>
          <w:kern w:val="0"/>
          <w:sz w:val="24"/>
          <w:szCs w:val="24"/>
        </w:rPr>
        <w:t xml:space="preserve"> perpendicular to the boundary. Your labels should include the plate boundary location, the plate boundary type, the plate names on both sides, and any other features associated with that type of plate boundary. </w:t>
      </w:r>
      <w:r w:rsidRPr="00BA77D3">
        <w:rPr>
          <w:rFonts w:ascii="Times New Roman" w:eastAsiaTheme="minorEastAsia" w:hAnsi="Times New Roman" w:cs="Times New Roman"/>
          <w:b/>
          <w:bCs/>
          <w:kern w:val="0"/>
          <w:sz w:val="24"/>
          <w:szCs w:val="24"/>
        </w:rPr>
        <w:t>Include this labelled profile in your assignment.</w:t>
      </w:r>
    </w:p>
    <w:p w14:paraId="10EF8E1A" w14:textId="38B28384" w:rsidR="002203F6" w:rsidRPr="00BA77D3" w:rsidRDefault="002203F6" w:rsidP="00FC7DEA">
      <w:pPr>
        <w:ind w:left="645"/>
        <w:rPr>
          <w:rFonts w:ascii="Times New Roman" w:hAnsi="Times New Roman" w:cs="Times New Roman"/>
          <w:sz w:val="24"/>
          <w:szCs w:val="24"/>
        </w:rPr>
      </w:pPr>
    </w:p>
    <w:p w14:paraId="336C41C9" w14:textId="0A3165A9" w:rsidR="00E65871" w:rsidRPr="00BA77D3" w:rsidRDefault="00E65871" w:rsidP="00FC7DEA">
      <w:pPr>
        <w:ind w:left="645"/>
        <w:rPr>
          <w:rFonts w:ascii="Times New Roman" w:hAnsi="Times New Roman" w:cs="Times New Roman"/>
          <w:sz w:val="24"/>
          <w:szCs w:val="24"/>
        </w:rPr>
      </w:pPr>
      <w:r w:rsidRPr="00BA77D3">
        <w:rPr>
          <w:rFonts w:ascii="Times New Roman" w:hAnsi="Times New Roman" w:cs="Times New Roman"/>
          <w:b/>
          <w:sz w:val="24"/>
          <w:szCs w:val="24"/>
        </w:rPr>
        <w:t xml:space="preserve">Tip: </w:t>
      </w:r>
      <w:r w:rsidRPr="00BA77D3">
        <w:rPr>
          <w:rFonts w:ascii="Times New Roman" w:hAnsi="Times New Roman" w:cs="Times New Roman"/>
          <w:sz w:val="24"/>
          <w:szCs w:val="24"/>
        </w:rPr>
        <w:t>When creating an elevation profile of the seafloor, click Add &gt; Path, click the start and end points, then in the dialog box select the “Altitude” tab, select “Clamped to sea floor” in the drop-down menu, and then click OK.</w:t>
      </w:r>
    </w:p>
    <w:p w14:paraId="4322DD4F" w14:textId="3001F44B" w:rsidR="000F257D" w:rsidRPr="00BA77D3" w:rsidRDefault="000F257D" w:rsidP="00452A0C">
      <w:pPr>
        <w:widowControl w:val="0"/>
        <w:autoSpaceDE w:val="0"/>
        <w:autoSpaceDN w:val="0"/>
        <w:adjustRightInd w:val="0"/>
        <w:rPr>
          <w:rFonts w:ascii="Times New Roman" w:eastAsiaTheme="minorEastAsia" w:hAnsi="Times New Roman" w:cs="Times New Roman"/>
          <w:i/>
          <w:kern w:val="0"/>
          <w:sz w:val="24"/>
          <w:szCs w:val="24"/>
        </w:rPr>
      </w:pPr>
    </w:p>
    <w:sectPr w:rsidR="000F257D" w:rsidRPr="00BA77D3" w:rsidSect="00424985">
      <w:headerReference w:type="default" r:id="rId1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20245" w14:textId="77777777" w:rsidR="00BF2D1E" w:rsidRDefault="00BF2D1E" w:rsidP="00FC7DEA">
      <w:r>
        <w:separator/>
      </w:r>
    </w:p>
  </w:endnote>
  <w:endnote w:type="continuationSeparator" w:id="0">
    <w:p w14:paraId="78E22B42" w14:textId="77777777" w:rsidR="00BF2D1E" w:rsidRDefault="00BF2D1E" w:rsidP="00FC7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09B52" w14:textId="77777777" w:rsidR="00BF2D1E" w:rsidRDefault="00BF2D1E" w:rsidP="00FC7DEA">
      <w:r>
        <w:separator/>
      </w:r>
    </w:p>
  </w:footnote>
  <w:footnote w:type="continuationSeparator" w:id="0">
    <w:p w14:paraId="3248EE36" w14:textId="77777777" w:rsidR="00BF2D1E" w:rsidRDefault="00BF2D1E" w:rsidP="00FC7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5BBA7" w14:textId="08B2EC91" w:rsidR="00FC7DEA" w:rsidRDefault="00520A18">
    <w:pPr>
      <w:pStyle w:val="Header"/>
    </w:pPr>
    <w:r>
      <w:rPr>
        <w:noProof/>
      </w:rPr>
      <mc:AlternateContent>
        <mc:Choice Requires="wps">
          <w:drawing>
            <wp:anchor distT="0" distB="0" distL="114300" distR="114300" simplePos="0" relativeHeight="251658240" behindDoc="1" locked="0" layoutInCell="1" allowOverlap="1" wp14:anchorId="04B2A8FD" wp14:editId="7CE217AB">
              <wp:simplePos x="0" y="0"/>
              <wp:positionH relativeFrom="page">
                <wp:posOffset>3941445</wp:posOffset>
              </wp:positionH>
              <wp:positionV relativeFrom="page">
                <wp:posOffset>283845</wp:posOffset>
              </wp:positionV>
              <wp:extent cx="3197860" cy="190500"/>
              <wp:effectExtent l="0" t="0" r="4445"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86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F2CC1" w14:textId="77777777" w:rsidR="00520A18" w:rsidRPr="00321F73" w:rsidRDefault="00520A18" w:rsidP="00520A18">
                          <w:pPr>
                            <w:spacing w:line="264" w:lineRule="exact"/>
                            <w:ind w:left="20"/>
                            <w:rPr>
                              <w:rFonts w:ascii="Times New Roman" w:hAnsi="Times New Roman" w:cs="Times New Roman"/>
                              <w:b/>
                              <w:sz w:val="24"/>
                            </w:rPr>
                          </w:pPr>
                          <w:r w:rsidRPr="00321F73">
                            <w:rPr>
                              <w:rFonts w:ascii="Times New Roman" w:hAnsi="Times New Roman" w:cs="Times New Roman"/>
                              <w:b/>
                              <w:sz w:val="24"/>
                            </w:rPr>
                            <w:t xml:space="preserve">VSA Session III – Geology </w:t>
                          </w:r>
                          <w:r>
                            <w:rPr>
                              <w:rFonts w:ascii="Times New Roman" w:hAnsi="Times New Roman" w:cs="Times New Roman"/>
                              <w:b/>
                              <w:sz w:val="24"/>
                            </w:rPr>
                            <w:t>in the 21</w:t>
                          </w:r>
                          <w:r w:rsidRPr="00195BE7">
                            <w:rPr>
                              <w:rFonts w:ascii="Times New Roman" w:hAnsi="Times New Roman" w:cs="Times New Roman"/>
                              <w:b/>
                              <w:sz w:val="24"/>
                              <w:vertAlign w:val="superscript"/>
                            </w:rPr>
                            <w:t>st</w:t>
                          </w:r>
                          <w:r>
                            <w:rPr>
                              <w:rFonts w:ascii="Times New Roman" w:hAnsi="Times New Roman" w:cs="Times New Roman"/>
                              <w:b/>
                              <w:sz w:val="24"/>
                            </w:rPr>
                            <w:t xml:space="preserve"> Century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2A8FD" id="_x0000_t202" coordsize="21600,21600" o:spt="202" path="m,l,21600r21600,l21600,xe">
              <v:stroke joinstyle="miter"/>
              <v:path gradientshapeok="t" o:connecttype="rect"/>
            </v:shapetype>
            <v:shape id="Text Box 1" o:spid="_x0000_s1026" type="#_x0000_t202" style="position:absolute;margin-left:310.35pt;margin-top:22.35pt;width:251.8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" filled="f" stroked="f">
              <v:textbox inset="0,0,0,0">
                <w:txbxContent>
                  <w:p w14:paraId="519F2CC1" w14:textId="77777777" w:rsidR="00520A18" w:rsidRPr="00321F73" w:rsidRDefault="00520A18" w:rsidP="00520A18">
                    <w:pPr>
                      <w:spacing w:line="264" w:lineRule="exact"/>
                      <w:ind w:left="20"/>
                      <w:rPr>
                        <w:rFonts w:ascii="Times New Roman" w:hAnsi="Times New Roman" w:cs="Times New Roman"/>
                        <w:b/>
                        <w:sz w:val="24"/>
                      </w:rPr>
                    </w:pPr>
                    <w:r w:rsidRPr="00321F73">
                      <w:rPr>
                        <w:rFonts w:ascii="Times New Roman" w:hAnsi="Times New Roman" w:cs="Times New Roman"/>
                        <w:b/>
                        <w:sz w:val="24"/>
                      </w:rPr>
                      <w:t xml:space="preserve">VSA Session III – Geology </w:t>
                    </w:r>
                    <w:r>
                      <w:rPr>
                        <w:rFonts w:ascii="Times New Roman" w:hAnsi="Times New Roman" w:cs="Times New Roman"/>
                        <w:b/>
                        <w:sz w:val="24"/>
                      </w:rPr>
                      <w:t>in the 21</w:t>
                    </w:r>
                    <w:r w:rsidRPr="00195BE7">
                      <w:rPr>
                        <w:rFonts w:ascii="Times New Roman" w:hAnsi="Times New Roman" w:cs="Times New Roman"/>
                        <w:b/>
                        <w:sz w:val="24"/>
                        <w:vertAlign w:val="superscript"/>
                      </w:rPr>
                      <w:t>st</w:t>
                    </w:r>
                    <w:r>
                      <w:rPr>
                        <w:rFonts w:ascii="Times New Roman" w:hAnsi="Times New Roman" w:cs="Times New Roman"/>
                        <w:b/>
                        <w:sz w:val="24"/>
                      </w:rPr>
                      <w:t xml:space="preserve"> Century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39A6C4A"/>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0000025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1932B37"/>
    <w:multiLevelType w:val="hybridMultilevel"/>
    <w:tmpl w:val="270EAC58"/>
    <w:lvl w:ilvl="0" w:tplc="000002BE">
      <w:start w:val="1"/>
      <w:numFmt w:val="lowerLetter"/>
      <w:lvlText w:val="%1."/>
      <w:lvlJc w:val="left"/>
      <w:pPr>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AC5764"/>
    <w:multiLevelType w:val="hybridMultilevel"/>
    <w:tmpl w:val="B1B05DC8"/>
    <w:lvl w:ilvl="0" w:tplc="000002BE">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1F548E"/>
    <w:multiLevelType w:val="multilevel"/>
    <w:tmpl w:val="00000005"/>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01A2E12"/>
    <w:multiLevelType w:val="multilevel"/>
    <w:tmpl w:val="00000005"/>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6437E63"/>
    <w:multiLevelType w:val="hybridMultilevel"/>
    <w:tmpl w:val="E516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C020F"/>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4F66488"/>
    <w:multiLevelType w:val="multilevel"/>
    <w:tmpl w:val="46F0F82A"/>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15"/>
  </w:num>
  <w:num w:numId="14">
    <w:abstractNumId w:val="10"/>
  </w:num>
  <w:num w:numId="15">
    <w:abstractNumId w:val="11"/>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1EA"/>
    <w:rsid w:val="000237DF"/>
    <w:rsid w:val="0004259B"/>
    <w:rsid w:val="00086620"/>
    <w:rsid w:val="000C06E8"/>
    <w:rsid w:val="000F257D"/>
    <w:rsid w:val="00100142"/>
    <w:rsid w:val="00187D47"/>
    <w:rsid w:val="001951C1"/>
    <w:rsid w:val="001E18D2"/>
    <w:rsid w:val="001E69E9"/>
    <w:rsid w:val="001F31EA"/>
    <w:rsid w:val="002203F6"/>
    <w:rsid w:val="00236A04"/>
    <w:rsid w:val="003149C8"/>
    <w:rsid w:val="003B7067"/>
    <w:rsid w:val="003F552D"/>
    <w:rsid w:val="00421A76"/>
    <w:rsid w:val="00424985"/>
    <w:rsid w:val="004255CF"/>
    <w:rsid w:val="00452A0C"/>
    <w:rsid w:val="0047524B"/>
    <w:rsid w:val="004A0935"/>
    <w:rsid w:val="004A42FB"/>
    <w:rsid w:val="004B4C58"/>
    <w:rsid w:val="004B635E"/>
    <w:rsid w:val="004C040E"/>
    <w:rsid w:val="004D00D2"/>
    <w:rsid w:val="004F358E"/>
    <w:rsid w:val="00520A18"/>
    <w:rsid w:val="00772B98"/>
    <w:rsid w:val="007B2D3B"/>
    <w:rsid w:val="007D28C6"/>
    <w:rsid w:val="007D50BF"/>
    <w:rsid w:val="00817BFE"/>
    <w:rsid w:val="00827796"/>
    <w:rsid w:val="00834749"/>
    <w:rsid w:val="00842265"/>
    <w:rsid w:val="00862532"/>
    <w:rsid w:val="00862E45"/>
    <w:rsid w:val="00871219"/>
    <w:rsid w:val="00880175"/>
    <w:rsid w:val="008919DB"/>
    <w:rsid w:val="00896D43"/>
    <w:rsid w:val="0092142B"/>
    <w:rsid w:val="009316F3"/>
    <w:rsid w:val="00A67DA7"/>
    <w:rsid w:val="00B3465A"/>
    <w:rsid w:val="00B86A23"/>
    <w:rsid w:val="00BA2B2C"/>
    <w:rsid w:val="00BA77D3"/>
    <w:rsid w:val="00BF2D1E"/>
    <w:rsid w:val="00C569F6"/>
    <w:rsid w:val="00C66055"/>
    <w:rsid w:val="00CB43B8"/>
    <w:rsid w:val="00CB72A4"/>
    <w:rsid w:val="00CC57CA"/>
    <w:rsid w:val="00D302A7"/>
    <w:rsid w:val="00D65699"/>
    <w:rsid w:val="00DB7079"/>
    <w:rsid w:val="00E65871"/>
    <w:rsid w:val="00EA5E93"/>
    <w:rsid w:val="00EE5233"/>
    <w:rsid w:val="00F113A2"/>
    <w:rsid w:val="00F405E1"/>
    <w:rsid w:val="00F43FCD"/>
    <w:rsid w:val="00F701CF"/>
    <w:rsid w:val="00FC7DEA"/>
    <w:rsid w:val="00FE6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D8ECB6"/>
  <w14:defaultImageDpi w14:val="300"/>
  <w15:docId w15:val="{DF18110C-3A6B-4DB0-A26B-8A6FEF21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Grande" w:eastAsiaTheme="minorEastAsia" w:hAnsi="Lucida Grande" w:cs="Lucida Grande"/>
        <w:kern w:val="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219"/>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219"/>
    <w:pPr>
      <w:ind w:left="720"/>
      <w:contextualSpacing/>
    </w:pPr>
  </w:style>
  <w:style w:type="character" w:styleId="Hyperlink">
    <w:name w:val="Hyperlink"/>
    <w:basedOn w:val="DefaultParagraphFont"/>
    <w:uiPriority w:val="99"/>
    <w:unhideWhenUsed/>
    <w:rsid w:val="00871219"/>
    <w:rPr>
      <w:color w:val="0000FF" w:themeColor="hyperlink"/>
      <w:u w:val="single"/>
    </w:rPr>
  </w:style>
  <w:style w:type="character" w:styleId="FollowedHyperlink">
    <w:name w:val="FollowedHyperlink"/>
    <w:basedOn w:val="DefaultParagraphFont"/>
    <w:uiPriority w:val="99"/>
    <w:semiHidden/>
    <w:unhideWhenUsed/>
    <w:rsid w:val="004D00D2"/>
    <w:rPr>
      <w:color w:val="800080" w:themeColor="followedHyperlink"/>
      <w:u w:val="single"/>
    </w:rPr>
  </w:style>
  <w:style w:type="paragraph" w:styleId="Header">
    <w:name w:val="header"/>
    <w:basedOn w:val="Normal"/>
    <w:link w:val="HeaderChar"/>
    <w:uiPriority w:val="99"/>
    <w:unhideWhenUsed/>
    <w:rsid w:val="00FC7DEA"/>
    <w:pPr>
      <w:tabs>
        <w:tab w:val="center" w:pos="4680"/>
        <w:tab w:val="right" w:pos="9360"/>
      </w:tabs>
    </w:pPr>
  </w:style>
  <w:style w:type="character" w:customStyle="1" w:styleId="HeaderChar">
    <w:name w:val="Header Char"/>
    <w:basedOn w:val="DefaultParagraphFont"/>
    <w:link w:val="Header"/>
    <w:uiPriority w:val="99"/>
    <w:rsid w:val="00FC7DEA"/>
    <w:rPr>
      <w:rFonts w:eastAsiaTheme="minorHAnsi"/>
    </w:rPr>
  </w:style>
  <w:style w:type="paragraph" w:styleId="Footer">
    <w:name w:val="footer"/>
    <w:basedOn w:val="Normal"/>
    <w:link w:val="FooterChar"/>
    <w:uiPriority w:val="99"/>
    <w:unhideWhenUsed/>
    <w:rsid w:val="00FC7DEA"/>
    <w:pPr>
      <w:tabs>
        <w:tab w:val="center" w:pos="4680"/>
        <w:tab w:val="right" w:pos="9360"/>
      </w:tabs>
    </w:pPr>
  </w:style>
  <w:style w:type="character" w:customStyle="1" w:styleId="FooterChar">
    <w:name w:val="Footer Char"/>
    <w:basedOn w:val="DefaultParagraphFont"/>
    <w:link w:val="Footer"/>
    <w:uiPriority w:val="99"/>
    <w:rsid w:val="00FC7DEA"/>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805275">
      <w:bodyDiv w:val="1"/>
      <w:marLeft w:val="0"/>
      <w:marRight w:val="0"/>
      <w:marTop w:val="0"/>
      <w:marBottom w:val="0"/>
      <w:divBdr>
        <w:top w:val="none" w:sz="0" w:space="0" w:color="auto"/>
        <w:left w:val="none" w:sz="0" w:space="0" w:color="auto"/>
        <w:bottom w:val="none" w:sz="0" w:space="0" w:color="auto"/>
        <w:right w:val="none" w:sz="0" w:space="0" w:color="auto"/>
      </w:divBdr>
    </w:div>
    <w:div w:id="1377316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earth/index.html" TargetMode="External"/><Relationship Id="rId13" Type="http://schemas.openxmlformats.org/officeDocument/2006/relationships/hyperlink" Target="http://serc.carleton.edu/files/sp/library/google_earth/examples/google-earth-tip-sheet.v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c.carleton.edu/files/sp/library/google_earth/examples/google-earth-tip-sheet.v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c.carleton.edu/NAGTWorkshops/teaching_methods/google_earth/UserGuid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rc.carleton.edu/NAGTWorkshops/teaching_methods/google_earth/UserGuide.html" TargetMode="External"/><Relationship Id="rId4" Type="http://schemas.openxmlformats.org/officeDocument/2006/relationships/settings" Target="settings.xml"/><Relationship Id="rId9" Type="http://schemas.openxmlformats.org/officeDocument/2006/relationships/hyperlink" Target="http://www.google.com/earth/index.html" TargetMode="External"/><Relationship Id="rId14" Type="http://schemas.openxmlformats.org/officeDocument/2006/relationships/hyperlink" Target="http://earthquake.usgs.gov/learn/km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69941-A529-495A-90AE-58F5899BC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Kelley</dc:creator>
  <cp:keywords/>
  <dc:description/>
  <cp:lastModifiedBy>Gregory J. Smith</cp:lastModifiedBy>
  <cp:revision>4</cp:revision>
  <cp:lastPrinted>2016-08-26T20:56:00Z</cp:lastPrinted>
  <dcterms:created xsi:type="dcterms:W3CDTF">2019-07-08T03:38:00Z</dcterms:created>
  <dcterms:modified xsi:type="dcterms:W3CDTF">2019-07-08T03:44:00Z</dcterms:modified>
</cp:coreProperties>
</file>